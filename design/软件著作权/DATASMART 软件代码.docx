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4AEC4" w14:textId="20DF1343" w:rsidR="00505D0A" w:rsidRPr="00371FC2" w:rsidRDefault="004D5732" w:rsidP="00505D0A">
      <w:pPr>
        <w:tabs>
          <w:tab w:val="center" w:pos="4873"/>
        </w:tabs>
        <w:spacing w:before="3120" w:line="360" w:lineRule="auto"/>
        <w:jc w:val="center"/>
        <w:rPr>
          <w:rFonts w:eastAsia="黑体"/>
          <w:b/>
          <w:sz w:val="48"/>
        </w:rPr>
      </w:pPr>
      <w:r w:rsidRPr="00371FC2">
        <w:rPr>
          <w:rFonts w:eastAsia="黑体" w:hint="eastAsia"/>
          <w:b/>
          <w:sz w:val="48"/>
        </w:rPr>
        <w:t>DATA SMART</w:t>
      </w:r>
      <w:r w:rsidR="00164D41" w:rsidRPr="00371FC2">
        <w:rPr>
          <w:rFonts w:eastAsia="黑体" w:hint="eastAsia"/>
          <w:b/>
          <w:sz w:val="48"/>
        </w:rPr>
        <w:t>数据智能分析系统</w:t>
      </w:r>
      <w:r w:rsidR="00371FC2" w:rsidRPr="00371FC2">
        <w:rPr>
          <w:rFonts w:eastAsia="黑体" w:hint="eastAsia"/>
          <w:b/>
          <w:sz w:val="48"/>
        </w:rPr>
        <w:t>1.0</w:t>
      </w:r>
    </w:p>
    <w:p w14:paraId="4721999A" w14:textId="3F3E635F" w:rsidR="00505D0A" w:rsidRPr="00371FC2" w:rsidRDefault="00371FC2" w:rsidP="00505D0A">
      <w:pPr>
        <w:spacing w:beforeLines="350" w:before="1141" w:line="360" w:lineRule="auto"/>
        <w:jc w:val="center"/>
        <w:outlineLvl w:val="0"/>
        <w:rPr>
          <w:rFonts w:ascii="楷体_GB2312" w:eastAsia="楷体_GB2312"/>
          <w:b/>
          <w:sz w:val="42"/>
        </w:rPr>
      </w:pPr>
      <w:r w:rsidRPr="00371FC2">
        <w:rPr>
          <w:rFonts w:ascii="楷体_GB2312" w:eastAsia="楷体_GB2312" w:hint="eastAsia"/>
          <w:b/>
          <w:sz w:val="42"/>
        </w:rPr>
        <w:t>源程序</w:t>
      </w:r>
    </w:p>
    <w:p w14:paraId="4D5D4D36" w14:textId="46F13C8D" w:rsidR="00505D0A" w:rsidRPr="00371FC2" w:rsidRDefault="00505D0A">
      <w:pPr>
        <w:jc w:val="center"/>
        <w:rPr>
          <w:b/>
        </w:rPr>
      </w:pPr>
    </w:p>
    <w:p w14:paraId="0A9EA3CD" w14:textId="77777777" w:rsidR="00505D0A" w:rsidRPr="00371FC2" w:rsidRDefault="00505D0A" w:rsidP="00505D0A"/>
    <w:p w14:paraId="7B6DF096" w14:textId="77777777" w:rsidR="00505D0A" w:rsidRPr="00371FC2" w:rsidRDefault="00505D0A" w:rsidP="00505D0A"/>
    <w:p w14:paraId="2FACB708" w14:textId="43B3AF31" w:rsidR="00505D0A" w:rsidRPr="00371FC2" w:rsidRDefault="00505D0A" w:rsidP="00505D0A"/>
    <w:p w14:paraId="5F54CF94" w14:textId="1DE1A877" w:rsidR="00505D0A" w:rsidRPr="00371FC2" w:rsidRDefault="00505D0A" w:rsidP="00505D0A">
      <w:pPr>
        <w:tabs>
          <w:tab w:val="left" w:pos="4045"/>
        </w:tabs>
      </w:pPr>
      <w:r w:rsidRPr="00371FC2">
        <w:tab/>
      </w:r>
    </w:p>
    <w:p w14:paraId="131469AE" w14:textId="5ADE2CFB" w:rsidR="009C1C94" w:rsidRPr="00371FC2" w:rsidRDefault="00505D0A" w:rsidP="00505D0A">
      <w:pPr>
        <w:tabs>
          <w:tab w:val="left" w:pos="4045"/>
        </w:tabs>
      </w:pPr>
      <w:r w:rsidRPr="00371FC2">
        <w:tab/>
      </w:r>
    </w:p>
    <w:p w14:paraId="27F7068C" w14:textId="77777777" w:rsidR="009C1C94" w:rsidRPr="00371FC2" w:rsidRDefault="009C1C94" w:rsidP="009C1C94"/>
    <w:p w14:paraId="31D911EA" w14:textId="77777777" w:rsidR="009C1C94" w:rsidRPr="00371FC2" w:rsidRDefault="009C1C94" w:rsidP="009C1C94"/>
    <w:p w14:paraId="299510CD" w14:textId="77777777" w:rsidR="009C1C94" w:rsidRPr="00371FC2" w:rsidRDefault="009C1C94" w:rsidP="009C1C94"/>
    <w:p w14:paraId="145B69C6" w14:textId="77777777" w:rsidR="009C1C94" w:rsidRPr="00371FC2" w:rsidRDefault="009C1C94" w:rsidP="009C1C94"/>
    <w:p w14:paraId="1205258B" w14:textId="77777777" w:rsidR="009C1C94" w:rsidRPr="00371FC2" w:rsidRDefault="009C1C94" w:rsidP="009C1C94"/>
    <w:p w14:paraId="7FE1A1D0" w14:textId="77777777" w:rsidR="009C1C94" w:rsidRPr="00371FC2" w:rsidRDefault="009C1C94" w:rsidP="009C1C94"/>
    <w:p w14:paraId="226B86A9" w14:textId="77777777" w:rsidR="009C1C94" w:rsidRPr="00371FC2" w:rsidRDefault="009C1C94" w:rsidP="009C1C94"/>
    <w:p w14:paraId="187079EB" w14:textId="1219CA3A" w:rsidR="009C1C94" w:rsidRPr="00371FC2" w:rsidRDefault="009C1C94" w:rsidP="009C1C94"/>
    <w:p w14:paraId="79BE45BE" w14:textId="77777777" w:rsidR="009C1C94" w:rsidRPr="00371FC2" w:rsidRDefault="009C1C94" w:rsidP="009C1C94"/>
    <w:p w14:paraId="026FDBD4" w14:textId="5E9AEFEC" w:rsidR="009C1C94" w:rsidRPr="00371FC2" w:rsidRDefault="009C1C94" w:rsidP="009C1C94">
      <w:pPr>
        <w:tabs>
          <w:tab w:val="left" w:pos="1750"/>
        </w:tabs>
      </w:pPr>
      <w:r w:rsidRPr="00371FC2">
        <w:tab/>
      </w:r>
    </w:p>
    <w:p w14:paraId="2BD9202A" w14:textId="4A7E19DB" w:rsidR="00505D0A" w:rsidRPr="00371FC2" w:rsidRDefault="00505D0A" w:rsidP="009C1C94">
      <w:pPr>
        <w:tabs>
          <w:tab w:val="left" w:pos="1750"/>
        </w:tabs>
        <w:sectPr w:rsidR="00505D0A" w:rsidRPr="00371FC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pgBorders w:offsetFrom="page">
            <w:top w:val="none" w:sz="0" w:space="24" w:color="auto"/>
            <w:left w:val="none" w:sz="0" w:space="24" w:color="auto"/>
            <w:bottom w:val="none" w:sz="0" w:space="24" w:color="auto"/>
            <w:right w:val="none" w:sz="0" w:space="24" w:color="auto"/>
          </w:pgBorders>
          <w:pgNumType w:fmt="upperRoman" w:start="1"/>
          <w:cols w:space="720"/>
          <w:titlePg/>
          <w:docGrid w:type="lines" w:linePitch="326"/>
        </w:sectPr>
      </w:pPr>
    </w:p>
    <w:p w14:paraId="25C449DF" w14:textId="77777777" w:rsidR="005F776E" w:rsidRPr="00371FC2" w:rsidRDefault="005F776E">
      <w:pPr>
        <w:pStyle w:val="NormalIndent"/>
        <w:jc w:val="center"/>
        <w:rPr>
          <w:rFonts w:eastAsia="黑体"/>
          <w:b/>
          <w:bCs/>
        </w:rPr>
      </w:pPr>
      <w:r w:rsidRPr="00371FC2">
        <w:rPr>
          <w:rFonts w:eastAsia="黑体" w:hint="eastAsia"/>
          <w:b/>
          <w:bCs/>
        </w:rPr>
        <w:lastRenderedPageBreak/>
        <w:t>目</w:t>
      </w:r>
      <w:r w:rsidRPr="00371FC2">
        <w:rPr>
          <w:rFonts w:eastAsia="黑体" w:hint="eastAsia"/>
          <w:b/>
          <w:bCs/>
        </w:rPr>
        <w:t xml:space="preserve">   </w:t>
      </w:r>
      <w:r w:rsidRPr="00371FC2">
        <w:rPr>
          <w:rFonts w:eastAsia="黑体" w:hint="eastAsia"/>
          <w:b/>
          <w:bCs/>
        </w:rPr>
        <w:t>录</w:t>
      </w:r>
    </w:p>
    <w:p w14:paraId="788FDF77" w14:textId="77777777" w:rsidR="003B35D4" w:rsidRDefault="005F776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pacing w:val="0"/>
          <w:kern w:val="0"/>
          <w:szCs w:val="24"/>
        </w:rPr>
      </w:pPr>
      <w:r w:rsidRPr="00371FC2">
        <w:rPr>
          <w:sz w:val="22"/>
        </w:rPr>
        <w:fldChar w:fldCharType="begin"/>
      </w:r>
      <w:r w:rsidRPr="00371FC2">
        <w:rPr>
          <w:sz w:val="22"/>
        </w:rPr>
        <w:instrText xml:space="preserve"> TOC \o "1-3" \h \z </w:instrText>
      </w:r>
      <w:r w:rsidRPr="00371FC2">
        <w:rPr>
          <w:sz w:val="22"/>
        </w:rPr>
        <w:fldChar w:fldCharType="separate"/>
      </w:r>
      <w:hyperlink w:anchor="_Toc502564825" w:history="1">
        <w:r w:rsidR="003B35D4" w:rsidRPr="0045681F">
          <w:rPr>
            <w:rStyle w:val="Hyperlink"/>
            <w:rFonts w:hint="eastAsia"/>
            <w:noProof/>
          </w:rPr>
          <w:t>第1章</w:t>
        </w:r>
        <w:r w:rsidR="003B35D4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kern w:val="0"/>
            <w:szCs w:val="24"/>
          </w:rPr>
          <w:tab/>
        </w:r>
        <w:r w:rsidR="003B35D4" w:rsidRPr="0045681F">
          <w:rPr>
            <w:rStyle w:val="Hyperlink"/>
            <w:rFonts w:hint="eastAsia"/>
            <w:noProof/>
          </w:rPr>
          <w:t>后台主程序</w:t>
        </w:r>
        <w:r w:rsidR="003B35D4">
          <w:rPr>
            <w:noProof/>
            <w:webHidden/>
          </w:rPr>
          <w:tab/>
        </w:r>
        <w:r w:rsidR="003B35D4">
          <w:rPr>
            <w:noProof/>
            <w:webHidden/>
          </w:rPr>
          <w:fldChar w:fldCharType="begin"/>
        </w:r>
        <w:r w:rsidR="003B35D4">
          <w:rPr>
            <w:noProof/>
            <w:webHidden/>
          </w:rPr>
          <w:instrText xml:space="preserve"> PAGEREF _Toc502564825 \h </w:instrText>
        </w:r>
        <w:r w:rsidR="003B35D4">
          <w:rPr>
            <w:noProof/>
            <w:webHidden/>
          </w:rPr>
        </w:r>
        <w:r w:rsidR="003B35D4">
          <w:rPr>
            <w:noProof/>
            <w:webHidden/>
          </w:rPr>
          <w:fldChar w:fldCharType="separate"/>
        </w:r>
        <w:r w:rsidR="003B35D4">
          <w:rPr>
            <w:noProof/>
            <w:webHidden/>
          </w:rPr>
          <w:t>2</w:t>
        </w:r>
        <w:r w:rsidR="003B35D4">
          <w:rPr>
            <w:noProof/>
            <w:webHidden/>
          </w:rPr>
          <w:fldChar w:fldCharType="end"/>
        </w:r>
      </w:hyperlink>
    </w:p>
    <w:p w14:paraId="427CC16E" w14:textId="77777777" w:rsidR="003B35D4" w:rsidRDefault="003B35D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pacing w:val="0"/>
          <w:kern w:val="0"/>
          <w:szCs w:val="24"/>
        </w:rPr>
      </w:pPr>
      <w:hyperlink w:anchor="_Toc502564826" w:history="1">
        <w:r w:rsidRPr="0045681F">
          <w:rPr>
            <w:rStyle w:val="Hyperlink"/>
            <w:rFonts w:hint="eastAsia"/>
            <w:noProof/>
          </w:rPr>
          <w:t>第2章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kern w:val="0"/>
            <w:szCs w:val="24"/>
          </w:rPr>
          <w:tab/>
        </w:r>
        <w:r w:rsidRPr="0045681F">
          <w:rPr>
            <w:rStyle w:val="Hyperlink"/>
            <w:rFonts w:hint="eastAsia"/>
            <w:noProof/>
          </w:rPr>
          <w:t>前台主程序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_Toc502564826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0B7D9D85" w14:textId="77777777" w:rsidR="005F776E" w:rsidRPr="00371FC2" w:rsidRDefault="005F776E">
      <w:pPr>
        <w:pStyle w:val="NormalIndent"/>
        <w:rPr>
          <w:sz w:val="22"/>
        </w:rPr>
      </w:pPr>
      <w:r w:rsidRPr="00371FC2">
        <w:rPr>
          <w:sz w:val="22"/>
        </w:rPr>
        <w:fldChar w:fldCharType="end"/>
      </w:r>
    </w:p>
    <w:p w14:paraId="3566490C" w14:textId="77777777" w:rsidR="005F776E" w:rsidRPr="00371FC2" w:rsidRDefault="005F776E" w:rsidP="003D57E1">
      <w:pPr>
        <w:pStyle w:val="NormalIndent"/>
        <w:ind w:firstLine="0"/>
        <w:rPr>
          <w:sz w:val="22"/>
        </w:rPr>
        <w:sectPr w:rsidR="005F776E" w:rsidRPr="00371FC2">
          <w:headerReference w:type="default" r:id="rId12"/>
          <w:pgSz w:w="11906" w:h="16838"/>
          <w:pgMar w:top="1418" w:right="1418" w:bottom="1418" w:left="1701" w:header="851" w:footer="992" w:gutter="0"/>
          <w:pgNumType w:start="1"/>
          <w:cols w:space="720"/>
          <w:docGrid w:type="lines" w:linePitch="326"/>
        </w:sectPr>
      </w:pPr>
      <w:bookmarkStart w:id="0" w:name="_GoBack"/>
      <w:bookmarkEnd w:id="0"/>
    </w:p>
    <w:p w14:paraId="0B68C431" w14:textId="657E6DDC" w:rsidR="00AE7742" w:rsidRPr="00371FC2" w:rsidRDefault="00371FC2" w:rsidP="00371FC2">
      <w:pPr>
        <w:pStyle w:val="Heading1"/>
      </w:pPr>
      <w:bookmarkStart w:id="1" w:name="_Toc502564825"/>
      <w:r w:rsidRPr="00371FC2">
        <w:rPr>
          <w:rFonts w:hint="eastAsia"/>
        </w:rPr>
        <w:t>后台主程序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371FC2" w:rsidRPr="00371FC2" w14:paraId="5FD88F69" w14:textId="77777777" w:rsidTr="00371FC2">
        <w:tc>
          <w:tcPr>
            <w:tcW w:w="8777" w:type="dxa"/>
          </w:tcPr>
          <w:p w14:paraId="12029F9D" w14:textId="77777777" w:rsidR="00371FC2" w:rsidRPr="00371FC2" w:rsidRDefault="00371FC2" w:rsidP="00371F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22"/>
              </w:rPr>
            </w:pP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* Copyright (c) 2017. </w:t>
            </w:r>
            <w:r w:rsidRPr="00371FC2">
              <w:rPr>
                <w:rFonts w:ascii="SimSun" w:eastAsia="SimSun" w:hAnsi="SimSun" w:cs="SimSun"/>
                <w:i/>
                <w:iCs/>
                <w:color w:val="808080"/>
                <w:sz w:val="22"/>
              </w:rPr>
              <w:t>联思智云（北京）科技有限公司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. All rights reserved.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package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com.smartsuites.socket;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java.io.IOException;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java.net.URISyntaxException;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java.net.UnknownHostException;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java.text.ParseException;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java.text.SimpleDateFormat;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java.util.*;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java.util.concurrent.ConcurrentHashMap;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java.util.concurrent.ConcurrentLinkedQueue;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java.util.regex.Matcher;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java.util.regex.Pattern;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javax.servlet.http.HttpServletRequest;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com.google.common.base.Strings;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com.google.common.collect.Sets;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com.smartsuites.utils.SecurityUtils;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org.apache.commons.lang.StringUtils;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org.apache.commons.vfs2.FileSystemException;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com.smartsuites.conf.ZeppelinConfiguration;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com.smartsuites.conf.ZeppelinConfiguration.ConfVars;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com.smartsuites.display.AngularObject;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com.smartsuites.display.AngularObjectRegistry;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com.smartsuites.display.AngularObjectRegistryListener;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com.smartsuites.display.Input;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com.smartsuites.helium.ApplicationEventListener;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com.smartsuites.helium.HeliumPackage;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com.smartsuites.interpreter.*;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com.smartsuites.interpreter.remote.RemoteAngularObjectRegistry;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com.smartsuites.interpreter.remote.RemoteInterpreterProcessListener;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com.smartsuites.interpreter.thrift.InterpreterCompletion;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com.smartsuites.notebook.JobListenerFactory;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com.smartsuites.notebook.Folder;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com.smartsuites.notebook.Note;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com.smartsuites.notebook.Notebook;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com.smartsuites.notebook.NotebookAuthorization;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com.smartsuites.notebook.NotebookEventListener;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com.smartsuites.notebook.NotebookImportDeserializer;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com.smartsuites.notebook.Paragraph;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com.smartsuites.notebook.ParagraphJobListener;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com.smartsuites.notebook.repo.NotebookRepo.Revision;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com.smartsuites.notebook.socket.Message;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com.smartsuites.notebook.socket.Message.OP;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com.smartsuites.notebook.socket.WatcherMessage;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com.smartsuites.rest.exception.ForbiddenException;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com.smartsuites.scheduler.Job;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com.smartsuites.scheduler.Job.Status;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com.smartsuites.server.ZeppelinServer;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com.smartsuites.ticket.TicketContainer;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com.smartsuites.types.InterpreterSettingsList;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com.smartsuites.user.AuthenticationInfo;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com.smartsuites.util.WatcherSecurityKey;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com.smartsuites.utils.InterpreterBindingUtils;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org.eclipse.jetty.websocket.servlet.WebSocketServlet;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org.eclipse.jetty.websocket.servlet.WebSocketServletFactory;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org.joda.time.DateTime;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org.joda.time.format.DateTimeFormat;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org.joda.time.format.DateTimeFormatter;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org.quartz.SchedulerException;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org.slf4j.Logger;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org.slf4j.LoggerFactory;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com.google.common.collect.Queues;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com.google.gson.Gson;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com.google.gson.GsonBuilder;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import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com.google.gson.reflect.TypeToken;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* Data Smart websocket service.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*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主业务逻辑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class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NotebookServer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extends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WebSocketServlet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implements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NotebookSocketListener, JobListenerFactory, AngularObjectRegistryListener,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RemoteInterpreterProcessListener, ApplicationEventListener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任务管理器服务类型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protected enum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JOB_MANAGER_SERVICE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JOB_MANAGER_PAGE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"JOB_MANAGER_PAGE"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String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serviceTypeKey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JOB_MANAGER_SERVICE(String serviceType)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this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 xml:space="preserve">serviceTypeKey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= serviceType;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getKey()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 this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serviceTypeKey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static 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Logger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 xml:space="preserve">LOG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= LoggerFactory.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getLogger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(NotebookServer.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class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static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Gson </w:t>
            </w:r>
            <w:r w:rsidRPr="00371FC2">
              <w:rPr>
                <w:rFonts w:ascii="Consolas" w:hAnsi="Consolas" w:cs="Courier New"/>
                <w:i/>
                <w:iCs/>
                <w:color w:val="660E7A"/>
                <w:sz w:val="22"/>
              </w:rPr>
              <w:t xml:space="preserve">gson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GsonBuilder()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.setDateFormat(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"yyyy-MM-dd'T'HH:mm:ssZ"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.registerTypeAdapter(Date.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class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NotebookImportDeserializer())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.setPrettyPrinting()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.registerTypeAdapterFactory(Input.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TypeAdapterFactory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).create();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主要保存访问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的客户端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Map&lt;String, List&lt;NotebookSocket&gt;&gt;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 xml:space="preserve">noteSocketMap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HashMap&lt;&gt;();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主要保存所有访问的客户端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Queue&lt;NotebookSocket&gt;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 xml:space="preserve">connectedSockets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ConcurrentLinkedQueue&lt;&gt;();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主要保存当前用户所有的客户端连接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Map&lt;String, Queue&lt;NotebookSocket&gt;&gt;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 xml:space="preserve">userConnectedSockets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ConcurrentHashMap&lt;&gt;();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Queue&lt;NotebookSocket&gt;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 xml:space="preserve">watcherSockets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= Queues.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newConcurrentLinkedQueue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Notebook notebook()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return </w:t>
            </w:r>
            <w:r w:rsidRPr="00371FC2">
              <w:rPr>
                <w:rFonts w:ascii="Consolas" w:hAnsi="Consolas" w:cs="Courier New" w:hint="eastAsia"/>
                <w:color w:val="000000"/>
                <w:sz w:val="22"/>
              </w:rPr>
              <w:t>DataSmart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Server.</w:t>
            </w:r>
            <w:r w:rsidRPr="00371FC2">
              <w:rPr>
                <w:rFonts w:ascii="Consolas" w:hAnsi="Consolas" w:cs="Courier New"/>
                <w:i/>
                <w:iCs/>
                <w:color w:val="660E7A"/>
                <w:sz w:val="22"/>
              </w:rPr>
              <w:t>notebook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configure(WebSocketServletFactory factory)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factory.setCreator(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NotebookWebSocketCreator(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this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checkOrigin(HttpServletRequest request, String origin)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return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SecurityUtils.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isValidOrigin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(origin, </w:t>
            </w:r>
            <w:r w:rsidRPr="00371FC2">
              <w:rPr>
                <w:rFonts w:ascii="Consolas" w:hAnsi="Consolas" w:cs="Courier New" w:hint="eastAsia"/>
                <w:color w:val="000000"/>
                <w:sz w:val="22"/>
              </w:rPr>
              <w:t>DataSmart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Configuration.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create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(UnknownHostException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.error(e.toString(), 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(URISyntaxException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.error(e.toString(), 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 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NotebookSocket doWebSocketConnect(HttpServletRequest req, String protocol)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return 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NotebookSocket(req, protocol,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this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onOpen(NotebookSocket conn)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.info(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"New connection from {} : {}"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conn.getRequest().getRemoteAddr(),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conn.getRequest().getRemotePort());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connectedSockets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.add(conn);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onMessage(NotebookSocket conn, String msg)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Notebook notebook = notebook();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messagereceived = deserializeMessage(msg);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.debug(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"RECEIVE &lt;&lt; 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 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 xml:space="preserve">op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", RECEIVE PRINCIPAL &lt;&lt; 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 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 xml:space="preserve">principal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", RECEIVE TICKET &lt;&lt; 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 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 xml:space="preserve">ticket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", RECEIVE ROLES &lt;&lt; 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 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 xml:space="preserve">roles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", RECEIVE DATA &lt;&lt; 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 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data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.isTraceEnabled())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.trace(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"RECEIVE MSG = 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String ticket = TicketContainer.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instance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.getTicket(messagereceived.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(ticket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&amp;&amp;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(messagereceived.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 xml:space="preserve">ticket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|| !ticket.equals(messagereceived.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ticket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 not to pollute logs, log instead of exception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(StringUtils.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isEmpty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ticket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.debug(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"{} message: invalid ticket {} != {}"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op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ticket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ticket);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op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.equals(OP.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PING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conn.send(serializeMessage(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SESSION_LOGOUT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"info"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"Your ticket is invalid possibly due to server restart. "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br/>
              <w:t xml:space="preserve">              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"Please login again."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 w:hint="eastAsia"/>
                <w:color w:val="000000"/>
                <w:sz w:val="22"/>
              </w:rPr>
              <w:t>DataSmart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Configuration conf = </w:t>
            </w:r>
            <w:r w:rsidRPr="00371FC2">
              <w:rPr>
                <w:rFonts w:ascii="Consolas" w:hAnsi="Consolas" w:cs="Courier New" w:hint="eastAsia"/>
                <w:color w:val="000000"/>
                <w:sz w:val="22"/>
              </w:rPr>
              <w:t>DataSmart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Configuration.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create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allowAnonymous = conf.isAnonymousAllowed();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(!allowAnonymous &amp;&amp; 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.equals(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"anonymous"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 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Exception(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"Anonymous access not allowed 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HashSet&lt;String&gt; userAndRoles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HashSet&lt;&gt;();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userAndRoles.add(messagereceived.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roles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.equals(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HashSet&lt;String&gt; roles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</w:t>
            </w:r>
            <w:r w:rsidRPr="00371FC2">
              <w:rPr>
                <w:rFonts w:ascii="Consolas" w:hAnsi="Consolas" w:cs="Courier New"/>
                <w:i/>
                <w:iCs/>
                <w:color w:val="660E7A"/>
                <w:sz w:val="22"/>
              </w:rPr>
              <w:t>gson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.fromJson(messagereceived.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roles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TypeToken&lt;HashSet&lt;String&gt;&gt;()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}.getType());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(roles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userAndRoles.addAll(roles);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(StringUtils.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isEmpty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(conn.getUser()))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addUserConnection(messagereceived.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AuthenticationInfo subject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roles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ticket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 Lets be elegant here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switch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(messagereceived.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op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列出所有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Notes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LIST_NOTES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unicastNoteList(conn, subject, userAndRoles);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重新从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Repo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加载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Notes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RELOAD_NOTES_FROM_REPO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broadcastReloadedNoteList(subject, userAndRoles);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获取首页的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GET_HOME_NOTE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sendHomeNote(conn,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获取一个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GET_NOTE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sendNote(conn,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创建一个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NEW_NOTE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createNote(conn,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删除一个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DEL_NOTE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removeNote(conn,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删除一个文件夹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REMOVE_FOLDER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removeFolder(conn,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将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放到回收站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MOVE_NOTE_TO_TRASH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moveNoteToTrash(conn,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将文件夹放到回收站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MOVE_FOLDER_TO_TRASH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moveFolderToTrash(conn,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清空回收站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EMPTY_TRASH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emptyTrash(conn,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从回收站恢复文件夹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RESTORE_FOLDER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restoreFolder(conn,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从回收站恢复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RESTORE_NOTE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restoreNote(conn,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从回收站恢复所有文件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RESTORE_ALL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restoreAll(conn,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复制一个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CLONE_NOTE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cloneNote(conn,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导入一个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IMPORT_NOTE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importNote(conn,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提交一个片段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COMMIT_PARAGRAPH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updateParagraph(conn,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运行一个片段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RUN_PARAGRAPH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runParagraph(conn,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PARAGRAPH_EXECUTED_BY_SPELL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broadcastSpellExecution(conn,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RUN_ALL_PARAGRAPHS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runAllParagraphs(conn,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CANCEL_PARAGRAPH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cancelParagraph(conn,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MOVE_PARAGRAPH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moveParagraph(conn,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INSERT_PARAGRAPH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insertParagraph(conn,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COPY_PARAGRAPH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copyParagraph(conn,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PARAGRAPH_REMOVE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removeParagraph(conn,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PARAGRAPH_CLEAR_OUTPUT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clearParagraphOutput(conn,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PARAGRAPH_CLEAR_ALL_OUTPUT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clearAllParagraphOutput(conn,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NOTE_UPDATE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updateNote(conn,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NOTE_RENAME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renameNote(conn,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FOLDER_RENAME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renameFolder(conn,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UPDATE_PERSONALIZED_MODE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updatePersonalizedMode(conn,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COMPLETION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completion(conn,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PING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;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//do nothing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ANGULAR_OBJECT_UPDATED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angularObjectUpdated(conn,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ANGULAR_OBJECT_CLIENT_BIND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angularObjectClientBind(conn,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ANGULAR_OBJECT_CLIENT_UNBIND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angularObjectClientUnbind(conn,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LIST_CONFIGURATIONS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sendAllConfigurations(conn, userAndRoles, notebook);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CHECKPOINT_NOTE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checkpointNote(conn,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LIST_REVISION_HISTORY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listRevisionHistory(conn,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SET_NOTE_REVISION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setNoteRevision(conn, userAndRoles,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NOTE_REVISION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getNoteByRevision(conn, notebook,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LIST_NOTE_JOBS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unicastNoteJobInfo(conn,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UNSUBSCRIBE_UPDATE_NOTE_JOBS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unsubscribeNoteJobInfo(conn);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GET_INTERPRETER_BINDINGS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getInterpreterBindings(conn,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SAVE_INTERPRETER_BINDINGS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saveInterpreterBindings(conn,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EDITOR_SETTING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getEditorSetting(conn,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GET_INTERPRETER_SETTINGS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getInterpreterSettings(conn, 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case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WATCHER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switchConnectionToWatcher(conn, messagereceived);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default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: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"Can't handle message: 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 msg, 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onClose(NotebookSocket conn,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int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code, String reason)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.info(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"Closed connection to {} : {}. ({}) {}"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conn.getRequest().getRemoteAddr(),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conn.getRequest().getRemotePort(), code, reason);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removeConnectionFromAllNote(conn);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connectedSockets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.remove(conn);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removeUserConnection(conn.getUser(),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removeUserConnection(String user, NotebookSocket conn)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userConnectedSockets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.containsKey(user))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userConnectedSockets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.get(user).remove(conn);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.warn(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"Closing connection that is absent in user connections"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addUserConnection(String user, NotebookSocket conn)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conn.setUser(user);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userConnectedSockets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.containsKey(user))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userConnectedSockets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.get(user).add(conn);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Queue&lt;NotebookSocket&gt; socketQueue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ConcurrentLinkedQueue&lt;&gt;();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socketQueue.add(conn);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userConnectedSockets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.put(user, socketQueue);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消息的转换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protected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 deserializeMessage(String msg)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return </w:t>
            </w:r>
            <w:r w:rsidRPr="00371FC2">
              <w:rPr>
                <w:rFonts w:ascii="Consolas" w:hAnsi="Consolas" w:cs="Courier New"/>
                <w:i/>
                <w:iCs/>
                <w:color w:val="660E7A"/>
                <w:sz w:val="22"/>
              </w:rPr>
              <w:t>gson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.fromJson(msg, Message.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class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protected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String serializeMessage(Message m)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return </w:t>
            </w:r>
            <w:r w:rsidRPr="00371FC2">
              <w:rPr>
                <w:rFonts w:ascii="Consolas" w:hAnsi="Consolas" w:cs="Courier New"/>
                <w:i/>
                <w:iCs/>
                <w:color w:val="660E7A"/>
                <w:sz w:val="22"/>
              </w:rPr>
              <w:t>gson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.toJson(m);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addConnectionToNote(String noteId, NotebookSocket socket)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synchronized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noteSocketMap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removeConnectionFromAllNote(socket);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make sure a socket relates only a single note.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List&lt;NotebookSocket&gt; socketList =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noteSocketMap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(socketList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socketList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LinkedList&lt;&gt;();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noteSocketMap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.put(noteId, socketList);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(!socketList.contains(socket))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socketList.add(socket);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防止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noteSocketMap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在一个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中有相同的存在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removeConnectionFromNote(String noteId, NotebookSocket socket)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synchronized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noteSocketMap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List&lt;NotebookSocket&gt; socketList =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noteSocketMap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(socketList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socketList.remove(socket);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removeNote(String noteId)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synchronized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noteSocketMap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List&lt;NotebookSocket&gt; socketList =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noteSocketMap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.remove(noteId);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removeConnectionFromAllNote(NotebookSocket socket)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synchronized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noteSocketMap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Set&lt;String&gt; keys =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noteSocketMap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.keySet();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(String noteId : keys)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removeConnectionFromNote(noteId, socket);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String getOpenNoteId(NotebookSocket socket)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id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synchronized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noteSocketMap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Set&lt;String&gt; keys =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noteSocketMap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.keySet();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(String noteId : keys)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List&lt;NotebookSocket&gt; sockets =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noteSocketMap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(sockets.contains(socket))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id = noteId;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return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id;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broadcastToNoteBindedInterpreter(String interpreterGroupId, Message m)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Notebook notebook = notebook();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List&lt;Note&gt; notes = notebook.getAllNotes();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 note : notes)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List&lt;String&gt; ids = notebook.getInterpreterSettingManager()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.getInterpreterBinding(note.getId());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(String id : ids)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(id.equals(interpreterGroupId))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broadcast(note.getId(), m);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broadcast(String noteId, Message m)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List&lt;NotebookSocket&gt; socketsToBroadcast = Collections.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emptyList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synchronized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noteSocketMap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broadcastToWatchers(noteId, StringUtils.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EMPTY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m);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List&lt;NotebookSocket&gt; socketLists =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noteSocketMap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(socketLists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|| socketLists.size() == </w:t>
            </w:r>
            <w:r w:rsidRPr="00371FC2">
              <w:rPr>
                <w:rFonts w:ascii="Consolas" w:hAnsi="Consolas" w:cs="Courier New"/>
                <w:color w:val="0000FF"/>
                <w:sz w:val="22"/>
              </w:rPr>
              <w:t>0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socketsToBroadcast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ArrayList&lt;&gt;(socketLists);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.debug(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"SEND &gt;&gt; 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 m);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(NotebookSocket conn : socketsToBroadcast)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conn.send(serializeMessage(m));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(IOException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"socket error"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broadcastExcept(String noteId, Message m, NotebookSocket exclude)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List&lt;NotebookSocket&gt; socketsToBroadcast = Collections.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emptyList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synchronized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noteSocketMap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broadcastToWatchers(noteId, StringUtils.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EMPTY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m);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List&lt;NotebookSocket&gt; socketLists =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noteSocketMap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(socketLists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|| socketLists.size() == </w:t>
            </w:r>
            <w:r w:rsidRPr="00371FC2">
              <w:rPr>
                <w:rFonts w:ascii="Consolas" w:hAnsi="Consolas" w:cs="Courier New"/>
                <w:color w:val="0000FF"/>
                <w:sz w:val="22"/>
              </w:rPr>
              <w:t>0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socketsToBroadcast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ArrayList&lt;&gt;(socketLists);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.debug(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"SEND &gt;&gt; 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 m);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(NotebookSocket conn : socketsToBroadcast)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(exclude.equals(conn))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continue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conn.send(serializeMessage(m));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(IOException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"socket error"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multicastToUser(String user, Message m)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userConnectedSockets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.containsKey(user))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.warn(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"Multicasting to user {} that is not in connections map"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user);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(NotebookSocket conn :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userConnectedSockets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.get(user))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unicast(m,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unicast(Message m, NotebookSocket conn)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conn.send(serializeMessage(m));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(IOException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"socket error"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broadcastToWatchers(StringUtils.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EMPTY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StringUtils.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EMPTY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m);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unicastNoteJobInfo(NotebookSocket conn,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addConnectionToNote(JOB_MANAGER_SERVICE.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JOB_MANAGER_PAGE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.getKey(),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List&lt;Map&lt;String, Object&gt;&gt; noteJobs = notebook().getJobListByUnixTime(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color w:val="0000FF"/>
                <w:sz w:val="22"/>
              </w:rPr>
              <w:t>0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Map&lt;String, Object&gt; response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HashMap&lt;&gt;();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response.put(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"lastResponseUnixTime"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System.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currentTimeMillis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response.put(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"jobs"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noteJobs);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conn.send(serializeMessage(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LIST_NOTE_JOBS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"noteJobs"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response)));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broadcastUpdateNoteJobInfo(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long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lastUpdateUnixTime)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List&lt;Map&lt;String, Object&gt;&gt; noteJobs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LinkedList&lt;&gt;();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Notebook notebookObject = notebook();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List&lt;Map&lt;String, Object&gt;&gt; jobNotes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(notebookObject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jobNotes = notebook().getJobListByUnixTime(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lastUpdateUnixTime,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noteJobs = jobNotes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? noteJobs : jobNotes;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Map&lt;String, Object&gt; response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HashMap&lt;&gt;();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response.put(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"lastResponseUnixTime"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System.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currentTimeMillis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response.put(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"jobs"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noteJobs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? noteJobs :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LinkedList&lt;&gt;());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broadcast(JOB_MANAGER_SERVICE.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JOB_MANAGER_PAGE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.getKey(),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LIST_UPDATE_NOTE_JOBS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"noteRunningJobs"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response));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unsubscribeNoteJobInfo(NotebookSocket conn)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removeConnectionFromNote(JOB_MANAGER_SERVICE.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JOB_MANAGER_PAGE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.getKey(),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saveInterpreterBindings(NotebookSocket conn, Message fromMessage)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(String)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data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List&lt;String&gt; settingIdList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i/>
                <w:iCs/>
                <w:color w:val="660E7A"/>
                <w:sz w:val="22"/>
              </w:rPr>
              <w:t>gson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.fromJson(String.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valueOf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data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"selectedSettingIds"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TypeToken&lt;ArrayList&lt;String&gt;&gt;()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}.getType());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notebook().bindInterpretersToNote(subject.getUser(), noteId, settingIdList);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broadcastInterpreterBindings(noteId,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InterpreterBindingUtils.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getInterpreterBindings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(notebook(), noteId));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"Error while saving interpreter bindings"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getInterpreterBindings(NotebookSocket conn,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(String)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data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List&lt;InterpreterSettingsList&gt; settingList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InterpreterBindingUtils.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getInterpreterBindings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(notebook(), 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conn.send(serializeMessage(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INTERPRETER_BINDINGS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"interpreterBindings"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settingList)));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返回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的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Id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和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Name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。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List&lt;Map&lt;String, String&gt;&gt; generateNotesInfo(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needsReload,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AuthenticationInfo subject, Set&lt;String&gt; userAndRoles)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Notebook notebook = notebook();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 w:hint="eastAsia"/>
                <w:color w:val="000000"/>
                <w:sz w:val="22"/>
              </w:rPr>
              <w:t>DataSmart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Configuration conf = notebook.getConf();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homescreenNoteId = conf.getString(ConfVars.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ZEPPELIN_NOTEBOOK_HOMESCREEN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hideHomeScreenNotebookFromList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conf.getBoolean(ConfVars.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ZEPPELIN_NOTEBOOK_HOMESCREEN_HIDE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(needsReload)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notebook.reloadAllNotes(subject);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(IOException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"Fail to reload notes from repository"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List&lt;Note&gt; notes = notebook.getAllNotes(userAndRoles);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List&lt;Map&lt;String, String&gt;&gt; notesInfo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LinkedList&lt;&gt;();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 note : notes)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Map&lt;String, String&gt; info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HashMap&lt;&gt;();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(hideHomeScreenNotebookFromList &amp;&amp; note.getId().equals(homescreenNoteId))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continue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info.put(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info.put(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note.getName());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notesInfo.add(info);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return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notesInfo;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broadcastNote(Note note)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broadcast(note.getId(),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broadcastInterpreterBindings(String noteId, List settingList)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broadcast(noteId,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INTERPRETER_BINDINGS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"interpreterBindings"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settingList));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unicastParagraph(Note note, Paragraph p, String user)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(!note.isPersonalizedMode() || p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|| user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userConnectedSockets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.containsKey(user))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.warn(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"Failed to send unicast. user {} that is not in connections map"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user);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(NotebookSocket conn :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userConnectedSockets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.get(user))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m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PARAGRAPH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unicast(m,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broadcastParagraph(Note note, Paragraph p)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(note.isPersonalizedMode())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broadcastParagraphs(p.getUserParagraphMap(), p);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broadcast(note.getId(),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PARAGRAPH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broadcastParagraphs(Map&lt;String, Paragraph&gt; userParagraphMap,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Paragraph defaultParagraph)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!= userParagraphMap)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(String user : userParagraphMap.keySet())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multicastToUser(user,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PARAGRAPH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userParagraphMap.get(user)));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broadcastNewParagraph(Note note, Paragraph para)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.info(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"Broadcasting paragraph on run call instead of note."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int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paraIndex = note.getParagraphs().indexOf(para);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broadcast(note.getId(),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PARAGRAPH_ADDED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"index"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paraIndex));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broadcastNoteList(AuthenticationInfo subject, HashSet userAndRoles)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(subject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AuthenticationInfo(StringUtils.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EMPTY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//send first to requesting user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List&lt;Map&lt;String, String&gt;&gt; notesInfo = generateNotesInfo(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subject, userAndRoles);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multicastToUser(subject.getUser(),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NOTES_INFO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notesInfo));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//to others afterwards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broadcastNoteListExcept(notesInfo, 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获取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列表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unicastNoteList(NotebookSocket conn, AuthenticationInfo subject,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HashSet&lt;String&gt; userAndRoles)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List&lt;Map&lt;String, String&gt;&gt; notesInfo = generateNotesInfo(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subject, userAndRoles);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unicast(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NOTES_INFO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notesInfo),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broadcastReloadedNoteList(AuthenticationInfo subject, HashSet userAndRoles)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(subject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AuthenticationInfo(StringUtils.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EMPTY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//reload and reply first to requesting user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重新从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Repo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加载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Notes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List&lt;Map&lt;String, String&gt;&gt; notesInfo = generateNotesInfo(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true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subject, userAndRoles);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multicastToUser(subject.getUser(),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NOTES_INFO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notesInfo));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//to others afterwards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broadcastNoteListExcept(notesInfo, 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broadcastNoteListExcept(List&lt;Map&lt;String, String&gt;&gt; notesInfo,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AuthenticationInfo subject)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Set&lt;String&gt; userAndRoles;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NotebookAuthorization authInfo = NotebookAuthorization.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getInstance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(String user :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userConnectedSockets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.keySet())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(subject.getUser().equals(user))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continue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//reloaded already above; parameter - false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userAndRoles = authInfo.getRoles(user);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userAndRoles.add(user);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notesInfo = generateNotesInfo(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AuthenticationInfo(user), userAndRoles);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multicastToUser(user,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NOTES_INFO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notesInfo));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permissionError(NotebookSocket conn, String op, String userName, 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Set&lt;String&gt; allowed)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.info(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"Cannot {}. Connection readers {}. Allowed readers {}"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op, userAndRoles, allowed);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conn.send(serializeMessage(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AUTH_INFO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"info"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"Insufficient privileges to 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+ op 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 note.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\n\n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"Allowed users or roles: 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 allowed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.toString() 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\n\n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"But the user 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+ userName 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 belongs to: 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 userAndRoles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.toString())));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808080"/>
                <w:sz w:val="22"/>
              </w:rPr>
              <w:t xml:space="preserve">@return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false if user doesn't have reader permission for this paragraph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hasParagraphReaderPermission(NotebookSocket conn,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       Notebook notebook, String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      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       String principal, String op)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NotebookAuthorization notebookAuthorization = notebook.getNotebookAuthorization();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(!notebookAuthorization.isReader(noteId, userAndRoles))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permissionError(conn, op, principal,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notebookAuthorization.getOwners(noteId));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 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 true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808080"/>
                <w:sz w:val="22"/>
              </w:rPr>
              <w:t xml:space="preserve">@return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false if user doesn't have runner permission for this paragraph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hasParagraphRunnerPermission(NotebookSocket conn,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        Notebook notebook, String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       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        String principal, String op)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NotebookAuthorization notebookAuthorization = notebook.getNotebookAuthorization();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(!notebookAuthorization.isRunner(noteId, userAndRoles))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permissionError(conn, op, principal,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notebookAuthorization.getOwners(noteId));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 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 true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808080"/>
                <w:sz w:val="22"/>
              </w:rPr>
              <w:t xml:space="preserve">@return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false if user doesn't have writer permission for this paragraph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hasParagraphWriterPermission(NotebookSocket conn,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        Notebook notebook, String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       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        String principal, String op)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NotebookAuthorization notebookAuthorization = notebook.getNotebookAuthorization();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(!notebookAuthorization.isWriter(noteId, userAndRoles))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permissionError(conn, op, principal,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notebookAuthorization.getOwners(noteId));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 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 true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808080"/>
                <w:sz w:val="22"/>
              </w:rPr>
              <w:t xml:space="preserve">@return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false if user doesn't have owner permission for this paragraph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hasParagraphOwnerPermission(NotebookSocket conn,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       Notebook notebook, String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      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       String principal, String op)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NotebookAuthorization notebookAuthorization = notebook.getNotebookAuthorization();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(!notebookAuthorization.isOwner(noteId, userAndRoles))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permissionError(conn, op, principal,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notebookAuthorization.getOwners(noteId));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 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 true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获取一个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sendNote(NotebookSocket conn, HashSet&lt;String&gt; userAndRoles, Notebook notebook,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.info(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"New operation from {} : {} : {} : {} : {}"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conn.getRequest().getRemoteAddr(),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conn.getRequest().getRemotePort(),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op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user =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(!hasParagraphReaderPermission(conn,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"read"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添加当前的正在应用当前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noteid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的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socket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addConnectionToNote(note.getId(),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(note.isPersonalizedMode())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note = note.getUserNote(user);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conn.send(serializeMessage(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sendAllAngularObjects(note, user,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conn.send(serializeMessage(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返回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Home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的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，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sendHomeNote(NotebookSocket conn, HashSet&lt;String&gt; userAndRoles, Notebook notebook,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notebook.getConf().getString(ConfVars.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ZEPPELIN_NOTEBOOK_HOMESCREEN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user =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 note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(noteId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(!hasParagraphReaderPermission(conn,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"read"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将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noteid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，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websocket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加入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this.noteMap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addConnectionToNote(note.getId(),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conn.send(serializeMessage(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向前端推送更新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sendAllAngularObjects(note, user,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removeConnectionFromAllNote(conn);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conn.send(serializeMessage(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updateNote(NotebookSocket conn, HashSet&lt;String&gt; userAndRoles, Notebook notebook,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SchedulerException, 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name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Map&lt;String, Object&gt; config = (Map&lt;String, Object&gt;)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"config"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(config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(!hasParagraphWriterPermission(conn,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"update"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cronUpdated = isCronUpdated(config, note.getConfig());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note.setName(name);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note.setConfig(config);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(cronUpdated)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notebook.refreshCron(note.getId());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note.persist(subject);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broadcast(note.getId(),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NOTE_UPDATED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name).put(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"config"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config)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"info"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note.getInfo()));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broadcastNoteList(subject, userAndRoles);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updatePersonalizedMode(NotebookSocket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 notebook,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SchedulerException, 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personalized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"personalized"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isPersonalized = personalized.equals(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"true"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) ?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true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: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(!hasParagraphOwnerPermission(conn,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"persoanlized"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note.setPersonalizedMode(isPersonalized);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note.persist(subject);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broadcastNote(note);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renameNote(NotebookSocket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Notebook notebook, Message fromMessage)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SchedulerException, 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renameNote(conn, userAndRoles, notebook, fromMessage,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"rename"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修改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的名称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renameNote(NotebookSocket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Notebook notebook, Message fromMessage, String op)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SchedulerException, 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name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(!hasParagraphOwnerPermission(conn,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"rename"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note.setName(name);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note.persist(subject);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broadcastNote(note);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broadcastNoteList(subject, userAndRoles);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renameFolder(NotebookSocket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Notebook notebook, Message fromMessage)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SchedulerException, 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renameFolder(conn, userAndRoles, notebook, fromMessage,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"rename"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renameFolder(NotebookSocket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Notebook notebook, Message fromMessage, String op)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SchedulerException, 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oldFolderId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newFolderId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(oldFolderId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 note : notebook.getNotesUnderFolder(oldFolderId))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String noteId = note.getId();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(!hasParagraphOwnerPermission(conn,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op 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 folder of '"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+ note.getName() 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"'"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Folder oldFolder = notebook.renameFolder(oldFolderId, newFolderId);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(oldFolder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List&lt;Note&gt; renamedNotes = oldFolder.getNotesRecursively();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 note : renamedNotes)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note.persist(subject);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broadcastNote(note);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broadcastNoteList(subject, userAndRoles);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isCronUpdated(Map&lt;String, Object&gt; configA, Map&lt;String, Object&gt; configB)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cronUpdated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(configA.get(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"cron"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)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&amp;&amp; configB.get(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"cron"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)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&amp;&amp; configA.get(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"cron"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.equals(configB.get(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"cron"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cronUpdated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true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(configA.get(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"cron"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)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&amp;&amp; configB.get(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"cron"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)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cronUpdated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(configA.get(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"cron"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)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|| configB.get(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"cron"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)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cronUpdated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true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return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cronUpdated;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创建一个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createNote(NotebookSocket conn, HashSet&lt;String&gt; userAndRoles, Notebook notebook,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 note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String defaultInterpreterId = (String) 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"defaultInterpreterId"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(!StringUtils.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isEmpty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(defaultInterpreterId))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List&lt;String&gt; interpreterSettingIds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LinkedList&lt;&gt;();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interpreterSettingIds.add(defaultInterpreterId);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(String interpreterSettingId : notebook.getInterpreterSettingManager().getInterpreterSettingIds())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(!interpreterSettingId.equals(defaultInterpreterId))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interpreterSettingIds.add(interpreterSettingId);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note = notebook.createNote(interpreterSettingIds, 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note = notebook.createNote(subject);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note.addNewParagraph(subject);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it's an empty note. so add one paragraph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(message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String noteName = (String) 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(StringUtils.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isEmpty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(noteName))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noteName =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"Note 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 note.getId();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note.setName(noteName);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note.persist(subject);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addConnectionToNote(note.getId(), (NotebookSocket)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conn.send(serializeMessage(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NEW_NOTE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(FileSystemException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"Exception from createNote"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conn.send(serializeMessage(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ERROR_INFO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"info"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"Oops! There is something wrong with the notebook file system. "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br/>
              <w:t xml:space="preserve">        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"Please check the logs for more details."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broadcastNoteList(subject, userAndRoles);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删除一个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removeNote(NotebookSocket conn, HashSet&lt;String&gt; userAndRoles, Notebook notebook,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(!hasParagraphOwnerPermission(conn,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"remove"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notebook.removeNote(noteId, 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removeNote(noteId);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broadcastNoteList(subject, userAndRoles);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删除文件夹下的所有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removeFolder(NotebookSocket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Notebook notebook, Message fromMessage)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SchedulerException, 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folderId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(folderId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List&lt;Note&gt; notes = notebook.getNotesUnderFolder(folderId);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 note : notes)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String noteId = note.getId();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(!hasParagraphOwnerPermission(conn,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"remove folder of '"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+ note.getName() 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"'"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 note : notes)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notebook.removeNote(note.getId(), 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removeNote(note.getId());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broadcastNoteList(subject, userAndRoles);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就是修改一些名称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moveNoteToTrash(NotebookSocket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Notebook notebook, Message fromMessage)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SchedulerException, 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&amp;&amp; !note.isTrash()){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fromMessage.put(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Folder.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 xml:space="preserve">TRASH_FOLDER_ID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"/"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 note.getName());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renameNote(conn, userAndRoles, notebook, fromMessage,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"move"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notebook.moveNoteToTrash(note.getId());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将整个文件夹放到回收站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moveFolderToTrash(NotebookSocket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Notebook notebook, Message fromMessage)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SchedulerException, 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folderId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(folderId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Folder folder = notebook.getFolder(folderId);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(folder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&amp;&amp; !folder.isTrash())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String trashFolderId = Folder.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 xml:space="preserve">TRASH_FOLDER_ID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"/"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 folderId;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(notebook.hasFolder(trashFolderId)){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DateTime currentDate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DateTime();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DateTimeFormatter formatter = DateTimeFormat.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forPattern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"yyyy-MM-dd HH:mm:ss"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trashFolderId += Folder.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 xml:space="preserve">TRASH_FOLDER_CONFLICT_INFIX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 formatter.print(currentDate);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fromMessage.put(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trashFolderId);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renameFolder(conn, userAndRoles, notebook, fromMessage,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"move"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restoreNote(NotebookSocket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Notebook notebook, Message fromMessage)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SchedulerException, 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&amp;&amp; note.isTrash())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fromMessage.put(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note.getName().replaceFirst(Folder.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 xml:space="preserve">TRASH_FOLDER_ID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"/"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renameNote(conn, userAndRoles, notebook, fromMessage,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"restore"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restoreFolder(NotebookSocket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Notebook notebook, Message fromMessage)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SchedulerException, 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folderId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(folderId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Folder folder = notebook.getFolder(folderId);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(folder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&amp;&amp; folder.isTrash())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String restoreName = folder.getId().replaceFirst(Folder.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 xml:space="preserve">TRASH_FOLDER_ID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"/"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).trim();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if the folder had conflict when it had moved to trash before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Pattern p = Pattern.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compile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\\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d{4}-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\\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d{2}-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\\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d{2}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\\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d{2}: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\\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d{2}: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\\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d{2}$"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Matcher m = p.matcher(restoreName);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restoreName = m.replaceAll(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).trim();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fromMessage.put(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restoreName);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renameFolder(conn, userAndRoles, notebook, fromMessage,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"restore"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restoreAll(NotebookSocket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Notebook notebook, Message fromMessage)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SchedulerException, 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Folder trashFolder = notebook.getFolder(Folder.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TRASH_FOLDER_ID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(trashFolder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 xml:space="preserve">data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HashMap&lt;&gt;();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fromMessage.put(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Folder.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TRASH_FOLDER_ID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fromMessage.put(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Folder.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ROOT_FOLDER_ID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renameFolder(conn, userAndRoles, notebook, fromMessage,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"restore trash"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emptyTrash(NotebookSocket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Notebook notebook, Message fromMessage)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SchedulerException, 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 xml:space="preserve">data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HashMap&lt;&gt;();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fromMessage.put(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Folder.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TRASH_FOLDER_ID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removeFolder(conn, userAndRoles, notebook, fromMessage);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保存一个片段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updateParagraph(NotebookSocket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Notebook notebook,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paragraphId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(paragraphId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Map&lt;String, Object&gt; params = (Map&lt;String, Object&gt;)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"params"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Map&lt;String, Object&gt; config = (Map&lt;String, Object&gt;)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"config"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getOpenNoteId(conn);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(!hasParagraphWriterPermission(conn,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"write"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Paragraph p = note.getParagraph(paragraphId);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settings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.setParams(params);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p.setConfig(config);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p.setTitle((String)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"title"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p.setText((String)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(note.isPersonalizedMode())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 = p.getUserParagraph(subject.getUser());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settings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.setParams(params);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p.setConfig(config);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p.setTitle((String)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"title"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p.setText((String)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note.persist(subject);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(note.isPersonalizedMode())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Map&lt;String, Paragraph&gt; userParagraphMap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note.getParagraph(paragraphId).getUserParagraphMap();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broadcastParagraphs(userParagraphMap, p);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broadcastParagraph(note, p);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克隆一个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cloneNote(NotebookSocket conn, HashSet&lt;String&gt; userAndRoles, Notebook notebook,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IOException, CloneNotSupportedException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getOpenNoteId(conn);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name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 newNote = notebook.cloneNote(noteId, name,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addConnectionToNote(newNote.getId(), (NotebookSocket)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conn.send(serializeMessage(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NEW_NOTE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newNote)));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broadcastNoteList(subject, userAndRoles);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clearAllParagraphOutput(NotebookSocket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 notebook,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String noteId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(StringUtils.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isBlank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(noteId))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(!hasParagraphWriterPermission(conn,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"clear output"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note.clearAllParagraphOutput();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broadcastNote(note);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导入一个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protected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 importNote(NotebookSocket conn, HashSet&lt;String&gt; userAndRoles, Notebook notebook,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 note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(fromMessage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String noteName = (String) ((Map)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String noteJson = </w:t>
            </w:r>
            <w:r w:rsidRPr="00371FC2">
              <w:rPr>
                <w:rFonts w:ascii="Consolas" w:hAnsi="Consolas" w:cs="Courier New"/>
                <w:i/>
                <w:iCs/>
                <w:color w:val="660E7A"/>
                <w:sz w:val="22"/>
              </w:rPr>
              <w:t>gson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.toJson(fromMessage.get(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 xml:space="preserve">principal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"anonymous"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 = notebook.importNote(noteJson, noteName, 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note.persist(subject);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broadcastNote(note);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broadcastNoteList(subject, userAndRoles);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return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removeParagraph(NotebookSocket conn, HashSet&lt;String&gt; userAndRoles, Notebook notebook,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String paragraphId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(paragraphId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getOpenNoteId(conn);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(!hasParagraphWriterPermission(conn,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"write"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 Don't allow removing paragraph when there is only one paragraph in the Notebook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(note.getParagraphCount() &gt; </w:t>
            </w:r>
            <w:r w:rsidRPr="00371FC2">
              <w:rPr>
                <w:rFonts w:ascii="Consolas" w:hAnsi="Consolas" w:cs="Courier New"/>
                <w:color w:val="0000FF"/>
                <w:sz w:val="22"/>
              </w:rPr>
              <w:t>1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Paragraph para = note.removeParagraph(subject.getUser(), 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note.persist(subject);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broadcast(note.getId(),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PARAGRAPH_REMOVED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para.getId()));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clearParagraphOutput(NotebookSocket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 notebook,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String paragraphId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(paragraphId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getOpenNoteId(conn);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(!hasParagraphWriterPermission(conn,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"write"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(note.isPersonalizedMode())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String user =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Paragraph p = note.clearPersonalizedParagraphOutput(paragraphId, user);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unicastParagraph(note, p, user);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note.clearParagraphOutput(paragraphId);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Paragraph paragraph = note.getParagraph(paragraphId);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broadcastParagraph(note, paragraph);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completion(NotebookSocket conn, HashSet&lt;String&gt; userAndRoles, Notebook notebook,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paragraphId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buffer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"buf"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int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cursor = 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int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Double.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parseDouble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"cursor"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).toString());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Message resp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COMPLETION_LIST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(paragraphId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conn.send(serializeMessage(resp));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 note = notebook.getNote(getOpenNoteId(conn));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List&lt;InterpreterCompletion&gt; candidates = note.completion(paragraphId, buffer, cursor);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resp.put(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"completions"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candidates);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conn.send(serializeMessage(resp));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When angular object updated from client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808080"/>
                <w:sz w:val="22"/>
              </w:rPr>
              <w:t xml:space="preserve">@param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3D3D3D"/>
                <w:sz w:val="22"/>
              </w:rPr>
              <w:t xml:space="preserve">conn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the web socket.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808080"/>
                <w:sz w:val="22"/>
              </w:rPr>
              <w:t xml:space="preserve">@param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3D3D3D"/>
                <w:sz w:val="22"/>
              </w:rPr>
              <w:t xml:space="preserve">notebook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the notebook.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808080"/>
                <w:sz w:val="22"/>
              </w:rPr>
              <w:t xml:space="preserve">@param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3D3D3D"/>
                <w:sz w:val="22"/>
              </w:rPr>
              <w:t xml:space="preserve">fromMessage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the message.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angularObjectUpdated(NotebookSocket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 notebook, Message fromMessage)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paragraphId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interpreterGroupId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"interpreterGroupId"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varName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Object varValue =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"value"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user =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AngularObject ao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global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propagate change to (Remote) AngularObjectRegistry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List&lt;InterpreterSetting&gt; settings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notebook.getInterpreterSettingManager().getInterpreterSettings(note.getId());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(InterpreterSetting setting : settings)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(setting.getInterpreterGroup(user, note.getId())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continue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(interpreterGroupId.equals(setting.getInterpreterGroup(user, note.getId())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.getId()))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AngularObjectRegistry angularObjectRegistry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setting.getInterpreterGroup(user, note.getId()).getAngularObjectRegistry();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first trying to get local registry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ao = angularObjectRegistry.get(varName, noteId, 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(ao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then try notebook scope registry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ao = angularObjectRegistry.get(varName, noteId,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(ao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then try global scope registry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ao = angularObjectRegistry.get(varName,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(ao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.warn(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"Object {} is not binded"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varName);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path from client -&gt; server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  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ao.set(varValue,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global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true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path from client -&gt; server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ao.set(varValue,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global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ao.set(varValue,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global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(global) {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broadcast change to all web session that uses related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// interpreter.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 n : notebook.getAllNotes())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List&lt;InterpreterSetting&gt; settings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notebook.getInterpreterSettingManager().getInterpreterSettings(note.getId());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(InterpreterSetting setting : settings)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(setting.getInterpreterGroup(user, n.getId())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continue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(interpreterGroupId.equals(setting.getInterpreterGroup(user, n.getId())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.getId()))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AngularObjectRegistry angularObjectRegistry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setting.getInterpreterGroup(user, n.getId()).getAngularObjectRegistry();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this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.broadcastExcept(n.getId(),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ANGULAR_OBJECT_UPDATE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"angularObject"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ao)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"interpreterGroupId"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interpreterGroupId).put(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n.getId())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ao.getParagraphId()),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{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broadcast to all web session for the 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this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.broadcastExcept(note.getId(),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ANGULAR_OBJECT_UPDATE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"angularObject"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ao)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"interpreterGroupId"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interpreterGroupId).put(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note.getId())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ao.getParagraphId()),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protected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angularObjectClientBind(NotebookSocket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 notebook,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fromMessage.getType(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varName = fromMessage.getType(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Object varValue =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"value"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paragraphId = fromMessage.getType(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(paragraphId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 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IllegalArgumentException(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"target paragraph not specified for 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"angular value bind"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InterpreterGroup interpreterGroup = findInterpreterGroupForParagraph(note, 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AngularObjectRegistry registry = interpreterGroup.getAngularObjectRegistry();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(registry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instanceof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RemoteAngularObjectRegistry)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RemoteAngularObjectRegistry remoteRegistry = (RemoteAngularObjectRegistry) registry;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pushAngularObjectToRemoteRegistry(noteId, paragraphId, varName, varValue, remoteRegistry,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interpreterGroup.getId(),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pushAngularObjectToLocalRepo(noteId, paragraphId, varName, varValue, registry,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interpreterGroup.getId(),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Remove the given Angular variable to the target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interpreter(s) angular registry given a noteId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and an optional list of paragraph id(s)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protected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angularObjectClientUnbind(NotebookSocket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 notebook,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fromMessage.getType(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varName = fromMessage.getType(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paragraphId = fromMessage.getType(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(paragraphId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 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IllegalArgumentException(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"target paragraph not specified for 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"angular value unBind"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InterpreterGroup interpreterGroup = findInterpreterGroupForParagraph(note, 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AngularObjectRegistry registry = interpreterGroup.getAngularObjectRegistry();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(registry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instanceof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RemoteAngularObjectRegistry)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RemoteAngularObjectRegistry remoteRegistry = (RemoteAngularObjectRegistry) registry;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removeAngularFromRemoteRegistry(noteId, paragraphId, varName, remoteRegistry,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interpreterGroup.getId(),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removeAngularObjectFromLocalRepo(noteId, paragraphId, varName, registry,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interpreterGroup.getId(),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InterpreterGroup findInterpreterGroupForParagraph(Note note, String paragraphId)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Paragraph paragraph = note.getParagraph(paragraphId);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(paragraph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 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IllegalArgumentException(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"Unknown paragraph with id : 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+ 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return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paragraph.getCurrentRepl().getInterpreterGroup();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pushAngularObjectToRemoteRegistry(String noteId, String paragraphId, String varName,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Object varValue, RemoteAngularObjectRegistry remoteRegistry, String interpreterGroupId,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NotebookSocket conn)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AngularObject ao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remoteRegistry.addAndNotifyRemoteProcess(varName, varValue, noteId, 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this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.broadcastExcept(noteId,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ANGULAR_OBJECT_UPDATE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"angularObject"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ao)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"interpreterGroupId"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interpreterGroupId).put(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noteId)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paragraphId),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removeAngularFromRemoteRegistry(String noteId, String paragraphId, String varName,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RemoteAngularObjectRegistry remoteRegistry, String interpreterGroupId, NotebookSocket conn)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AngularObject ao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remoteRegistry.removeAndNotifyRemoteProcess(varName, noteId, 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this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.broadcastExcept(noteId,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ANGULAR_OBJECT_REMOVE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"angularObject"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ao)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"interpreterGroupId"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interpreterGroupId).put(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noteId)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paragraphId),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pushAngularObjectToLocalRepo(String noteId, String paragraphId, String varName,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Object varValue, AngularObjectRegistry registry, String interpreterGroupId,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NotebookSocket conn)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AngularObject angularObject = registry.get(varName, noteId, 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(angularObject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angularObject = registry.add(varName, varValue, noteId, 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angularObject.set(varValue,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true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this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.broadcastExcept(noteId,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ANGULAR_OBJECT_UPDATE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"angularObject"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angularObject)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"interpreterGroupId"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interpreterGroupId).put(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noteId)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paragraphId),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removeAngularObjectFromLocalRepo(String noteId, String paragraphId, String varName,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AngularObjectRegistry registry, String interpreterGroupId, NotebookSocket conn)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AngularObject removed = registry.remove(varName, noteId, 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(removed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this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.broadcastExcept(noteId,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ANGULAR_OBJECT_REMOVE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"angularObject"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removed)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"interpreterGroupId"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interpreterGroupId).put(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noteId)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paragraphId),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moveParagraph(NotebookSocket conn, HashSet&lt;String&gt; userAndRoles, Notebook notebook,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String paragraphId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(paragraphId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int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newIndex = 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int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Double.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parseDouble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"index"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).toString());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getOpenNoteId(conn);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(!hasParagraphWriterPermission(conn,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"write"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note.moveParagraph(paragraphId, newIndex);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note.persist(subject);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broadcast(note.getId(),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PARAGRAPH_MOVED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"index"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newIndex));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String insertParagraph(NotebookSocket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 notebook,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int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index = 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int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Double.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parseDouble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"index"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).toString());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getOpenNoteId(conn);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(!hasParagraphWriterPermission(conn,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"write"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 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Map&lt;String, Object&gt; config;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"config"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)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config = (Map&lt;String, Object&gt;)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"config"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config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HashMap&lt;&gt;();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Paragraph newPara = note.insertNewParagraph(index, 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newPara.setConfig(config);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note.persist(subject);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broadcastNewParagraph(note, newPara);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return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newPara.getId();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copyParagraph(NotebookSocket conn, HashSet&lt;String&gt; userAndRoles, Notebook notebook,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newParaId = insertParagraph(conn, userAndRoles, notebook, fromMessage);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(newParaId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fromMessage.put(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newParaId);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updateParagraph(conn, userAndRoles, notebook, fromMessage);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cancelParagraph(NotebookSocket conn, HashSet&lt;String&gt; userAndRoles, Notebook notebook,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String paragraphId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(paragraphId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getOpenNoteId(conn);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(!hasParagraphRunnerPermission(conn,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"write"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Paragraph p = note.getParagraph(paragraphId);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p.abort();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runAllParagraphs(NotebookSocket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Notebook notebook,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String noteId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(StringUtils.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isBlank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(noteId))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(!hasParagraphRunnerPermission(conn,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"run all paragraphs"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List&lt;Map&lt;String, Object&gt;&gt; paragraphs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660E7A"/>
                <w:sz w:val="22"/>
              </w:rPr>
              <w:t>gson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.fromJson(String.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valueOf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data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TypeToken&lt;List&lt;Map&lt;String, Object&gt;&gt;&gt;() {}.getType());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(Map&lt;String, Object&gt; raw : paragraphs)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String paragraphId = (String) raw.get(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(paragraphId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continue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String text = (String) raw.get(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String title = (String) raw.get(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"title"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Map&lt;String, Object&gt; params = (Map&lt;String, Object&gt;) raw.get(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"params"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Map&lt;String, Object&gt; config = (Map&lt;String, Object&gt;) raw.get(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"config"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Paragraph p = setParagraphUsingMessage(note, fromMessage,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paragraphId, text, title, params, config);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(!persistAndExecuteSingleParagraph(conn, note, p,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true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stop execution when one paragraph fails.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broadcastSpellExecution(NotebookSocket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Notebook notebook, Message fromMessage)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String paragraphId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(paragraphId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getOpenNoteId(conn);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(!hasParagraphWriterPermission(conn,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"write"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text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title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"title"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Status status = Status.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valueOf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"status"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Map&lt;String, Object&gt; params = (Map&lt;String, Object&gt;)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"params"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Map&lt;String, Object&gt; config = (Map&lt;String, Object&gt;)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"config"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Paragraph p = setParagraphUsingMessage(note, fromMessage, paragraphId,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text, title, params, config);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p.setResult(fromMessage.get(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"results"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p.setErrorMessage((String)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"errorMessage"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p.setStatusWithoutNotification(status);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Spell uses ISO 8601 formatted string generated from moment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String dateStarted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"dateStarted"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dateFinished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"dateFinished"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SimpleDateFormat df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SimpleDateFormat(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"yyyy-MM-dd'T'HH:mm:ss.SSSX"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p.setDateStarted(df.parse(dateStarted));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(ParseException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"Failed parse dateStarted"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p.setDateFinished(df.parse(dateFinished));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(ParseException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"Failed parse dateFinished"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addNewParagraphIfLastParagraphIsExecuted(note, p);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(!persistNoteWithAuthInfo(conn, note, p))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broadcast to other clients only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broadcastExcept(note.getId(),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RUN_PARAGRAPH_USING_SPELL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runParagraph(NotebookSocket conn, HashSet&lt;String&gt; userAndRoles, Notebook notebook,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String paragraphId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(paragraphId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getOpenNoteId(conn);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(!hasParagraphRunnerPermission(conn,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"write"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1. clear paragraph only if personalized,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// otherwise this will be handed in `onOutputClear`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(note.isPersonalizedMode())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String user =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Paragraph p = note.clearPersonalizedParagraphOutput(paragraphId, user);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unicastParagraph(note, p, user);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2. set paragraph values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String text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title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"title"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Map&lt;String, Object&gt; params = (Map&lt;String, Object&gt;)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"params"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Map&lt;String, Object&gt; config = (Map&lt;String, Object&gt;)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"config"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Paragraph p = setParagraphUsingMessage(note, fromMessage, paragraphId,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text, title, params, config);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persistAndExecuteSingleParagraph(conn, note, p,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addNewParagraphIfLastParagraphIsExecuted(Note note, Paragraph p)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if it's the last paragraph and not empty, let's add a new one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isTheLastParagraph = note.isLastParagraph(p.getId());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(!(Strings.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isNullOrEmpty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(p.getText()) ||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p.getText().trim().equals(p.getMagic())) &amp;&amp;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isTheLastParagraph)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Paragraph newPara = note.addNewParagraph(p.getAuthenticationInfo());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broadcastNewParagraph(note, newPara);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808080"/>
                <w:sz w:val="22"/>
              </w:rPr>
              <w:t xml:space="preserve">@return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false if failed to save a note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persistNoteWithAuthInfo(NotebookSocket conn,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   Note note, Paragraph p)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note.persist(p.getAuthenticationInfo());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 true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(FileSystemException ex)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"Exception from run"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ex);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conn.send(serializeMessage(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ERROR_INFO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"info"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"Oops! There is something wrong with the notebook file system. "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br/>
              <w:t xml:space="preserve">        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"Please check the logs for more details."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don't run the paragraph when there is error on persisting the note information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 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persistAndExecuteSingleParagraph(NotebookSocket conn,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         Note note, Paragraph p,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blocking)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addNewParagraphIfLastParagraphIsExecuted(note, p);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(!persistNoteWithAuthInfo(conn, note, p))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 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return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note.run(p.getId(), blocking);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(Exception ex)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"Exception from run"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ex);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p.setReturn(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InterpreterResult(InterpreterResult.Code.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ERROR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ex.getMessage()), ex);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p.setStatus(Status.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ERROR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broadcast(note.getId(),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PARAGRAPH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 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Paragraph setParagraphUsingMessage(Note note, Message fromMessage, String paragraphId,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      String text, String title, Map&lt;String, Object&gt; params,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                         Map&lt;String, Object&gt; config)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Paragraph p = note.getParagraph(paragraphId);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p.setText(text);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p.setTitle(title);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AuthenticationInfo subject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roles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ticket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p.setAuthenticationInfo(subject);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settings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.setParams(params);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p.setConfig(config);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(note.isPersonalizedMode())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 = note.getParagraph(paragraphId);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p.setText(text);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p.setTitle(title);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p.setAuthenticationInfo(subject);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settings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.setParams(params);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p.setConfig(config);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return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p;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sendAllConfigurations(NotebookSocket conn, HashSet&lt;String&gt; userAndRoles,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 notebook)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ZeppelinConfiguration conf = notebook.getConf();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Map&lt;String, String&gt; configurations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conf.dumpConfigurations(conf,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ZeppelinConfiguration.ConfigurationKeyPredicate()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apply(String key)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return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!key.contains(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"password"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&amp;&amp; !key.equals(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ZeppelinConfiguration.ConfVars.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ZEPPELIN_NOTEBOOK_AZURE_CONNECTION_STRING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br/>
              <w:t xml:space="preserve">              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.getVarName());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conn.send(serializeMessage(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CONFIGURATIONS_INFO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"configurations"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configurations)));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checkpointNote(NotebookSocket conn, Notebook notebook, Message fromMessage)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commitMessage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"commitMessage"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Revision revision = notebook.checkpointNote(noteId, commitMessage, 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(!Revision.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isEmpty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(revision))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List&lt;Revision&gt; revisions = notebook.listRevisionHistory(noteId, 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conn.send(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serializeMessage(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LIST_REVISION_HISTORY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"revisionList"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revisions)));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conn.send(serializeMessage(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ERROR_INFO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"info"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"Couldn't checkpoint note revision: possibly storage doesn't support versioning. "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br/>
              <w:t xml:space="preserve">        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"Please check the logs for more details."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listRevisionHistory(NotebookSocket conn, Notebook notebook, Message fromMessage)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List&lt;Revision&gt; revisions = notebook.listRevisionHistory(noteId, 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conn.send(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serializeMessage(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LIST_REVISION_HISTORY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"revisionList"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revisions)));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setNoteRevision(NotebookSocket conn, HashSet&lt;String&gt; userAndRoles, Notebook notebook,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revisionId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"revisionId"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(!hasParagraphWriterPermission(conn, notebook, noteId,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userAndRoles,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"update"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 headNote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setRevisionStatus;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headNote = notebook.setNoteRevision(noteId, revisionId, 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setRevisionStatus = headNote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setRevisionStatus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"Failed to set given note revision"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(setRevisionStatus)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notebook.loadNoteFromRepo(noteId, 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conn.send(serializeMessage(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SET_NOTE_REVISION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"status"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setRevisionStatus)));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(setRevisionStatus)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 reloadedNote = notebook.getNote(headNote.getId());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broadcastNote(reloadedNote);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conn.send(serializeMessage(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ERROR_INFO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"info"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"Couldn't set note to the given revision. "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br/>
              <w:t xml:space="preserve">        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+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"Please check the logs for more details."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getNoteByRevision(NotebookSocket conn, Notebook notebook, Message fromMessage)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revisionId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"revisionId"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 revisionNote = notebook.getNoteByRevision(noteId, revisionId, 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conn.send(serializeMessage(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NOTE_REVISION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"revisionId"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revisionId)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revisionNote)));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This callback is for the paragraph that runs on ZeppelinServer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808080"/>
                <w:sz w:val="22"/>
              </w:rPr>
              <w:t xml:space="preserve">@param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3D3D3D"/>
                <w:sz w:val="22"/>
              </w:rPr>
              <w:t xml:space="preserve">output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output to append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onOutputAppend(String noteId, String paragraphId,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int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index, String output)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Message msg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PARAGRAPH_APPEND_OUTPUT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noteId)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"index"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index).put(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"data"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output);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broadcast(noteId, msg);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This callback is for the paragraph that runs on ZeppelinServer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808080"/>
                <w:sz w:val="22"/>
              </w:rPr>
              <w:t xml:space="preserve">@param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3D3D3D"/>
                <w:sz w:val="22"/>
              </w:rPr>
              <w:t xml:space="preserve">output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output to update (replace)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onOutputUpdated(String noteId, String paragraphId,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int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index,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InterpreterResult.Type type, String output)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Message msg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PARAGRAPH_UPDATE_OUTPUT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noteId)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"index"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index).put(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"type"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type).put(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"data"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output);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 note = notebook().getNote(noteId);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(note.isPersonalizedMode())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String user = note.getParagraph(paragraphId).getUser();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!= user)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multicastToUser(user, msg);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broadcast(noteId, msg);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This callback is for the paragraph that runs on ZeppelinServer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onOutputClear(String noteId, String paragraphId)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Notebook notebook = notebook();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final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 note = notebook.getNote(noteId);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note.clearParagraphOutput(paragraphId);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Paragraph paragraph = note.getParagraph(paragraphId);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broadcastParagraph(note, paragraph);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When application append output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onOutputAppend(String noteId, String paragraphId,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int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index, String appId,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String output)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Message msg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APP_APPEND_OUTPUT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paragraphId)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"index"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index).put(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"appId"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appId).put(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"data"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output);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broadcast(noteId, msg);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When application update output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onOutputUpdated(String noteId, String paragraphId,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int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index, String appId,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InterpreterResult.Type type, String output)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Message msg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APP_UPDATE_OUTPUT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paragraphId)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"index"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index).put(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"type"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type).put(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"appId"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appId).put(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"data"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output);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broadcast(noteId, msg);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onLoad(String noteId, String paragraphId, String appId, HeliumPackage pkg)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Message msg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APP_LOAD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paragraphId)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"appId"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appId).put(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"pkg"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pkg);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broadcast(noteId, msg);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onStatusChange(String noteId, String paragraphId, String appId, String status)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Message msg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APP_STATUS_CHANGE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paragraphId)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"appId"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appId).put(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"status"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status);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broadcast(noteId, msg);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onGetParagraphRunners(String noteId, String paragraphId,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RemoteWorksEventListener callback)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Notebook notebookIns = notebook();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List&lt;InterpreterContextRunner&gt; runner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LinkedList&lt;&gt;();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(notebookIns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.info(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"intepreter request notebook instance is null"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callback.onFinished(notebookIns);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 note = notebookIns.getNote(noteId);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(paragraphId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Paragraph paragraph = note.getParagraph(paragraphId);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(paragraph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runner.add(paragraph.getInterpreterContextRunner());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(Paragraph p : note.getParagraphs())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runner.add(p.getInterpreterContextRunner());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callback.onFinished(runner);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(NullPointerException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.warn(e.getMessage());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callback.onError();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onRemoteRunParagraph(String noteId, String paragraphId)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Notebook notebookIns = notebook();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(notebookIns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 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Exception(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"onRemoteRunParagraph notebook instance is null"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 noteIns = notebookIns.getNote(noteId);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(noteIns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 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Exception(String.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format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"Can't found note id %s"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noteId));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Paragraph paragraph = noteIns.getParagraph(paragraphId);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(paragraph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 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Exception(String.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format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"Can't found paragraph %s %s"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noteId, paragraphId));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Set&lt;String&gt; userAndRoles = Sets.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newHashSet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userAndRoles.add(SecurityUtils.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getPrincipal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userAndRoles.addAll(SecurityUtils.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getRoles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(!notebookIns.getNotebookAuthorization().hasRunAuthorization(userAndRoles, noteId))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 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ForbiddenException(String.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format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"can't execute note %s"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noteId));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AuthenticationInfo subject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AuthenticationInfo(SecurityUtils.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getPrincipal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paragraph.setAuthenticationInfo(subject);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noteIns.run(paragraphId);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e;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Notebook Information Change event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static class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NotebookInformationListener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implements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NotebookEventListener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NotebookServer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NotebookInformationListener(NotebookServer notebookServer)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this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 xml:space="preserve">notebookServer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= notebookServer;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onParagraphRemove(Paragraph p)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.broadcastUpdateNoteJobInfo(System.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currentTimeMillis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() - </w:t>
            </w:r>
            <w:r w:rsidRPr="00371FC2">
              <w:rPr>
                <w:rFonts w:ascii="Consolas" w:hAnsi="Consolas" w:cs="Courier New"/>
                <w:color w:val="0000FF"/>
                <w:sz w:val="22"/>
              </w:rPr>
              <w:t>5000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(IOException ioe)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"can not broadcast for job manager {}"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ioe.getMessage());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onNoteRemove(Note note)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.broadcastUpdateNoteJobInfo(System.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currentTimeMillis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() - </w:t>
            </w:r>
            <w:r w:rsidRPr="00371FC2">
              <w:rPr>
                <w:rFonts w:ascii="Consolas" w:hAnsi="Consolas" w:cs="Courier New"/>
                <w:color w:val="0000FF"/>
                <w:sz w:val="22"/>
              </w:rPr>
              <w:t>5000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(IOException ioe)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"can not broadcast for job manager {}"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ioe.getMessage());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List&lt;Map&lt;String, Object&gt;&gt; notesInfo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LinkedList&lt;&gt;();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Map&lt;String, Object&gt; info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HashMap&lt;&gt;();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info.put(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set paragraphs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List&lt;Map&lt;String, Object&gt;&gt; paragraphsInfo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LinkedList&lt;&gt;();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notebook json object root information.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info.put(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"isRunningJob"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false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info.put(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"unixTimeLastRun"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color w:val="0000FF"/>
                <w:sz w:val="22"/>
              </w:rPr>
              <w:t>0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info.put(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"isRemoved"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true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info.put(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paragraphsInfo);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notesInfo.add(info);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Map&lt;String, Object&gt; response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HashMap&lt;&gt;();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response.put(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"lastResponseUnixTime"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System.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currentTimeMillis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response.put(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"jobs"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notesInfo);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.broadcast(JOB_MANAGER_SERVICE.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JOB_MANAGER_PAGE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.getKey(),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LIST_UPDATE_NOTE_JOBS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"noteRunningJobs"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response));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onParagraphCreate(Paragraph p)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 notebook =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.notebook();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List&lt;Map&lt;String, Object&gt;&gt; notebookJobs = notebook.getJobListByParagraphId(p.getId());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Map&lt;String, Object&gt; response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HashMap&lt;&gt;();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response.put(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"lastResponseUnixTime"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System.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currentTimeMillis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response.put(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"jobs"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notebookJobs);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.broadcast(JOB_MANAGER_SERVICE.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JOB_MANAGER_PAGE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.getKey(),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LIST_UPDATE_NOTE_JOBS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"noteRunningJobs"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response));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onNoteCreate(Note note)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 notebook =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.notebook();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List&lt;Map&lt;String, Object&gt;&gt; notebookJobs = notebook.getJobListByNoteId(note.getId());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Map&lt;String, Object&gt; response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HashMap&lt;&gt;();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response.put(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"lastResponseUnixTime"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System.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currentTimeMillis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response.put(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"jobs"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notebookJobs);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.broadcast(JOB_MANAGER_SERVICE.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JOB_MANAGER_PAGE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.getKey(),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LIST_UPDATE_NOTE_JOBS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"noteRunningJobs"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response));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onParagraphStatusChange(Paragraph p, Status status)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 notebook =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.notebook();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List&lt;Map&lt;String, Object&gt;&gt; notebookJobs = notebook.getJobListByParagraphId(p.getId());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Map&lt;String, Object&gt; response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HashMap&lt;&gt;();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response.put(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"lastResponseUnixTime"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System.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currentTimeMillis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response.put(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"jobs"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notebookJobs);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.broadcast(JOB_MANAGER_SERVICE.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JOB_MANAGER_PAGE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.getKey(),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LIST_UPDATE_NOTE_JOBS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"noteRunningJobs"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response));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onUnbindInterpreter(Note note, InterpreterSetting setting)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Notebook notebook =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.notebook();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List&lt;Map&lt;String, Object&gt;&gt; notebookJobs = notebook.getJobListByNoteId(note.getId());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Map&lt;String, Object&gt; response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HashMap&lt;&gt;();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response.put(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"lastResponseUnixTime"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System.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currentTimeMillis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response.put(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"jobs"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notebookJobs);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.broadcast(JOB_MANAGER_SERVICE.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JOB_MANAGER_PAGE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.getKey(),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LIST_UPDATE_NOTE_JOBS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"noteRunningJobs"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response));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Need description here.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static class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ParagraphListenerImpl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implements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ParagraphJobListener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NotebookServer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Note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ParagraphListenerImpl(NotebookServer notebookServer, Note note)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this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 xml:space="preserve">notebookServer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= notebookServer;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this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 xml:space="preserve">note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= note;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onProgressUpdate(Job job,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int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progress)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.broadcast(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.getId(),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PROGRESS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job.getId()).put(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"progress"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progress));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beforeStatusChange(Job job, Status before, Status after)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afterStatusChange(Job job, Status before, Status after)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(after == Status.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ERROR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(job.getException()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"Error"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job.getException());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(job.isTerminated())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(job.getStatus() == Status.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FINISHED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.info(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"Job {} is finished successfully, status: {}"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job.getId(), job.getStatus());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else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.warn(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 xml:space="preserve">"Job {} is finished, status: {}, exception: {}, result: {}"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job.getId(),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job.getStatus(), job.getException(), job.getReturn());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0073BF"/>
                <w:sz w:val="22"/>
              </w:rPr>
              <w:t>TODO(khalid): may change interface for JobListener and pass subject from interpreter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0073BF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.persist(job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instanceof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Paragraph ? ((Paragraph) job).getAuthenticationInfo() :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(IOException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.error(e.toString(), 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(job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instanceof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Paragraph)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Paragraph p = (Paragraph) job;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p.setStatusToUserParagraph(job.getStatus());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.broadcastParagraph(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.broadcastUpdateNoteJobInfo(System.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currentTimeMillis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() - </w:t>
            </w:r>
            <w:r w:rsidRPr="00371FC2">
              <w:rPr>
                <w:rFonts w:ascii="Consolas" w:hAnsi="Consolas" w:cs="Courier New"/>
                <w:color w:val="0000FF"/>
                <w:sz w:val="22"/>
              </w:rPr>
              <w:t>5000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(IOException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"can not broadcast for job manager {}"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* This callback is for paragraph that runs on RemoteInterpreterProcess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onOutputAppend(Paragraph paragraph,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int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idx, String output)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msg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PARAGRAPH_APPEND_OUTPUT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paragraph.getNote().getId())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paragraph.getId()).put(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"data"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output);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.broadcast(paragraph.getNote().getId(), msg);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* This callback is for paragraph that runs on RemoteInterpreterProcess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onOutputUpdate(Paragraph paragraph,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int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idx, InterpreterResultMessage result)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String output = result.getData();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Message msg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PARAGRAPH_UPDATE_OUTPUT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paragraph.getNote().getId())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paragraph.getId()).put(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"data"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output);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notebookServer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.broadcast(paragraph.getNote().getId(), msg);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onOutputUpdateAll(Paragraph paragraph, List&lt;InterpreterResultMessage&gt; msgs)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0073BF"/>
                <w:sz w:val="22"/>
              </w:rPr>
              <w:t>TODO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0073BF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ParagraphJobListener getParagraphJobListener(Note note)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return 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ParagraphListenerImpl(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this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NotebookEventListener getNotebookInformationListener()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return 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NotebookInformationListener(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this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 xml:space="preserve">//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更新前端数据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sendAllAngularObjects(Note note, String user, NotebookSocket conn)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List&lt;InterpreterSetting&gt; settings = notebook().getInterpreterSettingManager().getInterpreterSettings(note.getId());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(settings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|| settings.size() == </w:t>
            </w:r>
            <w:r w:rsidRPr="00371FC2">
              <w:rPr>
                <w:rFonts w:ascii="Consolas" w:hAnsi="Consolas" w:cs="Courier New"/>
                <w:color w:val="0000FF"/>
                <w:sz w:val="22"/>
              </w:rPr>
              <w:t>0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(InterpreterSetting intpSetting : settings)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(intpSetting.getInterpreterGroup(user, note.getId())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continue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AngularObjectRegistry registry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intpSetting.getInterpreterGroup(user, note.getId()).getAngularObjectRegistry();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List&lt;AngularObject&gt; objects = registry.getAllWithGlobal(note.getId());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(AngularObject object : objects)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conn.send(serializeMessage(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ANGULAR_OBJECT_UPDATE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"angularObject"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object)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"interpreterGroupId"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  intpSetting.getInterpreterGroup(user, note.getId()).getId())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note.getId()).put(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object.getParagraphId())));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onAdd(String interpreterGroupId, AngularObject object)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onUpdate(interpreterGroupId, object);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onUpdate(String interpreterGroupId, AngularObject object)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Notebook notebook = notebook();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(notebook ==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List&lt;Note&gt; notes = notebook.getAllNotes();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 note : notes)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(object.getNoteId()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&amp;&amp; !note.getId().equals(object.getNoteId()))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continue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List&lt;InterpreterSetting&gt; intpSettings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notebook.getInterpreterSettingManager().getInterpreterSettings(note.getId());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(intpSettings.isEmpty())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continue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broadcast(note.getId(),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ANGULAR_OBJECT_UPDATE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"angularObject"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object)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"interpreterGroupId"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interpreterGroupId).put(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note.getId())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object.getParagraphId()));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onRemove(String interpreterGroupId, String name, String noteId, String paragraphId)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Notebook notebook = notebook();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List&lt;Note&gt; notes = notebook.getAllNotes();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 note : notes)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(noteId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&amp;&amp; !note.getId().equals(noteId))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continue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List&lt;String&gt; settingIds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notebook.getInterpreterSettingManager().getInterpreterBinding(note.getId());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(String id : settingIds)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(interpreterGroupId.contains(id))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broadcast(note.getId(),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ANGULAR_OBJECT_REMOVE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"name"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name).put(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noteId)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paragraphId));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break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getEditorSetting(NotebookSocket conn, Message fromMessage)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paragraphId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replName = (String) fromMessage.get(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"magic"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noteId = getOpenNoteId(conn);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user = fromMessage.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principal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Message resp 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EDITOR_SETTING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resp.put(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Interpreter interpreter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notebook().getInterpreterFactory().getInterpreter(user, noteId, replName);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resp.put(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"editor"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notebook().getInterpreterSettingManager().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getEditorSetting(interpreter, user, noteId, replName));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conn.send(serializeMessage(resp));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getInterpreterSettings(NotebookSocket conn, AuthenticationInfo subject)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List&lt;InterpreterSetting&gt; availableSettings = notebook().getInterpreterSettingManager().get();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conn.send(serializeMessage(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INTERPRETER_SETTINGS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"interpreterSettings"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availableSettings)));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onMetaInfosReceived(String settingId, Map&lt;String, String&gt; metaInfos)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InterpreterSetting interpreterSetting =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notebook().getInterpreterSettingManager().get(settingId);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interpreterSetting.setInfos(metaInfos);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switchConnectionToWatcher(NotebookSocket conn, Message messagereceived)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throws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IOException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(!isSessionAllowedToSwitchToWatcher(conn))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"Cannot switch this client to watcher, invalid security key"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.info(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"Going to add {} to watcher socket"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add the connection to the watcher.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watcherSockets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.contains(conn))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.info(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"connection alrerady present in the watcher"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return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watcherSockets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.add(conn);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// remove this connection from regular zeppelin ws usage.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removeConnectionFromAllNote(conn);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connectedSockets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.remove(conn);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removeUserConnection(conn.getUser(), conn);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boolean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isSessionAllowedToSwitchToWatcher(NotebookSocket session)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String watcherSecurityKey = session.getRequest().getHeader(WatcherSecurityKey.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HTTP_HEADER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return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!(StringUtils.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isBlank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(watcherSecurityKey) || !watcherSecurityKey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.equals(WatcherSecurityKey.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getKey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t>/**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 Send websocket message to all connections regardless of notebook id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 */</w:t>
            </w:r>
            <w:r w:rsidRPr="00371FC2">
              <w:rPr>
                <w:rFonts w:ascii="Consolas" w:hAnsi="Consolas" w:cs="Courier New"/>
                <w:i/>
                <w:iCs/>
                <w:color w:val="80808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broadcastToAllConnections(String serialized)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broadcastToAllConnectionsExcept(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serialized);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broadcastToAllConnectionsExcept(NotebookSocket exclude, String serialized)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synchronized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connectedSockets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(NotebookSocket conn: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connectedSockets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(exclude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&amp;&amp; exclude.equals(conn))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continue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conn.send(serialized);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(IOException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"Cannot broadcast message to watcher"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private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broadcastToWatchers(String noteId, String subject, Message message)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synchronized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watcherSockets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(NotebookSocket watcher : </w:t>
            </w:r>
            <w:r w:rsidRPr="00371FC2">
              <w:rPr>
                <w:rFonts w:ascii="Consolas" w:hAnsi="Consolas" w:cs="Courier New"/>
                <w:b/>
                <w:bCs/>
                <w:color w:val="660E7A"/>
                <w:sz w:val="22"/>
              </w:rPr>
              <w:t>watcherSockets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try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watcher.send(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WatcherMessage.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builder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(noteId).subject(subject).message(serializeMessage(message))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  .build().toJson());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catch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(IOException 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LOG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.error(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"Cannot broadcast message to watcher"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e);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t>@Override</w:t>
            </w:r>
            <w:r w:rsidRPr="00371FC2">
              <w:rPr>
                <w:rFonts w:ascii="Consolas" w:hAnsi="Consolas" w:cs="Courier New"/>
                <w:color w:val="808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onParaInfosReceived(String noteId, String paragraphId,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String interpreterSettingId, Map&lt;String, String&gt; metaInfos)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Note note = notebook().getNote(noteId);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Paragraph paragraph = note.getParagraph(paragraphId);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(paragraph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InterpreterSetting setting = notebook().getInterpreterSettingManager()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.get(interpreterSettingId);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setting.addNoteToPara(noteId, paragraphId);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String label = metaInfos.get(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"label"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String tooltip = metaInfos.get(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"tooltip"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List&lt;String&gt; keysToRemove = Arrays.</w:t>
            </w:r>
            <w:r w:rsidRPr="00371FC2">
              <w:rPr>
                <w:rFonts w:ascii="Consolas" w:hAnsi="Consolas" w:cs="Courier New"/>
                <w:i/>
                <w:iCs/>
                <w:color w:val="000000"/>
                <w:sz w:val="22"/>
              </w:rPr>
              <w:t>asList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"noteId"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"label"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, 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"tooltip"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(String removeKey : keysToRemove)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metaInfos.remove(removeKey);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paragraph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.updateRuntimeInfos(label, tooltip, metaInfos, setting.getGroup(), setting.getId());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broadcast(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note.getId(),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PARAS_INFO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"id"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paragraphId).put(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"infos"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paragraph.getRuntimeInfos()));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public void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clearParagraphRuntimeInfo(InterpreterSetting setting)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Map&lt;String, Set&lt;String&gt;&gt; noteIdAndParaMap = setting.getNoteIdAndParaMap();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(noteIdAndParaMap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&amp;&amp; !noteIdAndParaMap.isEmpty())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(String noteId : noteIdAndParaMap.keySet())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Set&lt;String&gt; paraIdSet = noteIdAndParaMap.get(noteId);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(paraIdSet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null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&amp;&amp; !paraIdSet.isEmpty())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for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(String paraId : paraIdSet)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Note note = notebook().getNote(noteId);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(note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Paragraph paragraph = note.getParagraph(paraId);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if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 xml:space="preserve">(paragraph !=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>null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 {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paragraph.clearRuntimeInfo(setting.getId());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  broadcast(noteId, </w:t>
            </w:r>
            <w:r w:rsidRPr="00371FC2">
              <w:rPr>
                <w:rFonts w:ascii="Consolas" w:hAnsi="Consolas" w:cs="Courier New"/>
                <w:b/>
                <w:bCs/>
                <w:color w:val="000080"/>
                <w:sz w:val="22"/>
              </w:rPr>
              <w:t xml:space="preserve">new 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Message(OP.</w:t>
            </w:r>
            <w:r w:rsidRPr="00371FC2">
              <w:rPr>
                <w:rFonts w:ascii="Consolas" w:hAnsi="Consolas" w:cs="Courier New"/>
                <w:b/>
                <w:bCs/>
                <w:i/>
                <w:iCs/>
                <w:color w:val="660E7A"/>
                <w:sz w:val="22"/>
              </w:rPr>
              <w:t>PARAGRAPH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).put(</w:t>
            </w:r>
            <w:r w:rsidRPr="00371FC2">
              <w:rPr>
                <w:rFonts w:ascii="Consolas" w:hAnsi="Consolas" w:cs="Courier New"/>
                <w:b/>
                <w:bCs/>
                <w:color w:val="008000"/>
                <w:sz w:val="22"/>
              </w:rPr>
              <w:t>"paragraph"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t>, paragraph));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  setting.clearNoteIdAndParaMap();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 xml:space="preserve">  }</w:t>
            </w:r>
            <w:r w:rsidRPr="00371FC2">
              <w:rPr>
                <w:rFonts w:ascii="Consolas" w:hAnsi="Consolas" w:cs="Courier New"/>
                <w:color w:val="000000"/>
                <w:sz w:val="22"/>
              </w:rPr>
              <w:br/>
              <w:t>}</w:t>
            </w:r>
          </w:p>
          <w:p w14:paraId="125B9E67" w14:textId="77777777" w:rsidR="00371FC2" w:rsidRPr="00371FC2" w:rsidRDefault="00371FC2" w:rsidP="00371FC2">
            <w:pPr>
              <w:pStyle w:val="NormalIndent1"/>
              <w:ind w:firstLine="0"/>
              <w:rPr>
                <w:sz w:val="20"/>
              </w:rPr>
            </w:pPr>
          </w:p>
        </w:tc>
      </w:tr>
    </w:tbl>
    <w:p w14:paraId="1190D009" w14:textId="7CE4ACE8" w:rsidR="0064556A" w:rsidRPr="00371FC2" w:rsidRDefault="00371FC2" w:rsidP="00371FC2">
      <w:pPr>
        <w:pStyle w:val="Heading1"/>
        <w:tabs>
          <w:tab w:val="left" w:pos="1080"/>
        </w:tabs>
      </w:pPr>
      <w:bookmarkStart w:id="2" w:name="_Toc502564826"/>
      <w:r>
        <w:rPr>
          <w:rFonts w:hint="eastAsia"/>
        </w:rPr>
        <w:t>前台主程序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371FC2" w14:paraId="1B243E52" w14:textId="77777777" w:rsidTr="00371FC2">
        <w:tc>
          <w:tcPr>
            <w:tcW w:w="8777" w:type="dxa"/>
          </w:tcPr>
          <w:p w14:paraId="076DD22A" w14:textId="7F0CF5AD" w:rsidR="00371FC2" w:rsidRDefault="00371FC2" w:rsidP="00AE7742">
            <w:pPr>
              <w:rPr>
                <w:sz w:val="22"/>
              </w:rPr>
            </w:pP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/*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* Copyright (c) 2018. </w:t>
            </w:r>
            <w:r w:rsidRPr="003029AB">
              <w:rPr>
                <w:rFonts w:ascii="SimSun" w:eastAsia="SimSun" w:hAnsi="SimSun" w:cs="SimSun"/>
                <w:i/>
                <w:iCs/>
                <w:color w:val="808080"/>
              </w:rPr>
              <w:t>联思智云（北京）科技有限公司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 xml:space="preserve">. All rights reserved.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*/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import </w:t>
            </w:r>
            <w:r w:rsidRPr="003029AB">
              <w:rPr>
                <w:rFonts w:ascii="Consolas" w:hAnsi="Consolas" w:cs="Courier New"/>
                <w:color w:val="000000"/>
              </w:rPr>
              <w:t xml:space="preserve">{ Component, OnInit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from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'@angular/core'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import </w:t>
            </w:r>
            <w:r w:rsidRPr="003029AB">
              <w:rPr>
                <w:rFonts w:ascii="Consolas" w:hAnsi="Consolas" w:cs="Courier New"/>
                <w:color w:val="000000"/>
              </w:rPr>
              <w:t xml:space="preserve">{EventService1}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from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"../../service/event/event.service"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import </w:t>
            </w:r>
            <w:r w:rsidRPr="003029AB">
              <w:rPr>
                <w:rFonts w:ascii="Consolas" w:hAnsi="Consolas" w:cs="Courier New"/>
                <w:color w:val="000000"/>
              </w:rPr>
              <w:t xml:space="preserve">{WebsocketMessageService}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from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"../../service/websocket/websocket-message.service"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import </w:t>
            </w:r>
            <w:r w:rsidRPr="003029AB">
              <w:rPr>
                <w:rFonts w:ascii="Consolas" w:hAnsi="Consolas" w:cs="Courier New"/>
                <w:color w:val="000000"/>
              </w:rPr>
              <w:t xml:space="preserve">{ActivatedRoute, Params, Router}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from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"@angular/router"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import </w:t>
            </w:r>
            <w:r w:rsidRPr="003029AB">
              <w:rPr>
                <w:rFonts w:ascii="Consolas" w:hAnsi="Consolas" w:cs="Courier New"/>
                <w:color w:val="000000"/>
              </w:rPr>
              <w:t xml:space="preserve">{NoteVarShareService}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from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"../../service/note-var-share/note-var-share.service"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import </w:t>
            </w:r>
            <w:r w:rsidRPr="003029AB">
              <w:rPr>
                <w:rFonts w:ascii="Consolas" w:hAnsi="Consolas" w:cs="Courier New"/>
                <w:color w:val="000000"/>
              </w:rPr>
              <w:t xml:space="preserve">{HttpClient}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from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"@angular/common/http"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import </w:t>
            </w:r>
            <w:r w:rsidRPr="003029AB">
              <w:rPr>
                <w:rFonts w:ascii="Consolas" w:hAnsi="Consolas" w:cs="Courier New"/>
                <w:color w:val="000000"/>
              </w:rPr>
              <w:t xml:space="preserve">{BaseUrlService}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from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"../../service/base-url/base-url.service"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import </w:t>
            </w:r>
            <w:r w:rsidRPr="003029AB">
              <w:rPr>
                <w:rFonts w:ascii="Consolas" w:hAnsi="Consolas" w:cs="Courier New"/>
                <w:color w:val="000000"/>
              </w:rPr>
              <w:t xml:space="preserve">{GlobalService}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from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"../../service/global/global.service"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import </w:t>
            </w:r>
            <w:r w:rsidRPr="003029AB">
              <w:rPr>
                <w:rFonts w:ascii="Consolas" w:hAnsi="Consolas" w:cs="Courier New"/>
                <w:color w:val="000000"/>
              </w:rPr>
              <w:t xml:space="preserve">{Location}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from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"@angular/common"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import </w:t>
            </w:r>
            <w:r w:rsidRPr="003029AB">
              <w:rPr>
                <w:rFonts w:ascii="Consolas" w:hAnsi="Consolas" w:cs="Courier New"/>
                <w:color w:val="000000"/>
              </w:rPr>
              <w:t xml:space="preserve">{NoteActionService}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from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"../../service/note-action/note-action.service"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import </w:t>
            </w:r>
            <w:r w:rsidRPr="003029AB">
              <w:rPr>
                <w:rFonts w:ascii="Consolas" w:hAnsi="Consolas" w:cs="Courier New"/>
                <w:color w:val="000000"/>
              </w:rPr>
              <w:t xml:space="preserve">{SaveAsService}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from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"../../service/save-as/save-as.service"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import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i/>
                <w:iCs/>
                <w:color w:val="000000"/>
              </w:rPr>
              <w:t>isParagraphRunning</w:t>
            </w:r>
            <w:r w:rsidRPr="003029AB">
              <w:rPr>
                <w:rFonts w:ascii="Consolas" w:hAnsi="Consolas" w:cs="Courier New"/>
                <w:color w:val="000000"/>
              </w:rPr>
              <w:t xml:space="preserve">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from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"./paragraph/paragraph.status"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import </w:t>
            </w:r>
            <w:r w:rsidRPr="003029AB">
              <w:rPr>
                <w:rFonts w:ascii="Consolas" w:hAnsi="Consolas" w:cs="Courier New"/>
                <w:color w:val="000000"/>
              </w:rPr>
              <w:t xml:space="preserve">{ArrayOrderingService}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from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"../../service/array-ordering/array-ordering.service"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import </w:t>
            </w:r>
            <w:r w:rsidRPr="003029AB">
              <w:rPr>
                <w:rFonts w:ascii="Consolas" w:hAnsi="Consolas" w:cs="Courier New"/>
                <w:color w:val="000000"/>
              </w:rPr>
              <w:t xml:space="preserve">{Car}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from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"../../demo/domain/car"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import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i/>
                <w:iCs/>
                <w:color w:val="000000"/>
              </w:rPr>
              <w:t>isUndefined</w:t>
            </w:r>
            <w:r w:rsidRPr="003029AB">
              <w:rPr>
                <w:rFonts w:ascii="Consolas" w:hAnsi="Consolas" w:cs="Courier New"/>
                <w:color w:val="000000"/>
              </w:rPr>
              <w:t xml:space="preserve">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from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"util"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>@</w:t>
            </w:r>
            <w:r w:rsidRPr="003029AB">
              <w:rPr>
                <w:rFonts w:ascii="Consolas" w:hAnsi="Consolas" w:cs="Courier New"/>
                <w:color w:val="458383"/>
              </w:rPr>
              <w:t>Component</w:t>
            </w:r>
            <w:r w:rsidRPr="003029AB">
              <w:rPr>
                <w:rFonts w:ascii="Consolas" w:hAnsi="Consolas" w:cs="Courier New"/>
                <w:color w:val="000000"/>
              </w:rPr>
              <w:t>({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selector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'app-notebook'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templateUrl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'./notebook.component.html'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styleUrls</w:t>
            </w:r>
            <w:r w:rsidRPr="003029AB">
              <w:rPr>
                <w:rFonts w:ascii="Consolas" w:hAnsi="Consolas" w:cs="Courier New"/>
                <w:color w:val="000000"/>
              </w:rPr>
              <w:t>: [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'./notebook.component.css'</w:t>
            </w:r>
            <w:r w:rsidRPr="003029AB">
              <w:rPr>
                <w:rFonts w:ascii="Consolas" w:hAnsi="Consolas" w:cs="Courier New"/>
                <w:color w:val="000000"/>
              </w:rPr>
              <w:t>]</w:t>
            </w:r>
            <w:r w:rsidRPr="003029AB">
              <w:rPr>
                <w:rFonts w:ascii="Consolas" w:hAnsi="Consolas" w:cs="Courier New"/>
                <w:color w:val="000000"/>
              </w:rPr>
              <w:br/>
              <w:t>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export class </w:t>
            </w:r>
            <w:r w:rsidRPr="003029AB">
              <w:rPr>
                <w:rFonts w:ascii="Consolas" w:hAnsi="Consolas" w:cs="Courier New"/>
                <w:color w:val="000000"/>
              </w:rPr>
              <w:t xml:space="preserve">NotebookComponent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implements </w:t>
            </w:r>
            <w:r w:rsidRPr="003029AB">
              <w:rPr>
                <w:rFonts w:ascii="Consolas" w:hAnsi="Consolas" w:cs="Courier New"/>
                <w:color w:val="000000"/>
              </w:rPr>
              <w:t>OnInit {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 xml:space="preserve">/****************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更新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Note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名称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 xml:space="preserve"> START ***************/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titleEditor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noteName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editNoteTitle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titleEditor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showNoteTitle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titleEditor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/** Update the note name */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updateNoteName</w:t>
            </w:r>
            <w:r w:rsidRPr="003029AB">
              <w:rPr>
                <w:rFonts w:ascii="Consolas" w:hAnsi="Consolas" w:cs="Courier New"/>
                <w:color w:val="000000"/>
              </w:rPr>
              <w:t>(newName)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const </w:t>
            </w:r>
            <w:r w:rsidRPr="003029AB">
              <w:rPr>
                <w:rFonts w:ascii="Consolas" w:hAnsi="Consolas" w:cs="Courier New"/>
                <w:color w:val="458383"/>
              </w:rPr>
              <w:t xml:space="preserve">trimmedNewName </w:t>
            </w:r>
            <w:r w:rsidRPr="003029AB">
              <w:rPr>
                <w:rFonts w:ascii="Consolas" w:hAnsi="Consolas" w:cs="Courier New"/>
                <w:color w:val="000000"/>
              </w:rPr>
              <w:t>= newName.</w:t>
            </w:r>
            <w:r w:rsidRPr="003029AB">
              <w:rPr>
                <w:rFonts w:ascii="Consolas" w:hAnsi="Consolas" w:cs="Courier New"/>
                <w:color w:val="7A7A43"/>
              </w:rPr>
              <w:t>trim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trimmedNewName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length </w:t>
            </w:r>
            <w:r w:rsidRPr="003029AB">
              <w:rPr>
                <w:rFonts w:ascii="Consolas" w:hAnsi="Consolas" w:cs="Courier New"/>
                <w:color w:val="000000"/>
              </w:rPr>
              <w:t xml:space="preserve">&gt; </w:t>
            </w:r>
            <w:r w:rsidRPr="003029AB">
              <w:rPr>
                <w:rFonts w:ascii="Consolas" w:hAnsi="Consolas" w:cs="Courier New"/>
                <w:color w:val="0000FF"/>
              </w:rPr>
              <w:t xml:space="preserve">0 </w:t>
            </w:r>
            <w:r w:rsidRPr="003029AB">
              <w:rPr>
                <w:rFonts w:ascii="Consolas" w:hAnsi="Consolas" w:cs="Courier New"/>
                <w:color w:val="000000"/>
              </w:rPr>
              <w:t xml:space="preserve">&amp;&amp;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name </w:t>
            </w:r>
            <w:r w:rsidRPr="003029AB">
              <w:rPr>
                <w:rFonts w:ascii="Consolas" w:hAnsi="Consolas" w:cs="Courier New"/>
                <w:color w:val="000000"/>
              </w:rPr>
              <w:t xml:space="preserve">!== </w:t>
            </w:r>
            <w:r w:rsidRPr="003029AB">
              <w:rPr>
                <w:rFonts w:ascii="Consolas" w:hAnsi="Consolas" w:cs="Courier New"/>
                <w:color w:val="458383"/>
              </w:rPr>
              <w:t>trimmedNewName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name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458383"/>
              </w:rPr>
              <w:t>trimmedNewName</w:t>
            </w:r>
            <w:r w:rsidRPr="003029AB">
              <w:rPr>
                <w:rFonts w:ascii="Consolas" w:hAnsi="Consolas" w:cs="Courier New"/>
                <w:color w:val="458383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.websocketMsgSrv.</w:t>
            </w:r>
            <w:r w:rsidRPr="003029AB">
              <w:rPr>
                <w:rFonts w:ascii="Consolas" w:hAnsi="Consolas" w:cs="Courier New"/>
                <w:color w:val="7A7A43"/>
              </w:rPr>
              <w:t>renameNote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 xml:space="preserve">/****************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更新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Note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名称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 xml:space="preserve"> END ***************/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//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0073BF"/>
              </w:rPr>
              <w:t>TODO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0073BF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TRASH_FOLDER_ID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当前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Note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的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ID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noteId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当前的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Note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实例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是否切换编辑状态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editorToggled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0073BF"/>
              </w:rPr>
              <w:t>TODO ?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0073BF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tableToggled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是否只读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viewOnly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是否显示配置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showSetting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当前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Note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三种模式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looknfeelOption </w:t>
            </w:r>
            <w:r w:rsidRPr="003029AB">
              <w:rPr>
                <w:rFonts w:ascii="Consolas" w:hAnsi="Consolas" w:cs="Courier New"/>
                <w:color w:val="000000"/>
              </w:rPr>
              <w:t>= [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'default'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'simple'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'report'</w:t>
            </w:r>
            <w:r w:rsidRPr="003029AB">
              <w:rPr>
                <w:rFonts w:ascii="Consolas" w:hAnsi="Consolas" w:cs="Courier New"/>
                <w:color w:val="000000"/>
              </w:rPr>
              <w:t>]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//Cron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的表达式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cronOption </w:t>
            </w:r>
            <w:r w:rsidRPr="003029AB">
              <w:rPr>
                <w:rFonts w:ascii="Consolas" w:hAnsi="Consolas" w:cs="Courier New"/>
                <w:color w:val="000000"/>
              </w:rPr>
              <w:t>= [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'None'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value</w:t>
            </w:r>
            <w:r w:rsidRPr="003029AB">
              <w:rPr>
                <w:rFonts w:ascii="Consolas" w:hAnsi="Consolas" w:cs="Courier New"/>
                <w:color w:val="000000"/>
              </w:rPr>
              <w:t>: undefined},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'1m'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value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'0 0/1 * * * ?'</w:t>
            </w:r>
            <w:r w:rsidRPr="003029AB">
              <w:rPr>
                <w:rFonts w:ascii="Consolas" w:hAnsi="Consolas" w:cs="Courier New"/>
                <w:color w:val="000000"/>
              </w:rPr>
              <w:t>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'5m'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value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'0 0/5 * * * ?'</w:t>
            </w:r>
            <w:r w:rsidRPr="003029AB">
              <w:rPr>
                <w:rFonts w:ascii="Consolas" w:hAnsi="Consolas" w:cs="Courier New"/>
                <w:color w:val="000000"/>
              </w:rPr>
              <w:t>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'1h'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value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'0 0 0/1 * * ?'</w:t>
            </w:r>
            <w:r w:rsidRPr="003029AB">
              <w:rPr>
                <w:rFonts w:ascii="Consolas" w:hAnsi="Consolas" w:cs="Courier New"/>
                <w:color w:val="000000"/>
              </w:rPr>
              <w:t>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'3h'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value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'0 0 0/3 * * ?'</w:t>
            </w:r>
            <w:r w:rsidRPr="003029AB">
              <w:rPr>
                <w:rFonts w:ascii="Consolas" w:hAnsi="Consolas" w:cs="Courier New"/>
                <w:color w:val="000000"/>
              </w:rPr>
              <w:t>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'6h'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value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'0 0 0/6 * * ?'</w:t>
            </w:r>
            <w:r w:rsidRPr="003029AB">
              <w:rPr>
                <w:rFonts w:ascii="Consolas" w:hAnsi="Consolas" w:cs="Courier New"/>
                <w:color w:val="000000"/>
              </w:rPr>
              <w:t>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'12h'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value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'0 0 0/12 * * ?'</w:t>
            </w:r>
            <w:r w:rsidRPr="003029AB">
              <w:rPr>
                <w:rFonts w:ascii="Consolas" w:hAnsi="Consolas" w:cs="Courier New"/>
                <w:color w:val="000000"/>
              </w:rPr>
              <w:t>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'1d'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value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'0 0 0 * * ?'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]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formatRevisionDate</w:t>
            </w:r>
            <w:r w:rsidRPr="003029AB">
              <w:rPr>
                <w:rFonts w:ascii="Consolas" w:hAnsi="Consolas" w:cs="Courier New"/>
                <w:color w:val="000000"/>
              </w:rPr>
              <w:t>(date)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return </w:t>
            </w:r>
            <w:r w:rsidRPr="003029AB">
              <w:rPr>
                <w:rFonts w:ascii="Consolas" w:hAnsi="Consolas" w:cs="Courier New"/>
                <w:color w:val="000000"/>
              </w:rPr>
              <w:t>moment.</w:t>
            </w:r>
            <w:r w:rsidRPr="003029AB">
              <w:rPr>
                <w:rFonts w:ascii="Consolas" w:hAnsi="Consolas" w:cs="Courier New"/>
                <w:i/>
                <w:iCs/>
                <w:color w:val="000000"/>
              </w:rPr>
              <w:t>unix</w:t>
            </w:r>
            <w:r w:rsidRPr="003029AB">
              <w:rPr>
                <w:rFonts w:ascii="Consolas" w:hAnsi="Consolas" w:cs="Courier New"/>
                <w:color w:val="000000"/>
              </w:rPr>
              <w:t>(date).</w:t>
            </w:r>
            <w:r w:rsidRPr="003029AB">
              <w:rPr>
                <w:rFonts w:ascii="Consolas" w:hAnsi="Consolas" w:cs="Courier New"/>
                <w:color w:val="7A7A43"/>
              </w:rPr>
              <w:t>format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'MMMM Do YYYY, h:mm a'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paragraphUrl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asIframe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interpreterSettings </w:t>
            </w:r>
            <w:r w:rsidRPr="003029AB">
              <w:rPr>
                <w:rFonts w:ascii="Consolas" w:hAnsi="Consolas" w:cs="Courier New"/>
                <w:color w:val="000000"/>
              </w:rPr>
              <w:t>= []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interpreterBindings </w:t>
            </w:r>
            <w:r w:rsidRPr="003029AB">
              <w:rPr>
                <w:rFonts w:ascii="Consolas" w:hAnsi="Consolas" w:cs="Courier New"/>
                <w:color w:val="000000"/>
              </w:rPr>
              <w:t>= []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interpreterBindingsOrig </w:t>
            </w:r>
            <w:r w:rsidRPr="003029AB">
              <w:rPr>
                <w:rFonts w:ascii="Consolas" w:hAnsi="Consolas" w:cs="Courier New"/>
                <w:color w:val="000000"/>
              </w:rPr>
              <w:t>= []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isNoteDirty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null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saveTimer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null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paragraphWarningDialog </w:t>
            </w:r>
            <w:r w:rsidRPr="003029AB">
              <w:rPr>
                <w:rFonts w:ascii="Consolas" w:hAnsi="Consolas" w:cs="Courier New"/>
                <w:color w:val="000000"/>
              </w:rPr>
              <w:t>= {}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permissions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isOwner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allowLeave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connectedOnce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isRevisionPath</w:t>
            </w:r>
            <w:r w:rsidRPr="003029AB">
              <w:rPr>
                <w:rFonts w:ascii="Consolas" w:hAnsi="Consolas" w:cs="Courier New"/>
                <w:color w:val="000000"/>
              </w:rPr>
              <w:t>(path)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pattern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new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RegExp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'^.*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\/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notebook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\/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[a-zA-Z0-9_]*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\/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revision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\/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[a-zA-Z0-9_]*'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return </w:t>
            </w:r>
            <w:r w:rsidRPr="003029AB">
              <w:rPr>
                <w:rFonts w:ascii="Consolas" w:hAnsi="Consolas" w:cs="Courier New"/>
                <w:color w:val="458383"/>
              </w:rPr>
              <w:t>pattern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test</w:t>
            </w:r>
            <w:r w:rsidRPr="003029AB">
              <w:rPr>
                <w:rFonts w:ascii="Consolas" w:hAnsi="Consolas" w:cs="Courier New"/>
                <w:color w:val="000000"/>
              </w:rPr>
              <w:t>(path)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noteRevisions </w:t>
            </w:r>
            <w:r w:rsidRPr="003029AB">
              <w:rPr>
                <w:rFonts w:ascii="Consolas" w:hAnsi="Consolas" w:cs="Courier New"/>
                <w:color w:val="000000"/>
              </w:rPr>
              <w:t>= []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currentRevision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'Head'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revisionView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isRevisionPath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.location.</w:t>
            </w:r>
            <w:r w:rsidRPr="003029AB">
              <w:rPr>
                <w:rFonts w:ascii="Consolas" w:hAnsi="Consolas" w:cs="Courier New"/>
                <w:color w:val="7A7A43"/>
              </w:rPr>
              <w:t>path</w:t>
            </w:r>
            <w:r w:rsidRPr="003029AB">
              <w:rPr>
                <w:rFonts w:ascii="Consolas" w:hAnsi="Consolas" w:cs="Courier New"/>
                <w:color w:val="000000"/>
              </w:rPr>
              <w:t>())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showPermissions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search </w:t>
            </w:r>
            <w:r w:rsidRPr="003029AB">
              <w:rPr>
                <w:rFonts w:ascii="Consolas" w:hAnsi="Consolas" w:cs="Courier New"/>
                <w:color w:val="000000"/>
              </w:rPr>
              <w:t>=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searchText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occurrencesExists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needHighlightFirst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occurrencesHidden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replaceText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needToSendNextOccurrenceAfterReplace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occurrencesCount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currentOccurrence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searchBoxOpened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searchBoxWidth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0000FF"/>
              </w:rPr>
              <w:t>350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left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'0px'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currentSearchParagraph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FF"/>
              </w:rPr>
              <w:br/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isAnonymous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getCronOptionNameFromValue</w:t>
            </w:r>
            <w:r w:rsidRPr="003029AB">
              <w:rPr>
                <w:rFonts w:ascii="Consolas" w:hAnsi="Consolas" w:cs="Courier New"/>
                <w:color w:val="000000"/>
              </w:rPr>
              <w:t>(value)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(!value)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return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''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for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o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in 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cronOption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cronOption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o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value </w:t>
            </w:r>
            <w:r w:rsidRPr="003029AB">
              <w:rPr>
                <w:rFonts w:ascii="Consolas" w:hAnsi="Consolas" w:cs="Courier New"/>
                <w:color w:val="000000"/>
              </w:rPr>
              <w:t>=== value)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 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cronOption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o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return </w:t>
            </w:r>
            <w:r w:rsidRPr="003029AB">
              <w:rPr>
                <w:rFonts w:ascii="Consolas" w:hAnsi="Consolas" w:cs="Courier New"/>
                <w:color w:val="000000"/>
              </w:rPr>
              <w:t>value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blockAnonUsers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dataSmartVersion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.globalService.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dataSmartVersion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content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'Only authenticated user can set the permission.' </w:t>
            </w:r>
            <w:r w:rsidRPr="003029AB">
              <w:rPr>
                <w:rFonts w:ascii="Consolas" w:hAnsi="Consolas" w:cs="Courier New"/>
                <w:color w:val="000000"/>
              </w:rPr>
              <w:t>+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'&lt;a data-toggle="tooltip" data-placement="top" title="Learn more" target="_blank" href='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url +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'&gt;' </w:t>
            </w:r>
            <w:r w:rsidRPr="003029AB">
              <w:rPr>
                <w:rFonts w:ascii="Consolas" w:hAnsi="Consolas" w:cs="Courier New"/>
                <w:color w:val="000000"/>
              </w:rPr>
              <w:t>+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'&lt;i class="icon-question" /&gt;' </w:t>
            </w:r>
            <w:r w:rsidRPr="003029AB">
              <w:rPr>
                <w:rFonts w:ascii="Consolas" w:hAnsi="Consolas" w:cs="Courier New"/>
                <w:color w:val="000000"/>
              </w:rPr>
              <w:t>+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'&lt;/a&gt;'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BootstrapDialog.</w:t>
            </w:r>
            <w:r w:rsidRPr="003029AB">
              <w:rPr>
                <w:rFonts w:ascii="Consolas" w:hAnsi="Consolas" w:cs="Courier New"/>
                <w:color w:val="7A7A43"/>
              </w:rPr>
              <w:t>show</w:t>
            </w:r>
            <w:r w:rsidRPr="003029AB">
              <w:rPr>
                <w:rFonts w:ascii="Consolas" w:hAnsi="Consolas" w:cs="Courier New"/>
                <w:color w:val="000000"/>
              </w:rPr>
              <w:t>({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closable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closeByBackdrop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closeByKeyboard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title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'No permission'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message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458383"/>
              </w:rPr>
              <w:t>content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buttons</w:t>
            </w:r>
            <w:r w:rsidRPr="003029AB">
              <w:rPr>
                <w:rFonts w:ascii="Consolas" w:hAnsi="Consolas" w:cs="Courier New"/>
                <w:color w:val="000000"/>
              </w:rPr>
              <w:t>: [{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label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'Close'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7A7A43"/>
              </w:rPr>
              <w:t>action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(dialog)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dialog.</w:t>
            </w:r>
            <w:r w:rsidRPr="003029AB">
              <w:rPr>
                <w:rFonts w:ascii="Consolas" w:hAnsi="Consolas" w:cs="Courier New"/>
                <w:color w:val="7A7A43"/>
              </w:rPr>
              <w:t>close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focusParagraphOnClick</w:t>
            </w:r>
            <w:r w:rsidRPr="003029AB">
              <w:rPr>
                <w:rFonts w:ascii="Consolas" w:hAnsi="Consolas" w:cs="Courier New"/>
                <w:color w:val="000000"/>
              </w:rPr>
              <w:t>(clickEvent)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(!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for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&lt;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length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++)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paragraphId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(jQuery.</w:t>
            </w:r>
            <w:r w:rsidRPr="003029AB">
              <w:rPr>
                <w:rFonts w:ascii="Consolas" w:hAnsi="Consolas" w:cs="Courier New"/>
                <w:color w:val="7A7A43"/>
              </w:rPr>
              <w:t>contains</w:t>
            </w:r>
            <w:r w:rsidRPr="003029AB">
              <w:rPr>
                <w:rFonts w:ascii="Consolas" w:hAnsi="Consolas" w:cs="Courier New"/>
                <w:color w:val="000000"/>
              </w:rPr>
              <w:t>(angular.</w:t>
            </w:r>
            <w:r w:rsidRPr="003029AB">
              <w:rPr>
                <w:rFonts w:ascii="Consolas" w:hAnsi="Consolas" w:cs="Courier New"/>
                <w:color w:val="7A7A43"/>
              </w:rPr>
              <w:t>element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'#'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color w:val="458383"/>
              </w:rPr>
              <w:t xml:space="preserve">paragraphId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'_container'</w:t>
            </w:r>
            <w:r w:rsidRPr="003029AB">
              <w:rPr>
                <w:rFonts w:ascii="Consolas" w:hAnsi="Consolas" w:cs="Courier New"/>
                <w:color w:val="000000"/>
              </w:rPr>
              <w:t>)[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], clickEvent.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target</w:t>
            </w:r>
            <w:r w:rsidRPr="003029AB">
              <w:rPr>
                <w:rFonts w:ascii="Consolas" w:hAnsi="Consolas" w:cs="Courier New"/>
                <w:color w:val="000000"/>
              </w:rPr>
              <w:t>)) {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 xml:space="preserve">//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发送片段聚焦事件，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>$scope.$broadcast(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'focusParagraph'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color w:val="458383"/>
              </w:rPr>
              <w:t>paragraphId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break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 register mouseevent handler for focus paragraph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document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addEventListener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'click'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$scope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focusParagraphOnClick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keyboardShortcut</w:t>
            </w:r>
            <w:r w:rsidRPr="003029AB">
              <w:rPr>
                <w:rFonts w:ascii="Consolas" w:hAnsi="Consolas" w:cs="Courier New"/>
                <w:color w:val="000000"/>
              </w:rPr>
              <w:t>(keyEvent)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 handle keyevent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(!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viewOnly </w:t>
            </w:r>
            <w:r w:rsidRPr="003029AB">
              <w:rPr>
                <w:rFonts w:ascii="Consolas" w:hAnsi="Consolas" w:cs="Courier New"/>
                <w:color w:val="000000"/>
              </w:rPr>
              <w:t>&amp;&amp; !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revisionView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'keyEvent'</w:t>
            </w:r>
            <w:r w:rsidRPr="003029AB">
              <w:rPr>
                <w:rFonts w:ascii="Consolas" w:hAnsi="Consolas" w:cs="Courier New"/>
                <w:color w:val="000000"/>
              </w:rPr>
              <w:t>, keyEvent)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 register mouseevent handler for focus paragraph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document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addEventListener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'keydown'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keyboardShortcut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片段双击事件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paragraphOnDoubleClick</w:t>
            </w:r>
            <w:r w:rsidRPr="003029AB">
              <w:rPr>
                <w:rFonts w:ascii="Consolas" w:hAnsi="Consolas" w:cs="Courier New"/>
                <w:color w:val="000000"/>
              </w:rPr>
              <w:t>(paragraphId)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'doubleClickParagraph'</w:t>
            </w:r>
            <w:r w:rsidRPr="003029AB">
              <w:rPr>
                <w:rFonts w:ascii="Consolas" w:hAnsi="Consolas" w:cs="Courier New"/>
                <w:color w:val="000000"/>
              </w:rPr>
              <w:t>, paragraphId)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 Move the note to trash and go back to the main page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moveNoteToTrash</w:t>
            </w:r>
            <w:r w:rsidRPr="003029AB">
              <w:rPr>
                <w:rFonts w:ascii="Consolas" w:hAnsi="Consolas" w:cs="Courier New"/>
                <w:color w:val="000000"/>
              </w:rPr>
              <w:t>(noteId)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.noteActionService.</w:t>
            </w:r>
            <w:r w:rsidRPr="003029AB">
              <w:rPr>
                <w:rFonts w:ascii="Consolas" w:hAnsi="Consolas" w:cs="Courier New"/>
                <w:color w:val="7A7A43"/>
              </w:rPr>
              <w:t>moveNoteToTrash</w:t>
            </w:r>
            <w:r w:rsidRPr="003029AB">
              <w:rPr>
                <w:rFonts w:ascii="Consolas" w:hAnsi="Consolas" w:cs="Courier New"/>
                <w:color w:val="000000"/>
              </w:rPr>
              <w:t xml:space="preserve">(noteId,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 Remove the note permanently if it's in the trash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removeNote</w:t>
            </w:r>
            <w:r w:rsidRPr="003029AB">
              <w:rPr>
                <w:rFonts w:ascii="Consolas" w:hAnsi="Consolas" w:cs="Courier New"/>
                <w:color w:val="000000"/>
              </w:rPr>
              <w:t>(noteId)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.noteActionService.</w:t>
            </w:r>
            <w:r w:rsidRPr="003029AB">
              <w:rPr>
                <w:rFonts w:ascii="Consolas" w:hAnsi="Consolas" w:cs="Courier New"/>
                <w:i/>
                <w:iCs/>
                <w:color w:val="000000"/>
              </w:rPr>
              <w:t>removeNote</w:t>
            </w:r>
            <w:r w:rsidRPr="003029AB">
              <w:rPr>
                <w:rFonts w:ascii="Consolas" w:hAnsi="Consolas" w:cs="Courier New"/>
                <w:color w:val="000000"/>
              </w:rPr>
              <w:t xml:space="preserve">(noteId,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isTrash</w:t>
            </w:r>
            <w:r w:rsidRPr="003029AB">
              <w:rPr>
                <w:rFonts w:ascii="Consolas" w:hAnsi="Consolas" w:cs="Courier New"/>
                <w:color w:val="000000"/>
              </w:rPr>
              <w:t>(note)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return </w:t>
            </w:r>
            <w:r w:rsidRPr="003029AB">
              <w:rPr>
                <w:rFonts w:ascii="Consolas" w:hAnsi="Consolas" w:cs="Courier New"/>
                <w:color w:val="000000"/>
              </w:rPr>
              <w:t>note ? note.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split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'/'</w:t>
            </w:r>
            <w:r w:rsidRPr="003029AB">
              <w:rPr>
                <w:rFonts w:ascii="Consolas" w:hAnsi="Consolas" w:cs="Courier New"/>
                <w:color w:val="000000"/>
              </w:rPr>
              <w:t>)[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 xml:space="preserve">] ===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TRASH_FOLDER_ID 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 Export notebook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exportNote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jsonContent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JSON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stringify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.saveAsService.</w:t>
            </w:r>
            <w:r w:rsidRPr="003029AB">
              <w:rPr>
                <w:rFonts w:ascii="Consolas" w:hAnsi="Consolas" w:cs="Courier New"/>
                <w:color w:val="7A7A43"/>
              </w:rPr>
              <w:t>saveAs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jsonContent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'json'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 Clone note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cloneNote</w:t>
            </w:r>
            <w:r w:rsidRPr="003029AB">
              <w:rPr>
                <w:rFonts w:ascii="Consolas" w:hAnsi="Consolas" w:cs="Courier New"/>
                <w:color w:val="000000"/>
              </w:rPr>
              <w:t>(noteId)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self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BootstrapDialog.</w:t>
            </w:r>
            <w:r w:rsidRPr="003029AB">
              <w:rPr>
                <w:rFonts w:ascii="Consolas" w:hAnsi="Consolas" w:cs="Courier New"/>
                <w:color w:val="7A7A43"/>
              </w:rPr>
              <w:t>confirm</w:t>
            </w:r>
            <w:r w:rsidRPr="003029AB">
              <w:rPr>
                <w:rFonts w:ascii="Consolas" w:hAnsi="Consolas" w:cs="Courier New"/>
                <w:color w:val="000000"/>
              </w:rPr>
              <w:t>({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closable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title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message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'Do you want to clone this note?'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7A7A43"/>
              </w:rPr>
              <w:t>callback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(result)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(result)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.websocketMsgSrv.</w:t>
            </w:r>
            <w:r w:rsidRPr="003029AB">
              <w:rPr>
                <w:rFonts w:ascii="Consolas" w:hAnsi="Consolas" w:cs="Courier New"/>
                <w:color w:val="7A7A43"/>
              </w:rPr>
              <w:t>cloneNote</w:t>
            </w:r>
            <w:r w:rsidRPr="003029AB">
              <w:rPr>
                <w:rFonts w:ascii="Consolas" w:hAnsi="Consolas" w:cs="Courier New"/>
                <w:color w:val="000000"/>
              </w:rPr>
              <w:t>(noteId)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$location.</w:t>
            </w:r>
            <w:r w:rsidRPr="003029AB">
              <w:rPr>
                <w:rFonts w:ascii="Consolas" w:hAnsi="Consolas" w:cs="Courier New"/>
                <w:color w:val="7A7A43"/>
              </w:rPr>
              <w:t>path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'/'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 checkpoint/commit notebook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checkpointNote</w:t>
            </w:r>
            <w:r w:rsidRPr="003029AB">
              <w:rPr>
                <w:rFonts w:ascii="Consolas" w:hAnsi="Consolas" w:cs="Courier New"/>
                <w:color w:val="000000"/>
              </w:rPr>
              <w:t>(commitMessage)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self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BootstrapDialog.</w:t>
            </w:r>
            <w:r w:rsidRPr="003029AB">
              <w:rPr>
                <w:rFonts w:ascii="Consolas" w:hAnsi="Consolas" w:cs="Courier New"/>
                <w:color w:val="7A7A43"/>
              </w:rPr>
              <w:t>confirm</w:t>
            </w:r>
            <w:r w:rsidRPr="003029AB">
              <w:rPr>
                <w:rFonts w:ascii="Consolas" w:hAnsi="Consolas" w:cs="Courier New"/>
                <w:color w:val="000000"/>
              </w:rPr>
              <w:t>({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closable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title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message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'Commit note to current repository?'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7A7A43"/>
              </w:rPr>
              <w:t>callback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(result)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(result)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.websocketMsgSrv.</w:t>
            </w:r>
            <w:r w:rsidRPr="003029AB">
              <w:rPr>
                <w:rFonts w:ascii="Consolas" w:hAnsi="Consolas" w:cs="Courier New"/>
                <w:color w:val="7A7A43"/>
              </w:rPr>
              <w:t>checkpointNote</w:t>
            </w:r>
            <w:r w:rsidRPr="003029AB">
              <w:rPr>
                <w:rFonts w:ascii="Consolas" w:hAnsi="Consolas" w:cs="Courier New"/>
                <w:color w:val="000000"/>
              </w:rPr>
              <w:t>($routeParams.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noteId</w:t>
            </w:r>
            <w:r w:rsidRPr="003029AB">
              <w:rPr>
                <w:rFonts w:ascii="Consolas" w:hAnsi="Consolas" w:cs="Courier New"/>
                <w:color w:val="000000"/>
              </w:rPr>
              <w:t>, commitMessage)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document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getElementById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'note.checkpoint.message'</w:t>
            </w:r>
            <w:r w:rsidRPr="003029AB">
              <w:rPr>
                <w:rFonts w:ascii="Consolas" w:hAnsi="Consolas" w:cs="Courier New"/>
                <w:color w:val="000000"/>
              </w:rPr>
              <w:t xml:space="preserve">).value =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''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 set notebook head to given revision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setNoteRevision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self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BootstrapDialog.</w:t>
            </w:r>
            <w:r w:rsidRPr="003029AB">
              <w:rPr>
                <w:rFonts w:ascii="Consolas" w:hAnsi="Consolas" w:cs="Courier New"/>
                <w:color w:val="7A7A43"/>
              </w:rPr>
              <w:t>confirm</w:t>
            </w:r>
            <w:r w:rsidRPr="003029AB">
              <w:rPr>
                <w:rFonts w:ascii="Consolas" w:hAnsi="Consolas" w:cs="Courier New"/>
                <w:color w:val="000000"/>
              </w:rPr>
              <w:t>({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closable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title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message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'Set notebook head to current revision?'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7A7A43"/>
              </w:rPr>
              <w:t>callback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(result)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(result)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websocketMsgSrv.</w:t>
            </w:r>
            <w:r w:rsidRPr="003029AB">
              <w:rPr>
                <w:rFonts w:ascii="Consolas" w:hAnsi="Consolas" w:cs="Courier New"/>
                <w:color w:val="7A7A43"/>
              </w:rPr>
              <w:t>setNoteRevision</w:t>
            </w:r>
            <w:r w:rsidRPr="003029AB">
              <w:rPr>
                <w:rFonts w:ascii="Consolas" w:hAnsi="Consolas" w:cs="Courier New"/>
                <w:color w:val="000000"/>
              </w:rPr>
              <w:t>($routeParams.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noteId</w:t>
            </w:r>
            <w:r w:rsidRPr="003029AB">
              <w:rPr>
                <w:rFonts w:ascii="Consolas" w:hAnsi="Consolas" w:cs="Courier New"/>
                <w:color w:val="000000"/>
              </w:rPr>
              <w:t>, $routeParams.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revisionId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visitRevision</w:t>
            </w:r>
            <w:r w:rsidRPr="003029AB">
              <w:rPr>
                <w:rFonts w:ascii="Consolas" w:hAnsi="Consolas" w:cs="Courier New"/>
                <w:color w:val="000000"/>
              </w:rPr>
              <w:t>(revision)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(revision.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(revision.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id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'Head'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.location.</w:t>
            </w:r>
            <w:r w:rsidRPr="003029AB">
              <w:rPr>
                <w:rFonts w:ascii="Consolas" w:hAnsi="Consolas" w:cs="Courier New"/>
                <w:color w:val="7A7A43"/>
              </w:rPr>
              <w:t>go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'/notebook/'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noteId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.location.</w:t>
            </w:r>
            <w:r w:rsidRPr="003029AB">
              <w:rPr>
                <w:rFonts w:ascii="Consolas" w:hAnsi="Consolas" w:cs="Courier New"/>
                <w:color w:val="7A7A43"/>
              </w:rPr>
              <w:t>go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'/notebook/'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noteId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'/revision/' </w:t>
            </w:r>
            <w:r w:rsidRPr="003029AB">
              <w:rPr>
                <w:rFonts w:ascii="Consolas" w:hAnsi="Consolas" w:cs="Courier New"/>
                <w:color w:val="000000"/>
              </w:rPr>
              <w:t>+ revision.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/*ngToast.danger({content: 'There is a problem with this Revision',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  verticalPosition: 'top',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  dismissOnTimeout: false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})*/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runAllParagraphs</w:t>
            </w:r>
            <w:r w:rsidRPr="003029AB">
              <w:rPr>
                <w:rFonts w:ascii="Consolas" w:hAnsi="Consolas" w:cs="Courier New"/>
                <w:color w:val="000000"/>
              </w:rPr>
              <w:t>(noteId)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BootstrapDialog.</w:t>
            </w:r>
            <w:r w:rsidRPr="003029AB">
              <w:rPr>
                <w:rFonts w:ascii="Consolas" w:hAnsi="Consolas" w:cs="Courier New"/>
                <w:color w:val="7A7A43"/>
              </w:rPr>
              <w:t>confirm</w:t>
            </w:r>
            <w:r w:rsidRPr="003029AB">
              <w:rPr>
                <w:rFonts w:ascii="Consolas" w:hAnsi="Consolas" w:cs="Courier New"/>
                <w:color w:val="000000"/>
              </w:rPr>
              <w:t>({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closable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title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message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'Run all paragraphs?'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7A7A43"/>
              </w:rPr>
              <w:t>callback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(result)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(result)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const </w:t>
            </w:r>
            <w:r w:rsidRPr="003029AB">
              <w:rPr>
                <w:rFonts w:ascii="Consolas" w:hAnsi="Consolas" w:cs="Courier New"/>
                <w:color w:val="458383"/>
              </w:rPr>
              <w:t xml:space="preserve">paragraphs </w:t>
            </w:r>
            <w:r w:rsidRPr="003029AB">
              <w:rPr>
                <w:rFonts w:ascii="Consolas" w:hAnsi="Consolas" w:cs="Courier New"/>
                <w:color w:val="000000"/>
              </w:rPr>
              <w:t>= 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map</w:t>
            </w:r>
            <w:r w:rsidRPr="003029AB">
              <w:rPr>
                <w:rFonts w:ascii="Consolas" w:hAnsi="Consolas" w:cs="Courier New"/>
                <w:color w:val="000000"/>
              </w:rPr>
              <w:t>(p =&gt;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return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>: p.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title</w:t>
            </w:r>
            <w:r w:rsidRPr="003029AB">
              <w:rPr>
                <w:rFonts w:ascii="Consolas" w:hAnsi="Consolas" w:cs="Courier New"/>
                <w:color w:val="000000"/>
              </w:rPr>
              <w:t>: p.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title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</w:t>
            </w:r>
            <w:r w:rsidRPr="003029AB">
              <w:rPr>
                <w:rFonts w:ascii="Consolas" w:hAnsi="Consolas" w:cs="Courier New"/>
                <w:color w:val="000000"/>
              </w:rPr>
              <w:t>: p.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text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: p.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params</w:t>
            </w:r>
            <w:r w:rsidRPr="003029AB">
              <w:rPr>
                <w:rFonts w:ascii="Consolas" w:hAnsi="Consolas" w:cs="Courier New"/>
                <w:color w:val="000000"/>
              </w:rPr>
              <w:t>: p.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settings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params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websocketMsgSrv.</w:t>
            </w:r>
            <w:r w:rsidRPr="003029AB">
              <w:rPr>
                <w:rFonts w:ascii="Consolas" w:hAnsi="Consolas" w:cs="Courier New"/>
                <w:color w:val="7A7A43"/>
              </w:rPr>
              <w:t>runAllParagraphs</w:t>
            </w:r>
            <w:r w:rsidRPr="003029AB">
              <w:rPr>
                <w:rFonts w:ascii="Consolas" w:hAnsi="Consolas" w:cs="Courier New"/>
                <w:color w:val="000000"/>
              </w:rPr>
              <w:t xml:space="preserve">(noteId, </w:t>
            </w:r>
            <w:r w:rsidRPr="003029AB">
              <w:rPr>
                <w:rFonts w:ascii="Consolas" w:hAnsi="Consolas" w:cs="Courier New"/>
                <w:color w:val="458383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saveNote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note </w:t>
            </w:r>
            <w:r w:rsidRPr="003029AB">
              <w:rPr>
                <w:rFonts w:ascii="Consolas" w:hAnsi="Consolas" w:cs="Courier New"/>
                <w:color w:val="000000"/>
              </w:rPr>
              <w:t xml:space="preserve">&amp;&amp;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_.</w:t>
            </w:r>
            <w:r w:rsidRPr="003029AB">
              <w:rPr>
                <w:rFonts w:ascii="Consolas" w:hAnsi="Consolas" w:cs="Courier New"/>
                <w:color w:val="7A7A43"/>
              </w:rPr>
              <w:t>forEach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(par)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angular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.</w:t>
            </w:r>
            <w:r w:rsidRPr="003029AB">
              <w:rPr>
                <w:rFonts w:ascii="Consolas" w:hAnsi="Consolas" w:cs="Courier New"/>
                <w:color w:val="7A7A43"/>
              </w:rPr>
              <w:t>element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'#' </w:t>
            </w:r>
            <w:r w:rsidRPr="003029AB">
              <w:rPr>
                <w:rFonts w:ascii="Consolas" w:hAnsi="Consolas" w:cs="Courier New"/>
                <w:color w:val="000000"/>
              </w:rPr>
              <w:t>+ par.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id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'_paragraphColumn_main'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.</w:t>
            </w:r>
            <w:r w:rsidRPr="003029AB">
              <w:rPr>
                <w:rFonts w:ascii="Consolas" w:hAnsi="Consolas" w:cs="Courier New"/>
                <w:color w:val="7A7A43"/>
              </w:rPr>
              <w:t>scope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.saveParagraph(par)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isNoteDirty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null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clearAllParagraphOutput</w:t>
            </w:r>
            <w:r w:rsidRPr="003029AB">
              <w:rPr>
                <w:rFonts w:ascii="Consolas" w:hAnsi="Consolas" w:cs="Courier New"/>
                <w:color w:val="000000"/>
              </w:rPr>
              <w:t>(noteId)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.noteActionService.</w:t>
            </w:r>
            <w:r w:rsidRPr="003029AB">
              <w:rPr>
                <w:rFonts w:ascii="Consolas" w:hAnsi="Consolas" w:cs="Courier New"/>
                <w:i/>
                <w:iCs/>
                <w:color w:val="000000"/>
              </w:rPr>
              <w:t>clearAllParagraphOutput</w:t>
            </w:r>
            <w:r w:rsidRPr="003029AB">
              <w:rPr>
                <w:rFonts w:ascii="Consolas" w:hAnsi="Consolas" w:cs="Courier New"/>
                <w:color w:val="000000"/>
              </w:rPr>
              <w:t>(noteId)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toggleAllEditor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editorToggled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'openEditor'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'closeEditor'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editorToggled </w:t>
            </w:r>
            <w:r w:rsidRPr="003029AB">
              <w:rPr>
                <w:rFonts w:ascii="Consolas" w:hAnsi="Consolas" w:cs="Courier New"/>
                <w:color w:val="000000"/>
              </w:rPr>
              <w:t>= !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editorToggled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showAllEditor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'openEditor'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hideAllEditor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'closeEditor'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toggleAllTable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tableToggled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'openTable'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'closeTable'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tableToggled </w:t>
            </w:r>
            <w:r w:rsidRPr="003029AB">
              <w:rPr>
                <w:rFonts w:ascii="Consolas" w:hAnsi="Consolas" w:cs="Courier New"/>
                <w:color w:val="000000"/>
              </w:rPr>
              <w:t>= !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tableToggled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showAllTable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'openTable'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hideAllTable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'closeTable'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/**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*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808080"/>
              </w:rPr>
              <w:t xml:space="preserve">@returns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{boolean} true if one more paragraphs are running. otherwise return false.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*/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isNoteRunning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(!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 xml:space="preserve">) {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return false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for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&lt;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length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++)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i/>
                <w:iCs/>
                <w:color w:val="000000"/>
              </w:rPr>
              <w:t>isParagraphRunning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]))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 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 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killSaveTimer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saveTimer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//$timeout.cancel(this.saveTimer)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saveTimer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null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startSaveTimer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killSaveTimer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isNoteDirty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setLookAndFeel</w:t>
            </w:r>
            <w:r w:rsidRPr="003029AB">
              <w:rPr>
                <w:rFonts w:ascii="Consolas" w:hAnsi="Consolas" w:cs="Courier New"/>
                <w:color w:val="000000"/>
              </w:rPr>
              <w:t>(looknfeel)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looknfeel </w:t>
            </w:r>
            <w:r w:rsidRPr="003029AB">
              <w:rPr>
                <w:rFonts w:ascii="Consolas" w:hAnsi="Consolas" w:cs="Courier New"/>
                <w:color w:val="000000"/>
              </w:rPr>
              <w:t>= looknfeel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revisionView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'setLookAndFeel'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looknfeel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setConfig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/** Set cron expression for this note **/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setCronScheduler</w:t>
            </w:r>
            <w:r w:rsidRPr="003029AB">
              <w:rPr>
                <w:rFonts w:ascii="Consolas" w:hAnsi="Consolas" w:cs="Courier New"/>
                <w:color w:val="000000"/>
              </w:rPr>
              <w:t>(cronExpr)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(cronExpr)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(!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.cronExecutingUser)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cronExecutingUser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.globalService.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ticket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principal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cronExecutingUser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''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cron </w:t>
            </w:r>
            <w:r w:rsidRPr="003029AB">
              <w:rPr>
                <w:rFonts w:ascii="Consolas" w:hAnsi="Consolas" w:cs="Courier New"/>
                <w:color w:val="000000"/>
              </w:rPr>
              <w:t>= cronExpr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setConfig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/** Set the username of the user to be used to execute all notes in notebook **/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setCronExecutingUser</w:t>
            </w:r>
            <w:r w:rsidRPr="003029AB">
              <w:rPr>
                <w:rFonts w:ascii="Consolas" w:hAnsi="Consolas" w:cs="Courier New"/>
                <w:color w:val="000000"/>
              </w:rPr>
              <w:t>(cronExecutingUser)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cronExecutingUser </w:t>
            </w:r>
            <w:r w:rsidRPr="003029AB">
              <w:rPr>
                <w:rFonts w:ascii="Consolas" w:hAnsi="Consolas" w:cs="Courier New"/>
                <w:color w:val="000000"/>
              </w:rPr>
              <w:t>= cronExecutingUser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setConfig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/** Set release resource for this note **/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setReleaseResource</w:t>
            </w:r>
            <w:r w:rsidRPr="003029AB">
              <w:rPr>
                <w:rFonts w:ascii="Consolas" w:hAnsi="Consolas" w:cs="Courier New"/>
                <w:color w:val="000000"/>
              </w:rPr>
              <w:t>(value)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releaseresource </w:t>
            </w:r>
            <w:r w:rsidRPr="003029AB">
              <w:rPr>
                <w:rFonts w:ascii="Consolas" w:hAnsi="Consolas" w:cs="Courier New"/>
                <w:color w:val="000000"/>
              </w:rPr>
              <w:t>= value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setConfig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/** Update note config **/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setConfig</w:t>
            </w:r>
            <w:r w:rsidRPr="003029AB">
              <w:rPr>
                <w:rFonts w:ascii="Consolas" w:hAnsi="Consolas" w:cs="Courier New"/>
                <w:color w:val="000000"/>
              </w:rPr>
              <w:t>(config)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(config)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config </w:t>
            </w:r>
            <w:r w:rsidRPr="003029AB">
              <w:rPr>
                <w:rFonts w:ascii="Consolas" w:hAnsi="Consolas" w:cs="Courier New"/>
                <w:color w:val="000000"/>
              </w:rPr>
              <w:t>= config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.websocketMsgSrv.</w:t>
            </w:r>
            <w:r w:rsidRPr="003029AB">
              <w:rPr>
                <w:rFonts w:ascii="Consolas" w:hAnsi="Consolas" w:cs="Courier New"/>
                <w:color w:val="7A7A43"/>
              </w:rPr>
              <w:t>updateNote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cleanParagraphExcept</w:t>
            </w:r>
            <w:r w:rsidRPr="003029AB">
              <w:rPr>
                <w:rFonts w:ascii="Consolas" w:hAnsi="Consolas" w:cs="Courier New"/>
                <w:color w:val="000000"/>
              </w:rPr>
              <w:t>(paragraphId, note)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noteCopy </w:t>
            </w:r>
            <w:r w:rsidRPr="003029AB">
              <w:rPr>
                <w:rFonts w:ascii="Consolas" w:hAnsi="Consolas" w:cs="Courier New"/>
                <w:color w:val="000000"/>
              </w:rPr>
              <w:t>= {}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458383"/>
              </w:rPr>
              <w:t>noteCopy</w:t>
            </w:r>
            <w:r w:rsidRPr="003029AB">
              <w:rPr>
                <w:rFonts w:ascii="Consolas" w:hAnsi="Consolas" w:cs="Courier New"/>
                <w:color w:val="000000"/>
              </w:rPr>
              <w:t>.id = note.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458383"/>
              </w:rPr>
              <w:t>noteCopy</w:t>
            </w:r>
            <w:r w:rsidRPr="003029AB">
              <w:rPr>
                <w:rFonts w:ascii="Consolas" w:hAnsi="Consolas" w:cs="Courier New"/>
                <w:color w:val="000000"/>
              </w:rPr>
              <w:t>.name = note.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458383"/>
              </w:rPr>
              <w:t>noteCopy</w:t>
            </w:r>
            <w:r w:rsidRPr="003029AB">
              <w:rPr>
                <w:rFonts w:ascii="Consolas" w:hAnsi="Consolas" w:cs="Courier New"/>
                <w:color w:val="000000"/>
              </w:rPr>
              <w:t>.config = note.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458383"/>
              </w:rPr>
              <w:t>noteCopy</w:t>
            </w:r>
            <w:r w:rsidRPr="003029AB">
              <w:rPr>
                <w:rFonts w:ascii="Consolas" w:hAnsi="Consolas" w:cs="Courier New"/>
                <w:color w:val="000000"/>
              </w:rPr>
              <w:t>.info = note.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info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458383"/>
              </w:rPr>
              <w:t>noteCopy</w:t>
            </w:r>
            <w:r w:rsidRPr="003029AB">
              <w:rPr>
                <w:rFonts w:ascii="Consolas" w:hAnsi="Consolas" w:cs="Courier New"/>
                <w:color w:val="000000"/>
              </w:rPr>
              <w:t>.paragraphs = []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for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>&lt; note.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length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++)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(note.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id </w:t>
            </w:r>
            <w:r w:rsidRPr="003029AB">
              <w:rPr>
                <w:rFonts w:ascii="Consolas" w:hAnsi="Consolas" w:cs="Courier New"/>
                <w:color w:val="000000"/>
              </w:rPr>
              <w:t>=== paragraphId)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noteCopy</w:t>
            </w:r>
            <w:r w:rsidRPr="003029AB">
              <w:rPr>
                <w:rFonts w:ascii="Consolas" w:hAnsi="Consolas" w:cs="Courier New"/>
                <w:color w:val="000000"/>
              </w:rPr>
              <w:t>.paragraphs[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] = note.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(!</w:t>
            </w:r>
            <w:r w:rsidRPr="003029AB">
              <w:rPr>
                <w:rFonts w:ascii="Consolas" w:hAnsi="Consolas" w:cs="Courier New"/>
                <w:color w:val="458383"/>
              </w:rPr>
              <w:t>noteCopy</w:t>
            </w:r>
            <w:r w:rsidRPr="003029AB">
              <w:rPr>
                <w:rFonts w:ascii="Consolas" w:hAnsi="Consolas" w:cs="Courier New"/>
                <w:color w:val="000000"/>
              </w:rPr>
              <w:t>.paragraphs[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noteCopy</w:t>
            </w:r>
            <w:r w:rsidRPr="003029AB">
              <w:rPr>
                <w:rFonts w:ascii="Consolas" w:hAnsi="Consolas" w:cs="Courier New"/>
                <w:color w:val="000000"/>
              </w:rPr>
              <w:t>.paragraphs[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config </w:t>
            </w:r>
            <w:r w:rsidRPr="003029AB">
              <w:rPr>
                <w:rFonts w:ascii="Consolas" w:hAnsi="Consolas" w:cs="Courier New"/>
                <w:color w:val="000000"/>
              </w:rPr>
              <w:t>= {}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noteCopy</w:t>
            </w:r>
            <w:r w:rsidRPr="003029AB">
              <w:rPr>
                <w:rFonts w:ascii="Consolas" w:hAnsi="Consolas" w:cs="Courier New"/>
                <w:color w:val="000000"/>
              </w:rPr>
              <w:t>.paragraphs[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editorHide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noteCopy</w:t>
            </w:r>
            <w:r w:rsidRPr="003029AB">
              <w:rPr>
                <w:rFonts w:ascii="Consolas" w:hAnsi="Consolas" w:cs="Courier New"/>
                <w:color w:val="000000"/>
              </w:rPr>
              <w:t>.paragraphs[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tableHide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break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return </w:t>
            </w:r>
            <w:r w:rsidRPr="003029AB">
              <w:rPr>
                <w:rFonts w:ascii="Consolas" w:hAnsi="Consolas" w:cs="Courier New"/>
                <w:color w:val="458383"/>
              </w:rPr>
              <w:t>noteCopy</w:t>
            </w:r>
            <w:r w:rsidRPr="003029AB">
              <w:rPr>
                <w:rFonts w:ascii="Consolas" w:hAnsi="Consolas" w:cs="Courier New"/>
                <w:color w:val="458383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addPara</w:t>
            </w:r>
            <w:r w:rsidRPr="003029AB">
              <w:rPr>
                <w:rFonts w:ascii="Consolas" w:hAnsi="Consolas" w:cs="Courier New"/>
                <w:color w:val="000000"/>
              </w:rPr>
              <w:t>(paragraph, index)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splice</w:t>
            </w:r>
            <w:r w:rsidRPr="003029AB">
              <w:rPr>
                <w:rFonts w:ascii="Consolas" w:hAnsi="Consolas" w:cs="Courier New"/>
                <w:color w:val="000000"/>
              </w:rPr>
              <w:t xml:space="preserve">(index,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, paragraph)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map</w:t>
            </w:r>
            <w:r w:rsidRPr="003029AB">
              <w:rPr>
                <w:rFonts w:ascii="Consolas" w:hAnsi="Consolas" w:cs="Courier New"/>
                <w:color w:val="000000"/>
              </w:rPr>
              <w:t>(para =&gt;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(para.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id </w:t>
            </w:r>
            <w:r w:rsidRPr="003029AB">
              <w:rPr>
                <w:rFonts w:ascii="Consolas" w:hAnsi="Consolas" w:cs="Courier New"/>
                <w:color w:val="000000"/>
              </w:rPr>
              <w:t>=== paragraph.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para.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focus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removePara</w:t>
            </w:r>
            <w:r w:rsidRPr="003029AB">
              <w:rPr>
                <w:rFonts w:ascii="Consolas" w:hAnsi="Consolas" w:cs="Courier New"/>
                <w:color w:val="000000"/>
              </w:rPr>
              <w:t>(paragraphId)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>removeIdx</w:t>
            </w:r>
            <w:r w:rsidRPr="003029AB">
              <w:rPr>
                <w:rFonts w:ascii="Consolas" w:hAnsi="Consolas" w:cs="Courier New"/>
                <w:color w:val="458383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_.</w:t>
            </w:r>
            <w:r w:rsidRPr="003029AB">
              <w:rPr>
                <w:rFonts w:ascii="Consolas" w:hAnsi="Consolas" w:cs="Courier New"/>
                <w:color w:val="7A7A43"/>
              </w:rPr>
              <w:t>each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(para, idx)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(para.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id </w:t>
            </w:r>
            <w:r w:rsidRPr="003029AB">
              <w:rPr>
                <w:rFonts w:ascii="Consolas" w:hAnsi="Consolas" w:cs="Courier New"/>
                <w:color w:val="000000"/>
              </w:rPr>
              <w:t>=== paragraphId)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 xml:space="preserve">removeIdx </w:t>
            </w:r>
            <w:r w:rsidRPr="003029AB">
              <w:rPr>
                <w:rFonts w:ascii="Consolas" w:hAnsi="Consolas" w:cs="Courier New"/>
                <w:color w:val="000000"/>
              </w:rPr>
              <w:t>= idx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 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splice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removeIdx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interpreterSelectionListeners </w:t>
            </w:r>
            <w:r w:rsidRPr="003029AB">
              <w:rPr>
                <w:rFonts w:ascii="Consolas" w:hAnsi="Consolas" w:cs="Courier New"/>
                <w:color w:val="000000"/>
              </w:rPr>
              <w:t>=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7A7A43"/>
              </w:rPr>
              <w:t>accept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 xml:space="preserve">(sourceItemHandleScope, destSortableScope) {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return true </w:t>
            </w:r>
            <w:r w:rsidRPr="003029AB">
              <w:rPr>
                <w:rFonts w:ascii="Consolas" w:hAnsi="Consolas" w:cs="Courier New"/>
                <w:color w:val="000000"/>
              </w:rPr>
              <w:t>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7A7A43"/>
              </w:rPr>
              <w:t>itemMoved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(event) {},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7A7A43"/>
              </w:rPr>
              <w:t>orderChanged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(event) {}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openSetting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showSetting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getInterpreterBindings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closeSetting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isSettingDirty</w:t>
            </w:r>
            <w:r w:rsidRPr="003029AB">
              <w:rPr>
                <w:rFonts w:ascii="Consolas" w:hAnsi="Consolas" w:cs="Courier New"/>
                <w:color w:val="000000"/>
              </w:rPr>
              <w:t>())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BootstrapDialog.</w:t>
            </w:r>
            <w:r w:rsidRPr="003029AB">
              <w:rPr>
                <w:rFonts w:ascii="Consolas" w:hAnsi="Consolas" w:cs="Courier New"/>
                <w:color w:val="7A7A43"/>
              </w:rPr>
              <w:t>confirm</w:t>
            </w:r>
            <w:r w:rsidRPr="003029AB">
              <w:rPr>
                <w:rFonts w:ascii="Consolas" w:hAnsi="Consolas" w:cs="Courier New"/>
                <w:color w:val="000000"/>
              </w:rPr>
              <w:t>({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closable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title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message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'Interpreter setting changes will be discarded.'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7A7A43"/>
              </w:rPr>
              <w:t>callback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(result)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(result)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$scope.$apply(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showSetting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000000"/>
              </w:rPr>
              <w:t>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showSetting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saveSetting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self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selectedSettingIds </w:t>
            </w:r>
            <w:r w:rsidRPr="003029AB">
              <w:rPr>
                <w:rFonts w:ascii="Consolas" w:hAnsi="Consolas" w:cs="Courier New"/>
                <w:color w:val="000000"/>
              </w:rPr>
              <w:t>= []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for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no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in 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interpreterBindings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setting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interpreterBindings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no</w:t>
            </w:r>
            <w:r w:rsidRPr="003029AB">
              <w:rPr>
                <w:rFonts w:ascii="Consolas" w:hAnsi="Consolas" w:cs="Courier New"/>
                <w:color w:val="000000"/>
              </w:rPr>
              <w:t>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setting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selected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selectedSettingIds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push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setting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.websocketMsgSrv.</w:t>
            </w:r>
            <w:r w:rsidRPr="003029AB">
              <w:rPr>
                <w:rFonts w:ascii="Consolas" w:hAnsi="Consolas" w:cs="Courier New"/>
                <w:color w:val="7A7A43"/>
              </w:rPr>
              <w:t>saveInterpreterBindings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color w:val="458383"/>
              </w:rPr>
              <w:t>selectedSettingIds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console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log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'Interpreter bindings %o saved'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color w:val="458383"/>
              </w:rPr>
              <w:t>selectedSettingIds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showSetting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000000"/>
              </w:rPr>
              <w:t xml:space="preserve">toggleSetting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showSetting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closeSetting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openSetting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closePermissions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angular.</w:t>
            </w:r>
            <w:r w:rsidRPr="003029AB">
              <w:rPr>
                <w:rFonts w:ascii="Consolas" w:hAnsi="Consolas" w:cs="Courier New"/>
                <w:color w:val="7A7A43"/>
              </w:rPr>
              <w:t>element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'html, body'</w:t>
            </w:r>
            <w:r w:rsidRPr="003029AB">
              <w:rPr>
                <w:rFonts w:ascii="Consolas" w:hAnsi="Consolas" w:cs="Courier New"/>
                <w:color w:val="000000"/>
              </w:rPr>
              <w:t>).</w:t>
            </w:r>
            <w:r w:rsidRPr="003029AB">
              <w:rPr>
                <w:rFonts w:ascii="Consolas" w:hAnsi="Consolas" w:cs="Courier New"/>
                <w:color w:val="7A7A43"/>
              </w:rPr>
              <w:t>animate</w:t>
            </w:r>
            <w:r w:rsidRPr="003029AB">
              <w:rPr>
                <w:rFonts w:ascii="Consolas" w:hAnsi="Consolas" w:cs="Courier New"/>
                <w:color w:val="000000"/>
              </w:rPr>
              <w:t xml:space="preserve">({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scrollTop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0000FF"/>
              </w:rPr>
              <w:t xml:space="preserve">0 </w:t>
            </w:r>
            <w:r w:rsidRPr="003029AB">
              <w:rPr>
                <w:rFonts w:ascii="Consolas" w:hAnsi="Consolas" w:cs="Courier New"/>
                <w:color w:val="000000"/>
              </w:rPr>
              <w:t xml:space="preserve">},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'slow'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openPermissions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showPermissions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getPermissions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console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log</w:t>
            </w:r>
            <w:r w:rsidRPr="003029AB">
              <w:rPr>
                <w:rFonts w:ascii="Consolas" w:hAnsi="Consolas" w:cs="Courier New"/>
                <w:color w:val="000000"/>
              </w:rPr>
              <w:t>())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closePermissions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isPermissionsDirty</w:t>
            </w:r>
            <w:r w:rsidRPr="003029AB">
              <w:rPr>
                <w:rFonts w:ascii="Consolas" w:hAnsi="Consolas" w:cs="Courier New"/>
                <w:color w:val="000000"/>
              </w:rPr>
              <w:t>())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BootstrapDialog.</w:t>
            </w:r>
            <w:r w:rsidRPr="003029AB">
              <w:rPr>
                <w:rFonts w:ascii="Consolas" w:hAnsi="Consolas" w:cs="Courier New"/>
                <w:color w:val="7A7A43"/>
              </w:rPr>
              <w:t>confirm</w:t>
            </w:r>
            <w:r w:rsidRPr="003029AB">
              <w:rPr>
                <w:rFonts w:ascii="Consolas" w:hAnsi="Consolas" w:cs="Courier New"/>
                <w:color w:val="000000"/>
              </w:rPr>
              <w:t>({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closable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title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message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'Changes will be discarded.'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7A7A43"/>
              </w:rPr>
              <w:t>callback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(result)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(result)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$scope.$apply(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showPermissions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000000"/>
              </w:rPr>
              <w:t>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showPermissions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000000"/>
              </w:rPr>
              <w:t xml:space="preserve">hasMatches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function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 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occurrencesCount </w:t>
            </w:r>
            <w:r w:rsidRPr="003029AB">
              <w:rPr>
                <w:rFonts w:ascii="Consolas" w:hAnsi="Consolas" w:cs="Courier New"/>
                <w:color w:val="000000"/>
              </w:rPr>
              <w:t xml:space="preserve">&gt;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markAllOccurrences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occurrencesCount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occurrencesHidden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currentSearchParagraph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'markAllOccurrences'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searchText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currentOccurrence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occurrencesCount </w:t>
            </w:r>
            <w:r w:rsidRPr="003029AB">
              <w:rPr>
                <w:rFonts w:ascii="Consolas" w:hAnsi="Consolas" w:cs="Courier New"/>
                <w:color w:val="000000"/>
              </w:rPr>
              <w:t xml:space="preserve">&gt; </w:t>
            </w:r>
            <w:r w:rsidRPr="003029AB">
              <w:rPr>
                <w:rFonts w:ascii="Consolas" w:hAnsi="Consolas" w:cs="Courier New"/>
                <w:color w:val="0000FF"/>
              </w:rPr>
              <w:t xml:space="preserve">0 </w:t>
            </w:r>
            <w:r w:rsidRPr="003029AB">
              <w:rPr>
                <w:rFonts w:ascii="Consolas" w:hAnsi="Consolas" w:cs="Courier New"/>
                <w:color w:val="000000"/>
              </w:rPr>
              <w:t xml:space="preserve">? </w:t>
            </w:r>
            <w:r w:rsidRPr="003029AB">
              <w:rPr>
                <w:rFonts w:ascii="Consolas" w:hAnsi="Consolas" w:cs="Courier New"/>
                <w:color w:val="0000FF"/>
              </w:rPr>
              <w:t xml:space="preserve">1 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markAllOccurrencesAndHighlightFirst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needHighlightFirst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markAllOccurrences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increaseCurrentOccurence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++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currentOccurrence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currentOccurrence </w:t>
            </w:r>
            <w:r w:rsidRPr="003029AB">
              <w:rPr>
                <w:rFonts w:ascii="Consolas" w:hAnsi="Consolas" w:cs="Courier New"/>
                <w:color w:val="000000"/>
              </w:rPr>
              <w:t xml:space="preserve">&gt;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occurrencesCount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currentOccurrence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decreaseCurrentOccurence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--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currentOccurrence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currentOccurrence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currentOccurrence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occurrencesCount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sendNextOccurrenceMessage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occurrencesCount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markAllOccurrences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occurrencesCount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occurrencesHidden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markAllOccurrences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'nextOccurrence'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currentSearchParagraph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sendPrevOccurrenceMessage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occurrencesCount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markAllOccurrences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occurrencesCount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occurrencesHidden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markAllOccurrences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currentSearchParagraph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length </w:t>
            </w:r>
            <w:r w:rsidRPr="003029AB">
              <w:rPr>
                <w:rFonts w:ascii="Consolas" w:hAnsi="Consolas" w:cs="Courier New"/>
                <w:color w:val="000000"/>
              </w:rPr>
              <w:t xml:space="preserve">- 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'prevOccurrence'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currentSearchParagraph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increaseCurrentSearchParagraph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++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currentSearchParagraph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currentSearchParagraph </w:t>
            </w:r>
            <w:r w:rsidRPr="003029AB">
              <w:rPr>
                <w:rFonts w:ascii="Consolas" w:hAnsi="Consolas" w:cs="Courier New"/>
                <w:color w:val="000000"/>
              </w:rPr>
              <w:t xml:space="preserve">&gt;=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length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currentSearchParagraph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decreaseCurrentSearchParagraph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--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currentSearchParagraph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currentSearchParagraph </w:t>
            </w:r>
            <w:r w:rsidRPr="003029AB">
              <w:rPr>
                <w:rFonts w:ascii="Consolas" w:hAnsi="Consolas" w:cs="Courier New"/>
                <w:color w:val="000000"/>
              </w:rPr>
              <w:t>=== -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currentSearchParagraph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length </w:t>
            </w:r>
            <w:r w:rsidRPr="003029AB">
              <w:rPr>
                <w:rFonts w:ascii="Consolas" w:hAnsi="Consolas" w:cs="Courier New"/>
                <w:color w:val="000000"/>
              </w:rPr>
              <w:t xml:space="preserve">- 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nextOccurrence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sendNextOccurrenceMessage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increaseCurrentOccurence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prevOccurrence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sendPrevOccurrenceMessage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decreaseCurrentOccurence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replace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occurrencesCount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markAllOccurrencesAndHighlightFirst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occurrencesCount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occurrencesHidden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markAllOccurrencesAndHighlightFirst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'replaceCurrent'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searchText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replaceText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needToSendNextOccurrenceAfterReplace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sendNextOccurrenceMessage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needToSendNextOccurrenceAfterReplace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replaceAll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occurrencesCount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occurrencesHidden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markAllOccurrencesAndHighlightFirst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'replaceAll'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searchText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replaceText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markAllOccurrencesAndHighlightFirst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onPressOnFindInput</w:t>
            </w:r>
            <w:r w:rsidRPr="003029AB">
              <w:rPr>
                <w:rFonts w:ascii="Consolas" w:hAnsi="Consolas" w:cs="Courier New"/>
                <w:color w:val="000000"/>
              </w:rPr>
              <w:t>(event)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(event.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keyCode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color w:val="0000FF"/>
              </w:rPr>
              <w:t>13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nextOccurrence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makeSearchBoxVisible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searchBoxOpened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searchBoxOpened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console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log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'make 0'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left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'0px'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 xml:space="preserve">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searchBoxOpened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//let searchGroupRect = angular.element('#searchGroup')[0].getBoundingClientRect()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console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log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'make visible'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//let dropdownRight = searchGroupRect.left + this.search.searchBoxWidth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console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log</w:t>
            </w:r>
            <w:r w:rsidRPr="003029AB">
              <w:rPr>
                <w:rFonts w:ascii="Consolas" w:hAnsi="Consolas" w:cs="Courier New"/>
                <w:color w:val="000000"/>
              </w:rPr>
              <w:t xml:space="preserve">(dropdownRight +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 '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window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innerWidth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 xml:space="preserve">(dropdownRight + </w:t>
            </w:r>
            <w:r w:rsidRPr="003029AB">
              <w:rPr>
                <w:rFonts w:ascii="Consolas" w:hAnsi="Consolas" w:cs="Courier New"/>
                <w:color w:val="0000FF"/>
              </w:rPr>
              <w:t xml:space="preserve">5 </w:t>
            </w:r>
            <w:r w:rsidRPr="003029AB">
              <w:rPr>
                <w:rFonts w:ascii="Consolas" w:hAnsi="Consolas" w:cs="Courier New"/>
                <w:color w:val="000000"/>
              </w:rPr>
              <w:t xml:space="preserve">&gt;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window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innerWidth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left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window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innerWidth </w:t>
            </w:r>
            <w:r w:rsidRPr="003029AB">
              <w:rPr>
                <w:rFonts w:ascii="Consolas" w:hAnsi="Consolas" w:cs="Courier New"/>
                <w:color w:val="000000"/>
              </w:rPr>
              <w:t xml:space="preserve">- dropdownRight - </w:t>
            </w:r>
            <w:r w:rsidRPr="003029AB">
              <w:rPr>
                <w:rFonts w:ascii="Consolas" w:hAnsi="Consolas" w:cs="Courier New"/>
                <w:color w:val="0000FF"/>
              </w:rPr>
              <w:t xml:space="preserve">15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'px'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searchClicked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makeSearchBoxVisible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restartInterpreter</w:t>
            </w:r>
            <w:r w:rsidRPr="003029AB">
              <w:rPr>
                <w:rFonts w:ascii="Consolas" w:hAnsi="Consolas" w:cs="Courier New"/>
                <w:color w:val="000000"/>
              </w:rPr>
              <w:t>(interpreter)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const </w:t>
            </w:r>
            <w:r w:rsidRPr="003029AB">
              <w:rPr>
                <w:rFonts w:ascii="Consolas" w:hAnsi="Consolas" w:cs="Courier New"/>
                <w:color w:val="458383"/>
              </w:rPr>
              <w:t xml:space="preserve">thisConfirm </w:t>
            </w:r>
            <w:r w:rsidRPr="003029AB">
              <w:rPr>
                <w:rFonts w:ascii="Consolas" w:hAnsi="Consolas" w:cs="Courier New"/>
                <w:color w:val="000000"/>
              </w:rPr>
              <w:t>= BootstrapDialog.</w:t>
            </w:r>
            <w:r w:rsidRPr="003029AB">
              <w:rPr>
                <w:rFonts w:ascii="Consolas" w:hAnsi="Consolas" w:cs="Courier New"/>
                <w:color w:val="7A7A43"/>
              </w:rPr>
              <w:t>confirm</w:t>
            </w:r>
            <w:r w:rsidRPr="003029AB">
              <w:rPr>
                <w:rFonts w:ascii="Consolas" w:hAnsi="Consolas" w:cs="Courier New"/>
                <w:color w:val="000000"/>
              </w:rPr>
              <w:t>({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closable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closeByBackdrop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closeByKeyboard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title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message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'Do you want to restart ' </w:t>
            </w:r>
            <w:r w:rsidRPr="003029AB">
              <w:rPr>
                <w:rFonts w:ascii="Consolas" w:hAnsi="Consolas" w:cs="Courier New"/>
                <w:color w:val="000000"/>
              </w:rPr>
              <w:t>+ interpreter.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name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 interpreter?'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7A7A43"/>
              </w:rPr>
              <w:t>callback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function</w:t>
            </w:r>
            <w:r w:rsidRPr="003029AB">
              <w:rPr>
                <w:rFonts w:ascii="Consolas" w:hAnsi="Consolas" w:cs="Courier New"/>
                <w:color w:val="000000"/>
              </w:rPr>
              <w:t>(result)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(result)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payload </w:t>
            </w:r>
            <w:r w:rsidRPr="003029AB">
              <w:rPr>
                <w:rFonts w:ascii="Consolas" w:hAnsi="Consolas" w:cs="Courier New"/>
                <w:color w:val="000000"/>
              </w:rPr>
              <w:t>=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'noteId'</w:t>
            </w:r>
            <w:r w:rsidRPr="003029AB">
              <w:rPr>
                <w:rFonts w:ascii="Consolas" w:hAnsi="Consolas" w:cs="Courier New"/>
                <w:color w:val="000000"/>
              </w:rPr>
              <w:t>: 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thisConfirm</w:t>
            </w:r>
            <w:r w:rsidRPr="003029AB">
              <w:rPr>
                <w:rFonts w:ascii="Consolas" w:hAnsi="Consolas" w:cs="Courier New"/>
                <w:color w:val="000000"/>
              </w:rPr>
              <w:t>.$modalFooter.</w:t>
            </w:r>
            <w:r w:rsidRPr="003029AB">
              <w:rPr>
                <w:rFonts w:ascii="Consolas" w:hAnsi="Consolas" w:cs="Courier New"/>
                <w:color w:val="7A7A43"/>
              </w:rPr>
              <w:t>find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'button'</w:t>
            </w:r>
            <w:r w:rsidRPr="003029AB">
              <w:rPr>
                <w:rFonts w:ascii="Consolas" w:hAnsi="Consolas" w:cs="Courier New"/>
                <w:color w:val="000000"/>
              </w:rPr>
              <w:t>).</w:t>
            </w:r>
            <w:r w:rsidRPr="003029AB">
              <w:rPr>
                <w:rFonts w:ascii="Consolas" w:hAnsi="Consolas" w:cs="Courier New"/>
                <w:color w:val="7A7A43"/>
              </w:rPr>
              <w:t>addClass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'disabled'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thisConfirm</w:t>
            </w:r>
            <w:r w:rsidRPr="003029AB">
              <w:rPr>
                <w:rFonts w:ascii="Consolas" w:hAnsi="Consolas" w:cs="Courier New"/>
                <w:color w:val="000000"/>
              </w:rPr>
              <w:t>.$modalFooter.</w:t>
            </w:r>
            <w:r w:rsidRPr="003029AB">
              <w:rPr>
                <w:rFonts w:ascii="Consolas" w:hAnsi="Consolas" w:cs="Courier New"/>
                <w:color w:val="7A7A43"/>
              </w:rPr>
              <w:t>find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'button:contains("OK")'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.</w:t>
            </w:r>
            <w:r w:rsidRPr="003029AB">
              <w:rPr>
                <w:rFonts w:ascii="Consolas" w:hAnsi="Consolas" w:cs="Courier New"/>
                <w:color w:val="7A7A43"/>
              </w:rPr>
              <w:t>html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'&lt;i class="fa fa-circle-o-notch fa-spin"&gt;&lt;/i&gt; Saving Setting'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$http.</w:t>
            </w:r>
            <w:r w:rsidRPr="003029AB">
              <w:rPr>
                <w:rFonts w:ascii="Consolas" w:hAnsi="Consolas" w:cs="Courier New"/>
                <w:color w:val="7A7A43"/>
              </w:rPr>
              <w:t>put</w:t>
            </w:r>
            <w:r w:rsidRPr="003029AB">
              <w:rPr>
                <w:rFonts w:ascii="Consolas" w:hAnsi="Consolas" w:cs="Courier New"/>
                <w:color w:val="000000"/>
              </w:rPr>
              <w:t>(baseUrlSrv.</w:t>
            </w:r>
            <w:r w:rsidRPr="003029AB">
              <w:rPr>
                <w:rFonts w:ascii="Consolas" w:hAnsi="Consolas" w:cs="Courier New"/>
                <w:color w:val="7A7A43"/>
              </w:rPr>
              <w:t>getRestApiBase</w:t>
            </w:r>
            <w:r w:rsidRPr="003029AB">
              <w:rPr>
                <w:rFonts w:ascii="Consolas" w:hAnsi="Consolas" w:cs="Courier New"/>
                <w:color w:val="000000"/>
              </w:rPr>
              <w:t xml:space="preserve">() +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'/interpreter/setting/restart/' </w:t>
            </w:r>
            <w:r w:rsidRPr="003029AB">
              <w:rPr>
                <w:rFonts w:ascii="Consolas" w:hAnsi="Consolas" w:cs="Courier New"/>
                <w:color w:val="000000"/>
              </w:rPr>
              <w:t>+ interpreter.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color w:val="458383"/>
              </w:rPr>
              <w:t>payload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.</w:t>
            </w:r>
            <w:r w:rsidRPr="003029AB">
              <w:rPr>
                <w:rFonts w:ascii="Consolas" w:hAnsi="Consolas" w:cs="Courier New"/>
                <w:color w:val="7A7A43"/>
              </w:rPr>
              <w:t>success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function</w:t>
            </w:r>
            <w:r w:rsidRPr="003029AB">
              <w:rPr>
                <w:rFonts w:ascii="Consolas" w:hAnsi="Consolas" w:cs="Courier New"/>
                <w:color w:val="000000"/>
              </w:rPr>
              <w:t>(data, status, headers, config)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index </w:t>
            </w:r>
            <w:r w:rsidRPr="003029AB">
              <w:rPr>
                <w:rFonts w:ascii="Consolas" w:hAnsi="Consolas" w:cs="Courier New"/>
                <w:color w:val="000000"/>
              </w:rPr>
              <w:t>= _.</w:t>
            </w:r>
            <w:r w:rsidRPr="003029AB">
              <w:rPr>
                <w:rFonts w:ascii="Consolas" w:hAnsi="Consolas" w:cs="Courier New"/>
                <w:color w:val="7A7A43"/>
              </w:rPr>
              <w:t>findIndex</w:t>
            </w:r>
            <w:r w:rsidRPr="003029AB">
              <w:rPr>
                <w:rFonts w:ascii="Consolas" w:hAnsi="Consolas" w:cs="Courier New"/>
                <w:color w:val="000000"/>
              </w:rPr>
              <w:t>($scope.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interpreterSettings</w:t>
            </w:r>
            <w:r w:rsidRPr="003029AB">
              <w:rPr>
                <w:rFonts w:ascii="Consolas" w:hAnsi="Consolas" w:cs="Courier New"/>
                <w:color w:val="000000"/>
              </w:rPr>
              <w:t>, {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'id'</w:t>
            </w:r>
            <w:r w:rsidRPr="003029AB">
              <w:rPr>
                <w:rFonts w:ascii="Consolas" w:hAnsi="Consolas" w:cs="Courier New"/>
                <w:color w:val="000000"/>
              </w:rPr>
              <w:t>: interpreter.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>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interpreterSettings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index</w:t>
            </w:r>
            <w:r w:rsidRPr="003029AB">
              <w:rPr>
                <w:rFonts w:ascii="Consolas" w:hAnsi="Consolas" w:cs="Courier New"/>
                <w:color w:val="000000"/>
              </w:rPr>
              <w:t>] = data.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body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color w:val="458383"/>
              </w:rPr>
              <w:t>thisConfirm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close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}).</w:t>
            </w:r>
            <w:r w:rsidRPr="003029AB">
              <w:rPr>
                <w:rFonts w:ascii="Consolas" w:hAnsi="Consolas" w:cs="Courier New"/>
                <w:color w:val="7A7A43"/>
              </w:rPr>
              <w:t>error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(data, status, headers, config)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458383"/>
              </w:rPr>
              <w:t>thisConfirm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close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console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log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'Error %o %o'</w:t>
            </w:r>
            <w:r w:rsidRPr="003029AB">
              <w:rPr>
                <w:rFonts w:ascii="Consolas" w:hAnsi="Consolas" w:cs="Courier New"/>
                <w:color w:val="000000"/>
              </w:rPr>
              <w:t>, status, data.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message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BootstrapDialog.</w:t>
            </w:r>
            <w:r w:rsidRPr="003029AB">
              <w:rPr>
                <w:rFonts w:ascii="Consolas" w:hAnsi="Consolas" w:cs="Courier New"/>
                <w:color w:val="7A7A43"/>
              </w:rPr>
              <w:t>show</w:t>
            </w:r>
            <w:r w:rsidRPr="003029AB">
              <w:rPr>
                <w:rFonts w:ascii="Consolas" w:hAnsi="Consolas" w:cs="Courier New"/>
                <w:color w:val="000000"/>
              </w:rPr>
              <w:t>({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title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'Error restart interpreter.'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message</w:t>
            </w:r>
            <w:r w:rsidRPr="003029AB">
              <w:rPr>
                <w:rFonts w:ascii="Consolas" w:hAnsi="Consolas" w:cs="Courier New"/>
                <w:color w:val="000000"/>
              </w:rPr>
              <w:t>: data.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message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000000"/>
              </w:rPr>
              <w:t>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 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savePermissions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isAnonymous </w:t>
            </w:r>
            <w:r w:rsidRPr="003029AB">
              <w:rPr>
                <w:rFonts w:ascii="Consolas" w:hAnsi="Consolas" w:cs="Courier New"/>
                <w:color w:val="000000"/>
              </w:rPr>
              <w:t xml:space="preserve">||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.globalService.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ticket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principal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trim</w:t>
            </w:r>
            <w:r w:rsidRPr="003029AB">
              <w:rPr>
                <w:rFonts w:ascii="Consolas" w:hAnsi="Consolas" w:cs="Courier New"/>
                <w:color w:val="000000"/>
              </w:rPr>
              <w:t>().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length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blockAnonUsers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.convertPermissionsToArray()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isOwnerEmpty</w:t>
            </w:r>
            <w:r w:rsidRPr="003029AB">
              <w:rPr>
                <w:rFonts w:ascii="Consolas" w:hAnsi="Consolas" w:cs="Courier New"/>
                <w:color w:val="000000"/>
              </w:rPr>
              <w:t>())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BootstrapDialog.</w:t>
            </w:r>
            <w:r w:rsidRPr="003029AB">
              <w:rPr>
                <w:rFonts w:ascii="Consolas" w:hAnsi="Consolas" w:cs="Courier New"/>
                <w:color w:val="7A7A43"/>
              </w:rPr>
              <w:t>show</w:t>
            </w:r>
            <w:r w:rsidRPr="003029AB">
              <w:rPr>
                <w:rFonts w:ascii="Consolas" w:hAnsi="Consolas" w:cs="Courier New"/>
                <w:color w:val="000000"/>
              </w:rPr>
              <w:t>({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closable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title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'Setting Owners Permissions'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message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'Please fill the [Owners] field. If not, it will set as current user.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\n\n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 </w:t>
            </w:r>
            <w:r w:rsidRPr="003029AB">
              <w:rPr>
                <w:rFonts w:ascii="Consolas" w:hAnsi="Consolas" w:cs="Courier New"/>
                <w:color w:val="000000"/>
              </w:rPr>
              <w:t>+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'Current user : [ ' </w:t>
            </w:r>
            <w:r w:rsidRPr="003029AB">
              <w:rPr>
                <w:rFonts w:ascii="Consolas" w:hAnsi="Consolas" w:cs="Courier New"/>
                <w:color w:val="000000"/>
              </w:rPr>
              <w:t>+ $rootScope.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ticket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principal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']'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buttons</w:t>
            </w:r>
            <w:r w:rsidRPr="003029AB">
              <w:rPr>
                <w:rFonts w:ascii="Consolas" w:hAnsi="Consolas" w:cs="Courier New"/>
                <w:color w:val="000000"/>
              </w:rPr>
              <w:t>: [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label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'Set'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7A7A43"/>
              </w:rPr>
              <w:t>action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function</w:t>
            </w:r>
            <w:r w:rsidRPr="003029AB">
              <w:rPr>
                <w:rFonts w:ascii="Consolas" w:hAnsi="Consolas" w:cs="Courier New"/>
                <w:color w:val="000000"/>
              </w:rPr>
              <w:t>(dialog)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dialog.</w:t>
            </w:r>
            <w:r w:rsidRPr="003029AB">
              <w:rPr>
                <w:rFonts w:ascii="Consolas" w:hAnsi="Consolas" w:cs="Courier New"/>
                <w:color w:val="7A7A43"/>
              </w:rPr>
              <w:t>close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permissions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owners </w:t>
            </w:r>
            <w:r w:rsidRPr="003029AB">
              <w:rPr>
                <w:rFonts w:ascii="Consolas" w:hAnsi="Consolas" w:cs="Courier New"/>
                <w:color w:val="000000"/>
              </w:rPr>
              <w:t>= [$rootScope.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ticket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principal</w:t>
            </w:r>
            <w:r w:rsidRPr="003029AB">
              <w:rPr>
                <w:rFonts w:ascii="Consolas" w:hAnsi="Consolas" w:cs="Courier New"/>
                <w:color w:val="000000"/>
              </w:rPr>
              <w:t>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$scope.</w:t>
            </w:r>
            <w:r w:rsidRPr="003029AB">
              <w:rPr>
                <w:rFonts w:ascii="Consolas" w:hAnsi="Consolas" w:cs="Courier New"/>
                <w:color w:val="7A7A43"/>
              </w:rPr>
              <w:t>setPermissions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label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'Cancel'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7A7A43"/>
              </w:rPr>
              <w:t>action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function</w:t>
            </w:r>
            <w:r w:rsidRPr="003029AB">
              <w:rPr>
                <w:rFonts w:ascii="Consolas" w:hAnsi="Consolas" w:cs="Courier New"/>
                <w:color w:val="000000"/>
              </w:rPr>
              <w:t>(dialog)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dialog.</w:t>
            </w:r>
            <w:r w:rsidRPr="003029AB">
              <w:rPr>
                <w:rFonts w:ascii="Consolas" w:hAnsi="Consolas" w:cs="Courier New"/>
                <w:color w:val="7A7A43"/>
              </w:rPr>
              <w:t>close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$scope.</w:t>
            </w:r>
            <w:r w:rsidRPr="003029AB">
              <w:rPr>
                <w:rFonts w:ascii="Consolas" w:hAnsi="Consolas" w:cs="Courier New"/>
                <w:color w:val="7A7A43"/>
              </w:rPr>
              <w:t>openPermissions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.setPermissions()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togglePermissions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principal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.globalService.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ticket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principal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isAnonymous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458383"/>
              </w:rPr>
              <w:t xml:space="preserve">principal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'anonymous' </w:t>
            </w:r>
            <w:r w:rsidRPr="003029AB">
              <w:rPr>
                <w:rFonts w:ascii="Consolas" w:hAnsi="Consolas" w:cs="Courier New"/>
                <w:color w:val="000000"/>
              </w:rPr>
              <w:t xml:space="preserve">?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true 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if </w:t>
            </w:r>
            <w:r w:rsidRPr="003029AB">
              <w:rPr>
                <w:rFonts w:ascii="Consolas" w:hAnsi="Consolas" w:cs="Courier New"/>
                <w:color w:val="000000"/>
              </w:rPr>
              <w:t>(!!</w:t>
            </w:r>
            <w:r w:rsidRPr="003029AB">
              <w:rPr>
                <w:rFonts w:ascii="Consolas" w:hAnsi="Consolas" w:cs="Courier New"/>
                <w:color w:val="458383"/>
              </w:rPr>
              <w:t xml:space="preserve">principal </w:t>
            </w:r>
            <w:r w:rsidRPr="003029AB">
              <w:rPr>
                <w:rFonts w:ascii="Consolas" w:hAnsi="Consolas" w:cs="Courier New"/>
                <w:color w:val="000000"/>
              </w:rPr>
              <w:t xml:space="preserve">&amp;&amp;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isAnonymous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blockAnonUsers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showPermissions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closePermissions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angular.</w:t>
            </w:r>
            <w:r w:rsidRPr="003029AB">
              <w:rPr>
                <w:rFonts w:ascii="Consolas" w:hAnsi="Consolas" w:cs="Courier New"/>
                <w:color w:val="7A7A43"/>
              </w:rPr>
              <w:t>element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'#selectOwners'</w:t>
            </w:r>
            <w:r w:rsidRPr="003029AB">
              <w:rPr>
                <w:rFonts w:ascii="Consolas" w:hAnsi="Consolas" w:cs="Courier New"/>
                <w:color w:val="000000"/>
              </w:rPr>
              <w:t>).select2({})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angular.</w:t>
            </w:r>
            <w:r w:rsidRPr="003029AB">
              <w:rPr>
                <w:rFonts w:ascii="Consolas" w:hAnsi="Consolas" w:cs="Courier New"/>
                <w:color w:val="7A7A43"/>
              </w:rPr>
              <w:t>element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'#selectReaders'</w:t>
            </w:r>
            <w:r w:rsidRPr="003029AB">
              <w:rPr>
                <w:rFonts w:ascii="Consolas" w:hAnsi="Consolas" w:cs="Courier New"/>
                <w:color w:val="000000"/>
              </w:rPr>
              <w:t>).select2({})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angular.</w:t>
            </w:r>
            <w:r w:rsidRPr="003029AB">
              <w:rPr>
                <w:rFonts w:ascii="Consolas" w:hAnsi="Consolas" w:cs="Courier New"/>
                <w:color w:val="7A7A43"/>
              </w:rPr>
              <w:t>element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'#selectRunners'</w:t>
            </w:r>
            <w:r w:rsidRPr="003029AB">
              <w:rPr>
                <w:rFonts w:ascii="Consolas" w:hAnsi="Consolas" w:cs="Courier New"/>
                <w:color w:val="000000"/>
              </w:rPr>
              <w:t>).select2({})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angular.</w:t>
            </w:r>
            <w:r w:rsidRPr="003029AB">
              <w:rPr>
                <w:rFonts w:ascii="Consolas" w:hAnsi="Consolas" w:cs="Courier New"/>
                <w:color w:val="7A7A43"/>
              </w:rPr>
              <w:t>element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'#selectWriters'</w:t>
            </w:r>
            <w:r w:rsidRPr="003029AB">
              <w:rPr>
                <w:rFonts w:ascii="Consolas" w:hAnsi="Consolas" w:cs="Courier New"/>
                <w:color w:val="000000"/>
              </w:rPr>
              <w:t>).select2({})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openPermissions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closeSetting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toggleNotePersonalizedMode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personalizedMode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.personalizedMode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isOwner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BootstrapDialog.</w:t>
            </w:r>
            <w:r w:rsidRPr="003029AB">
              <w:rPr>
                <w:rFonts w:ascii="Consolas" w:hAnsi="Consolas" w:cs="Courier New"/>
                <w:color w:val="7A7A43"/>
              </w:rPr>
              <w:t>confirm</w:t>
            </w:r>
            <w:r w:rsidRPr="003029AB">
              <w:rPr>
                <w:rFonts w:ascii="Consolas" w:hAnsi="Consolas" w:cs="Courier New"/>
                <w:color w:val="000000"/>
              </w:rPr>
              <w:t>({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closable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title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'Setting the result display'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7A7A43"/>
              </w:rPr>
              <w:t>message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(dialog)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modeText </w:t>
            </w:r>
            <w:r w:rsidRPr="003029AB">
              <w:rPr>
                <w:rFonts w:ascii="Consolas" w:hAnsi="Consolas" w:cs="Courier New"/>
                <w:color w:val="000000"/>
              </w:rPr>
              <w:t>= 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 xml:space="preserve">.personalizedMode ===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'true' </w:t>
            </w:r>
            <w:r w:rsidRPr="003029AB">
              <w:rPr>
                <w:rFonts w:ascii="Consolas" w:hAnsi="Consolas" w:cs="Courier New"/>
                <w:color w:val="000000"/>
              </w:rPr>
              <w:t xml:space="preserve">?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'collaborate' 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'personalize'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return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'Do you want to &lt;span class="text-info"&gt;'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color w:val="458383"/>
              </w:rPr>
              <w:t xml:space="preserve">modeText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'&lt;/span&gt; your analysis?'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>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7A7A43"/>
              </w:rPr>
              <w:t>callback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(result)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(result)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.personalizedMode === undefined)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personalizedMode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'false'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personalizedMode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458383"/>
              </w:rPr>
              <w:t xml:space="preserve">personalizedMode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'true' </w:t>
            </w:r>
            <w:r w:rsidRPr="003029AB">
              <w:rPr>
                <w:rFonts w:ascii="Consolas" w:hAnsi="Consolas" w:cs="Courier New"/>
                <w:color w:val="000000"/>
              </w:rPr>
              <w:t xml:space="preserve">?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'false' 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'true'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000000"/>
              </w:rPr>
              <w:t>websocketMsgSrv.</w:t>
            </w:r>
            <w:r w:rsidRPr="003029AB">
              <w:rPr>
                <w:rFonts w:ascii="Consolas" w:hAnsi="Consolas" w:cs="Courier New"/>
                <w:color w:val="7A7A43"/>
              </w:rPr>
              <w:t>updatePersonalizedMode</w:t>
            </w:r>
            <w:r w:rsidRPr="003029AB">
              <w:rPr>
                <w:rFonts w:ascii="Consolas" w:hAnsi="Consolas" w:cs="Courier New"/>
                <w:color w:val="000000"/>
              </w:rPr>
              <w:t>($scope.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>, 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.personalizedMode)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isSettingDirty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(angular.</w:t>
            </w:r>
            <w:r w:rsidRPr="003029AB">
              <w:rPr>
                <w:rFonts w:ascii="Consolas" w:hAnsi="Consolas" w:cs="Courier New"/>
                <w:color w:val="7A7A43"/>
              </w:rPr>
              <w:t>equals</w:t>
            </w:r>
            <w:r w:rsidRPr="003029AB">
              <w:rPr>
                <w:rFonts w:ascii="Consolas" w:hAnsi="Consolas" w:cs="Courier New"/>
                <w:color w:val="000000"/>
              </w:rPr>
              <w:t>($scope.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interpreterBindings</w:t>
            </w:r>
            <w:r w:rsidRPr="003029AB">
              <w:rPr>
                <w:rFonts w:ascii="Consolas" w:hAnsi="Consolas" w:cs="Courier New"/>
                <w:color w:val="000000"/>
              </w:rPr>
              <w:t>, 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interpreterBindingsOrig</w:t>
            </w:r>
            <w:r w:rsidRPr="003029AB">
              <w:rPr>
                <w:rFonts w:ascii="Consolas" w:hAnsi="Consolas" w:cs="Courier New"/>
                <w:color w:val="000000"/>
              </w:rPr>
              <w:t>))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 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 xml:space="preserve">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 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isPermissionsDirty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(angular.</w:t>
            </w:r>
            <w:r w:rsidRPr="003029AB">
              <w:rPr>
                <w:rFonts w:ascii="Consolas" w:hAnsi="Consolas" w:cs="Courier New"/>
                <w:color w:val="7A7A43"/>
              </w:rPr>
              <w:t>equals</w:t>
            </w:r>
            <w:r w:rsidRPr="003029AB">
              <w:rPr>
                <w:rFonts w:ascii="Consolas" w:hAnsi="Consolas" w:cs="Courier New"/>
                <w:color w:val="000000"/>
              </w:rPr>
              <w:t>($scope.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permissions</w:t>
            </w:r>
            <w:r w:rsidRPr="003029AB">
              <w:rPr>
                <w:rFonts w:ascii="Consolas" w:hAnsi="Consolas" w:cs="Courier New"/>
                <w:color w:val="000000"/>
              </w:rPr>
              <w:t>, $scope.permissionsOrig))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 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 xml:space="preserve">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 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isOwnerEmpty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permissions</w:t>
            </w:r>
            <w:r w:rsidRPr="003029AB">
              <w:rPr>
                <w:rFonts w:ascii="Consolas" w:hAnsi="Consolas" w:cs="Courier New"/>
                <w:color w:val="000000"/>
              </w:rPr>
              <w:t>.owners.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length </w:t>
            </w:r>
            <w:r w:rsidRPr="003029AB">
              <w:rPr>
                <w:rFonts w:ascii="Consolas" w:hAnsi="Consolas" w:cs="Courier New"/>
                <w:color w:val="000000"/>
              </w:rPr>
              <w:t xml:space="preserve">&gt;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for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&lt;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permissions</w:t>
            </w:r>
            <w:r w:rsidRPr="003029AB">
              <w:rPr>
                <w:rFonts w:ascii="Consolas" w:hAnsi="Consolas" w:cs="Courier New"/>
                <w:color w:val="000000"/>
              </w:rPr>
              <w:t>.owners.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length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++)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permissions</w:t>
            </w:r>
            <w:r w:rsidRPr="003029AB">
              <w:rPr>
                <w:rFonts w:ascii="Consolas" w:hAnsi="Consolas" w:cs="Courier New"/>
                <w:color w:val="000000"/>
              </w:rPr>
              <w:t>.owners[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color w:val="7A7A43"/>
              </w:rPr>
              <w:t>trim</w:t>
            </w:r>
            <w:r w:rsidRPr="003029AB">
              <w:rPr>
                <w:rFonts w:ascii="Consolas" w:hAnsi="Consolas" w:cs="Courier New"/>
                <w:color w:val="000000"/>
              </w:rPr>
              <w:t>().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length </w:t>
            </w:r>
            <w:r w:rsidRPr="003029AB">
              <w:rPr>
                <w:rFonts w:ascii="Consolas" w:hAnsi="Consolas" w:cs="Courier New"/>
                <w:color w:val="000000"/>
              </w:rPr>
              <w:t xml:space="preserve">&gt;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 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 xml:space="preserve">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permissions</w:t>
            </w:r>
            <w:r w:rsidRPr="003029AB">
              <w:rPr>
                <w:rFonts w:ascii="Consolas" w:hAnsi="Consolas" w:cs="Courier New"/>
                <w:color w:val="000000"/>
              </w:rPr>
              <w:t>.owners.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length </w:t>
            </w:r>
            <w:r w:rsidRPr="003029AB">
              <w:rPr>
                <w:rFonts w:ascii="Consolas" w:hAnsi="Consolas" w:cs="Courier New"/>
                <w:color w:val="000000"/>
              </w:rPr>
              <w:t xml:space="preserve">- 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 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 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constructor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private </w:t>
            </w:r>
            <w:r w:rsidRPr="003029AB">
              <w:rPr>
                <w:rFonts w:ascii="Consolas" w:hAnsi="Consolas" w:cs="Courier New"/>
                <w:color w:val="000000"/>
              </w:rPr>
              <w:t>eventService:EventService1,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private </w:t>
            </w:r>
            <w:r w:rsidRPr="003029AB">
              <w:rPr>
                <w:rFonts w:ascii="Consolas" w:hAnsi="Consolas" w:cs="Courier New"/>
                <w:color w:val="000000"/>
              </w:rPr>
              <w:t>websocketMsgSrv:WebsocketMessageService,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private </w:t>
            </w:r>
            <w:r w:rsidRPr="003029AB">
              <w:rPr>
                <w:rFonts w:ascii="Consolas" w:hAnsi="Consolas" w:cs="Courier New"/>
                <w:color w:val="000000"/>
              </w:rPr>
              <w:t>route:ActivatedRoute,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private </w:t>
            </w:r>
            <w:r w:rsidRPr="003029AB">
              <w:rPr>
                <w:rFonts w:ascii="Consolas" w:hAnsi="Consolas" w:cs="Courier New"/>
                <w:color w:val="000000"/>
              </w:rPr>
              <w:t>noteVarShareService:NoteVarShareService,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private </w:t>
            </w:r>
            <w:r w:rsidRPr="003029AB">
              <w:rPr>
                <w:rFonts w:ascii="Consolas" w:hAnsi="Consolas" w:cs="Courier New"/>
                <w:color w:val="000000"/>
              </w:rPr>
              <w:t>router:Router,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private </w:t>
            </w:r>
            <w:r w:rsidRPr="003029AB">
              <w:rPr>
                <w:rFonts w:ascii="Consolas" w:hAnsi="Consolas" w:cs="Courier New"/>
                <w:color w:val="000000"/>
              </w:rPr>
              <w:t>httpClient:HttpClient,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private </w:t>
            </w:r>
            <w:r w:rsidRPr="003029AB">
              <w:rPr>
                <w:rFonts w:ascii="Consolas" w:hAnsi="Consolas" w:cs="Courier New"/>
                <w:color w:val="000000"/>
              </w:rPr>
              <w:t>baseUrlSrv:BaseUrlService,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private </w:t>
            </w:r>
            <w:r w:rsidRPr="003029AB">
              <w:rPr>
                <w:rFonts w:ascii="Consolas" w:hAnsi="Consolas" w:cs="Courier New"/>
                <w:color w:val="000000"/>
              </w:rPr>
              <w:t>globalService:GlobalService,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private </w:t>
            </w:r>
            <w:r w:rsidRPr="003029AB">
              <w:rPr>
                <w:rFonts w:ascii="Consolas" w:hAnsi="Consolas" w:cs="Courier New"/>
                <w:color w:val="000000"/>
              </w:rPr>
              <w:t>location:Location,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private </w:t>
            </w:r>
            <w:r w:rsidRPr="003029AB">
              <w:rPr>
                <w:rFonts w:ascii="Consolas" w:hAnsi="Consolas" w:cs="Courier New"/>
                <w:color w:val="000000"/>
              </w:rPr>
              <w:t>noteActionService:NoteActionService,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private </w:t>
            </w:r>
            <w:r w:rsidRPr="003029AB">
              <w:rPr>
                <w:rFonts w:ascii="Consolas" w:hAnsi="Consolas" w:cs="Courier New"/>
                <w:color w:val="000000"/>
              </w:rPr>
              <w:t>saveAsService:SaveAsService,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private </w:t>
            </w:r>
            <w:r w:rsidRPr="003029AB">
              <w:rPr>
                <w:rFonts w:ascii="Consolas" w:hAnsi="Consolas" w:cs="Courier New"/>
                <w:color w:val="000000"/>
              </w:rPr>
              <w:t>arrayOrderingSrv:ArrayOrderingService) {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note </w:t>
            </w:r>
            <w:r w:rsidRPr="003029AB">
              <w:rPr>
                <w:rFonts w:ascii="Consolas" w:hAnsi="Consolas" w:cs="Courier New"/>
                <w:color w:val="000000"/>
              </w:rPr>
              <w:t>= {}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orderListCars</w:t>
            </w:r>
            <w:r w:rsidRPr="003029AB">
              <w:rPr>
                <w:rFonts w:ascii="Consolas" w:hAnsi="Consolas" w:cs="Courier New"/>
                <w:color w:val="000000"/>
              </w:rPr>
              <w:t>: Car[];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getNoteName</w:t>
            </w:r>
            <w:r w:rsidRPr="003029AB">
              <w:rPr>
                <w:rFonts w:ascii="Consolas" w:hAnsi="Consolas" w:cs="Courier New"/>
                <w:color w:val="000000"/>
              </w:rPr>
              <w:t>(note)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(note)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 this</w:t>
            </w:r>
            <w:r w:rsidRPr="003029AB">
              <w:rPr>
                <w:rFonts w:ascii="Consolas" w:hAnsi="Consolas" w:cs="Courier New"/>
                <w:color w:val="000000"/>
              </w:rPr>
              <w:t>.arrayOrderingSrv.</w:t>
            </w:r>
            <w:r w:rsidRPr="003029AB">
              <w:rPr>
                <w:rFonts w:ascii="Consolas" w:hAnsi="Consolas" w:cs="Courier New"/>
                <w:color w:val="7A7A43"/>
              </w:rPr>
              <w:t>getNoteName</w:t>
            </w:r>
            <w:r w:rsidRPr="003029AB">
              <w:rPr>
                <w:rFonts w:ascii="Consolas" w:hAnsi="Consolas" w:cs="Courier New"/>
                <w:color w:val="000000"/>
              </w:rPr>
              <w:t>(note)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ngOnInit</w:t>
            </w:r>
            <w:r w:rsidRPr="003029AB">
              <w:rPr>
                <w:rFonts w:ascii="Consolas" w:hAnsi="Consolas" w:cs="Courier New"/>
                <w:color w:val="000000"/>
              </w:rPr>
              <w:t xml:space="preserve">():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void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orderListCars </w:t>
            </w:r>
            <w:r w:rsidRPr="003029AB">
              <w:rPr>
                <w:rFonts w:ascii="Consolas" w:hAnsi="Consolas" w:cs="Courier New"/>
                <w:color w:val="000000"/>
              </w:rPr>
              <w:t>= [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vin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'r3278r2'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year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0000FF"/>
              </w:rPr>
              <w:t>2010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brand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'Audi'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color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'Black'</w:t>
            </w:r>
            <w:r w:rsidRPr="003029AB">
              <w:rPr>
                <w:rFonts w:ascii="Consolas" w:hAnsi="Consolas" w:cs="Courier New"/>
                <w:color w:val="000000"/>
              </w:rPr>
              <w:t>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vin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'jhto2g2'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year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0000FF"/>
              </w:rPr>
              <w:t>2015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brand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'BMW'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color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'White'</w:t>
            </w:r>
            <w:r w:rsidRPr="003029AB">
              <w:rPr>
                <w:rFonts w:ascii="Consolas" w:hAnsi="Consolas" w:cs="Courier New"/>
                <w:color w:val="000000"/>
              </w:rPr>
              <w:t>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vin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'h453w54'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year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0000FF"/>
              </w:rPr>
              <w:t>2012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brand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'Honda'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color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'Blue'</w:t>
            </w:r>
            <w:r w:rsidRPr="003029AB">
              <w:rPr>
                <w:rFonts w:ascii="Consolas" w:hAnsi="Consolas" w:cs="Courier New"/>
                <w:color w:val="000000"/>
              </w:rPr>
              <w:t>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vin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'g43gwwg'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year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0000FF"/>
              </w:rPr>
              <w:t>1998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brand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'Renault'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color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'White'</w:t>
            </w:r>
            <w:r w:rsidRPr="003029AB">
              <w:rPr>
                <w:rFonts w:ascii="Consolas" w:hAnsi="Consolas" w:cs="Courier New"/>
                <w:color w:val="000000"/>
              </w:rPr>
              <w:t>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vin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'gf45wg5'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year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0000FF"/>
              </w:rPr>
              <w:t>2011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brand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'VW'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color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'Red'</w:t>
            </w:r>
            <w:r w:rsidRPr="003029AB">
              <w:rPr>
                <w:rFonts w:ascii="Consolas" w:hAnsi="Consolas" w:cs="Courier New"/>
                <w:color w:val="000000"/>
              </w:rPr>
              <w:t>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vin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'bhv5y5w'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year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0000FF"/>
              </w:rPr>
              <w:t>2015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brand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'Jaguar'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color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'Blue'</w:t>
            </w:r>
            <w:r w:rsidRPr="003029AB">
              <w:rPr>
                <w:rFonts w:ascii="Consolas" w:hAnsi="Consolas" w:cs="Courier New"/>
                <w:color w:val="000000"/>
              </w:rPr>
              <w:t>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vin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'ybw5fsd'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year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0000FF"/>
              </w:rPr>
              <w:t>2012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brand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'Ford'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color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'Yellow'</w:t>
            </w:r>
            <w:r w:rsidRPr="003029AB">
              <w:rPr>
                <w:rFonts w:ascii="Consolas" w:hAnsi="Consolas" w:cs="Courier New"/>
                <w:color w:val="000000"/>
              </w:rPr>
              <w:t>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vin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'45665e5'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year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0000FF"/>
              </w:rPr>
              <w:t>2011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brand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'Mercedes'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color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'Brown'</w:t>
            </w:r>
            <w:r w:rsidRPr="003029AB">
              <w:rPr>
                <w:rFonts w:ascii="Consolas" w:hAnsi="Consolas" w:cs="Courier New"/>
                <w:color w:val="000000"/>
              </w:rPr>
              <w:t>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vin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'he6sb5v'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year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0000FF"/>
              </w:rPr>
              <w:t>2015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brand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'Ford'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color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'Black'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];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self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.route.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params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((params: Params) =&gt;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noteId </w:t>
            </w:r>
            <w:r w:rsidRPr="003029AB">
              <w:rPr>
                <w:rFonts w:ascii="Consolas" w:hAnsi="Consolas" w:cs="Courier New"/>
                <w:color w:val="000000"/>
              </w:rPr>
              <w:t>= params[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'noteId'</w:t>
            </w:r>
            <w:r w:rsidRPr="003029AB">
              <w:rPr>
                <w:rFonts w:ascii="Consolas" w:hAnsi="Consolas" w:cs="Courier New"/>
                <w:color w:val="000000"/>
              </w:rPr>
              <w:t>]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设置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Note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内容获取到的回调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'setNoteContent'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(note)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initNoteContent</w:t>
            </w:r>
            <w:r w:rsidRPr="003029AB">
              <w:rPr>
                <w:rFonts w:ascii="Consolas" w:hAnsi="Consolas" w:cs="Courier New"/>
                <w:color w:val="000000"/>
              </w:rPr>
              <w:t>(note)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设置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Bingding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信息获取到的回调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'interpreterBindings'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(data)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callbackInterpreterBindings</w:t>
            </w:r>
            <w:r w:rsidRPr="003029AB">
              <w:rPr>
                <w:rFonts w:ascii="Consolas" w:hAnsi="Consolas" w:cs="Courier New"/>
                <w:color w:val="000000"/>
              </w:rPr>
              <w:t>(data)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 xml:space="preserve">//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监听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Websocket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的连接状态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'setConnectedStatus'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(msg)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connectedOnce </w:t>
            </w:r>
            <w:r w:rsidRPr="003029AB">
              <w:rPr>
                <w:rFonts w:ascii="Consolas" w:hAnsi="Consolas" w:cs="Courier New"/>
                <w:color w:val="000000"/>
              </w:rPr>
              <w:t>&amp;&amp; msg)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initNotebook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connectedOnce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000000"/>
              </w:rPr>
              <w:t>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'listRevisionHistory'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(data)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console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debug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'received list of revisions %o'</w:t>
            </w:r>
            <w:r w:rsidRPr="003029AB">
              <w:rPr>
                <w:rFonts w:ascii="Consolas" w:hAnsi="Consolas" w:cs="Courier New"/>
                <w:color w:val="000000"/>
              </w:rPr>
              <w:t>, data)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noteRevisions </w:t>
            </w:r>
            <w:r w:rsidRPr="003029AB">
              <w:rPr>
                <w:rFonts w:ascii="Consolas" w:hAnsi="Consolas" w:cs="Courier New"/>
                <w:color w:val="000000"/>
              </w:rPr>
              <w:t>= data.revisionList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noteRevisions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splice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,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'Head'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message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'Head'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>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($routeParams.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revisionId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index </w:t>
            </w:r>
            <w:r w:rsidRPr="003029AB">
              <w:rPr>
                <w:rFonts w:ascii="Consolas" w:hAnsi="Consolas" w:cs="Courier New"/>
                <w:color w:val="000000"/>
              </w:rPr>
              <w:t>= _.</w:t>
            </w:r>
            <w:r w:rsidRPr="003029AB">
              <w:rPr>
                <w:rFonts w:ascii="Consolas" w:hAnsi="Consolas" w:cs="Courier New"/>
                <w:color w:val="7A7A43"/>
              </w:rPr>
              <w:t>findIndex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noteRevisions</w:t>
            </w:r>
            <w:r w:rsidRPr="003029AB">
              <w:rPr>
                <w:rFonts w:ascii="Consolas" w:hAnsi="Consolas" w:cs="Courier New"/>
                <w:color w:val="000000"/>
              </w:rPr>
              <w:t>, {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'id'</w:t>
            </w:r>
            <w:r w:rsidRPr="003029AB">
              <w:rPr>
                <w:rFonts w:ascii="Consolas" w:hAnsi="Consolas" w:cs="Courier New"/>
                <w:color w:val="000000"/>
              </w:rPr>
              <w:t>: $routeParams.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revisionId</w:t>
            </w:r>
            <w:r w:rsidRPr="003029AB">
              <w:rPr>
                <w:rFonts w:ascii="Consolas" w:hAnsi="Consolas" w:cs="Courier New"/>
                <w:color w:val="000000"/>
              </w:rPr>
              <w:t>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 xml:space="preserve">index </w:t>
            </w:r>
            <w:r w:rsidRPr="003029AB">
              <w:rPr>
                <w:rFonts w:ascii="Consolas" w:hAnsi="Consolas" w:cs="Courier New"/>
                <w:color w:val="000000"/>
              </w:rPr>
              <w:t>&gt; -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currentRevision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noteRevisions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index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message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'noteRevision'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(data)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console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log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'received note revision %o'</w:t>
            </w:r>
            <w:r w:rsidRPr="003029AB">
              <w:rPr>
                <w:rFonts w:ascii="Consolas" w:hAnsi="Consolas" w:cs="Courier New"/>
                <w:color w:val="000000"/>
              </w:rPr>
              <w:t>, data)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(data.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note </w:t>
            </w:r>
            <w:r w:rsidRPr="003029AB">
              <w:rPr>
                <w:rFonts w:ascii="Consolas" w:hAnsi="Consolas" w:cs="Courier New"/>
                <w:color w:val="000000"/>
              </w:rPr>
              <w:t>= data.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initializeLookAndFeel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.location.</w:t>
            </w:r>
            <w:r w:rsidRPr="003029AB">
              <w:rPr>
                <w:rFonts w:ascii="Consolas" w:hAnsi="Consolas" w:cs="Courier New"/>
                <w:color w:val="7A7A43"/>
              </w:rPr>
              <w:t>go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'/'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'setNoteRevisionResult'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(data)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console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log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'received set note revision result %o'</w:t>
            </w:r>
            <w:r w:rsidRPr="003029AB">
              <w:rPr>
                <w:rFonts w:ascii="Consolas" w:hAnsi="Consolas" w:cs="Courier New"/>
                <w:color w:val="000000"/>
              </w:rPr>
              <w:t>, data)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(data.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status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.location.</w:t>
            </w:r>
            <w:r w:rsidRPr="003029AB">
              <w:rPr>
                <w:rFonts w:ascii="Consolas" w:hAnsi="Consolas" w:cs="Courier New"/>
                <w:color w:val="7A7A43"/>
              </w:rPr>
              <w:t>go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'/notebook/'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noteId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'addParagraph'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(event, paragraph, index)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paragraphUrl </w:t>
            </w:r>
            <w:r w:rsidRPr="003029AB">
              <w:rPr>
                <w:rFonts w:ascii="Consolas" w:hAnsi="Consolas" w:cs="Courier New"/>
                <w:color w:val="000000"/>
              </w:rPr>
              <w:t xml:space="preserve">||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revisionView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addPara</w:t>
            </w:r>
            <w:r w:rsidRPr="003029AB">
              <w:rPr>
                <w:rFonts w:ascii="Consolas" w:hAnsi="Consolas" w:cs="Courier New"/>
                <w:color w:val="000000"/>
              </w:rPr>
              <w:t>(paragraph, index)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'removeParagraph'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(event, paragraphId)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paragraphUrl </w:t>
            </w:r>
            <w:r w:rsidRPr="003029AB">
              <w:rPr>
                <w:rFonts w:ascii="Consolas" w:hAnsi="Consolas" w:cs="Courier New"/>
                <w:color w:val="000000"/>
              </w:rPr>
              <w:t xml:space="preserve">||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revisionView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removePara</w:t>
            </w:r>
            <w:r w:rsidRPr="003029AB">
              <w:rPr>
                <w:rFonts w:ascii="Consolas" w:hAnsi="Consolas" w:cs="Courier New"/>
                <w:color w:val="000000"/>
              </w:rPr>
              <w:t>(paragraphId)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'moveParagraph'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(event, paragraphId, newIdx)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revisionView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removedPara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removePara</w:t>
            </w:r>
            <w:r w:rsidRPr="003029AB">
              <w:rPr>
                <w:rFonts w:ascii="Consolas" w:hAnsi="Consolas" w:cs="Courier New"/>
                <w:color w:val="000000"/>
              </w:rPr>
              <w:t>(paragraphId)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 xml:space="preserve">removedPara </w:t>
            </w:r>
            <w:r w:rsidRPr="003029AB">
              <w:rPr>
                <w:rFonts w:ascii="Consolas" w:hAnsi="Consolas" w:cs="Courier New"/>
                <w:color w:val="000000"/>
              </w:rPr>
              <w:t xml:space="preserve">&amp;&amp; </w:t>
            </w:r>
            <w:r w:rsidRPr="003029AB">
              <w:rPr>
                <w:rFonts w:ascii="Consolas" w:hAnsi="Consolas" w:cs="Courier New"/>
                <w:color w:val="458383"/>
              </w:rPr>
              <w:t>removedPara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length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addPara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removedPara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], newIdx)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'updateNote'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(event, name, config, info)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/** update Note name */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 xml:space="preserve">(name !==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console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log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'change note name to : %o'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name </w:t>
            </w:r>
            <w:r w:rsidRPr="003029AB">
              <w:rPr>
                <w:rFonts w:ascii="Consolas" w:hAnsi="Consolas" w:cs="Courier New"/>
                <w:color w:val="000000"/>
              </w:rPr>
              <w:t>= name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config </w:t>
            </w:r>
            <w:r w:rsidRPr="003029AB">
              <w:rPr>
                <w:rFonts w:ascii="Consolas" w:hAnsi="Consolas" w:cs="Courier New"/>
                <w:color w:val="000000"/>
              </w:rPr>
              <w:t>= config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info </w:t>
            </w:r>
            <w:r w:rsidRPr="003029AB">
              <w:rPr>
                <w:rFonts w:ascii="Consolas" w:hAnsi="Consolas" w:cs="Courier New"/>
                <w:color w:val="000000"/>
              </w:rPr>
              <w:t>= info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initializeLookAndFeel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'occurrencesExists'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function</w:t>
            </w:r>
            <w:r w:rsidRPr="003029AB">
              <w:rPr>
                <w:rFonts w:ascii="Consolas" w:hAnsi="Consolas" w:cs="Courier New"/>
                <w:color w:val="000000"/>
              </w:rPr>
              <w:t>(event, count)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occurrencesCount </w:t>
            </w:r>
            <w:r w:rsidRPr="003029AB">
              <w:rPr>
                <w:rFonts w:ascii="Consolas" w:hAnsi="Consolas" w:cs="Courier New"/>
                <w:color w:val="000000"/>
              </w:rPr>
              <w:t>+= count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needHighlightFirst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sendNextOccurrenceMessage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needHighlightFirst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'noNextOccurrence'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function</w:t>
            </w:r>
            <w:r w:rsidRPr="003029AB">
              <w:rPr>
                <w:rFonts w:ascii="Consolas" w:hAnsi="Consolas" w:cs="Courier New"/>
                <w:color w:val="000000"/>
              </w:rPr>
              <w:t>(event)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increaseCurrentSearchParagraph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sendNextOccurrenceMessage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'noPrevOccurrence'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function</w:t>
            </w:r>
            <w:r w:rsidRPr="003029AB">
              <w:rPr>
                <w:rFonts w:ascii="Consolas" w:hAnsi="Consolas" w:cs="Courier New"/>
                <w:color w:val="000000"/>
              </w:rPr>
              <w:t>(event)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decreaseCurrentSearchParagraph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sendPrevOccurrenceMessage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'editorClicked'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function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occurrencesHidden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'unmarkAll'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'occurrencesCountChanged'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function</w:t>
            </w:r>
            <w:r w:rsidRPr="003029AB">
              <w:rPr>
                <w:rFonts w:ascii="Consolas" w:hAnsi="Consolas" w:cs="Courier New"/>
                <w:color w:val="000000"/>
              </w:rPr>
              <w:t>(event, cnt)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occurrencesCount </w:t>
            </w:r>
            <w:r w:rsidRPr="003029AB">
              <w:rPr>
                <w:rFonts w:ascii="Consolas" w:hAnsi="Consolas" w:cs="Courier New"/>
                <w:color w:val="000000"/>
              </w:rPr>
              <w:t>+= cnt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occurrencesCount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currentOccurrence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 xml:space="preserve">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currentOccurrence </w:t>
            </w:r>
            <w:r w:rsidRPr="003029AB">
              <w:rPr>
                <w:rFonts w:ascii="Consolas" w:hAnsi="Consolas" w:cs="Courier New"/>
                <w:color w:val="000000"/>
              </w:rPr>
              <w:t xml:space="preserve">+= cnt + 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currentOccurrence </w:t>
            </w:r>
            <w:r w:rsidRPr="003029AB">
              <w:rPr>
                <w:rFonts w:ascii="Consolas" w:hAnsi="Consolas" w:cs="Courier New"/>
                <w:color w:val="000000"/>
              </w:rPr>
              <w:t xml:space="preserve">&gt;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occurrencesCount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currentOccurrence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'noNextOccurrenceAfterReplace'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function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occurrencesCount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needHighlightFirst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needToSendNextOccurrenceAfterReplace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'checkOccurrences'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increaseCurrentSearchParagraph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occurrencesCount </w:t>
            </w:r>
            <w:r w:rsidRPr="003029AB">
              <w:rPr>
                <w:rFonts w:ascii="Consolas" w:hAnsi="Consolas" w:cs="Courier New"/>
                <w:color w:val="000000"/>
              </w:rPr>
              <w:t xml:space="preserve">&gt;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search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needToSendNextOccurrenceAfterReplace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'toggleSearchBox'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function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/*let elem = angular.element('#searchGroup')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  if (self.search.searchBoxOpened) {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    elem.removeClass('open')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  } else {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    elem.addClass('open')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  $timeout(self.makeSearchBoxVisible())*/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000000"/>
              </w:rPr>
              <w:t>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'moveParagraphUp'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(paragraph)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newIndex </w:t>
            </w:r>
            <w:r w:rsidRPr="003029AB">
              <w:rPr>
                <w:rFonts w:ascii="Consolas" w:hAnsi="Consolas" w:cs="Courier New"/>
                <w:color w:val="000000"/>
              </w:rPr>
              <w:t>= -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for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&lt;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length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++)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id </w:t>
            </w:r>
            <w:r w:rsidRPr="003029AB">
              <w:rPr>
                <w:rFonts w:ascii="Consolas" w:hAnsi="Consolas" w:cs="Courier New"/>
                <w:color w:val="000000"/>
              </w:rPr>
              <w:t>=== paragraph.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458383"/>
              </w:rPr>
              <w:t xml:space="preserve">newIndex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- 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break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 xml:space="preserve">newIndex </w:t>
            </w:r>
            <w:r w:rsidRPr="003029AB">
              <w:rPr>
                <w:rFonts w:ascii="Consolas" w:hAnsi="Consolas" w:cs="Courier New"/>
                <w:color w:val="000000"/>
              </w:rPr>
              <w:t xml:space="preserve">&lt; </w:t>
            </w:r>
            <w:r w:rsidRPr="003029AB">
              <w:rPr>
                <w:rFonts w:ascii="Consolas" w:hAnsi="Consolas" w:cs="Courier New"/>
                <w:color w:val="0000FF"/>
              </w:rPr>
              <w:t xml:space="preserve">0 </w:t>
            </w:r>
            <w:r w:rsidRPr="003029AB">
              <w:rPr>
                <w:rFonts w:ascii="Consolas" w:hAnsi="Consolas" w:cs="Courier New"/>
                <w:color w:val="000000"/>
              </w:rPr>
              <w:t xml:space="preserve">|| </w:t>
            </w:r>
            <w:r w:rsidRPr="003029AB">
              <w:rPr>
                <w:rFonts w:ascii="Consolas" w:hAnsi="Consolas" w:cs="Courier New"/>
                <w:color w:val="458383"/>
              </w:rPr>
              <w:t xml:space="preserve">newIndex </w:t>
            </w:r>
            <w:r w:rsidRPr="003029AB">
              <w:rPr>
                <w:rFonts w:ascii="Consolas" w:hAnsi="Consolas" w:cs="Courier New"/>
                <w:color w:val="000000"/>
              </w:rPr>
              <w:t xml:space="preserve">&gt;=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length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 save dirtyText of moving paragraphs.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prevParagraph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newIndex</w:t>
            </w:r>
            <w:r w:rsidRPr="003029AB">
              <w:rPr>
                <w:rFonts w:ascii="Consolas" w:hAnsi="Consolas" w:cs="Courier New"/>
                <w:color w:val="000000"/>
              </w:rPr>
              <w:t>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.websocketMsgSrv.</w:t>
            </w:r>
            <w:r w:rsidRPr="003029AB">
              <w:rPr>
                <w:rFonts w:ascii="Consolas" w:hAnsi="Consolas" w:cs="Courier New"/>
                <w:color w:val="7A7A43"/>
              </w:rPr>
              <w:t>moveParagraph</w:t>
            </w:r>
            <w:r w:rsidRPr="003029AB">
              <w:rPr>
                <w:rFonts w:ascii="Consolas" w:hAnsi="Consolas" w:cs="Courier New"/>
                <w:color w:val="000000"/>
              </w:rPr>
              <w:t>(paragraph.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color w:val="458383"/>
              </w:rPr>
              <w:t>newIndex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'moveParagraphDown'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(event, paragraph)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newIndex </w:t>
            </w:r>
            <w:r w:rsidRPr="003029AB">
              <w:rPr>
                <w:rFonts w:ascii="Consolas" w:hAnsi="Consolas" w:cs="Courier New"/>
                <w:color w:val="000000"/>
              </w:rPr>
              <w:t>= -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for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&lt;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length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++)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id </w:t>
            </w:r>
            <w:r w:rsidRPr="003029AB">
              <w:rPr>
                <w:rFonts w:ascii="Consolas" w:hAnsi="Consolas" w:cs="Courier New"/>
                <w:color w:val="000000"/>
              </w:rPr>
              <w:t>=== paragraph.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458383"/>
              </w:rPr>
              <w:t xml:space="preserve">newIndex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break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 xml:space="preserve">newIndex </w:t>
            </w:r>
            <w:r w:rsidRPr="003029AB">
              <w:rPr>
                <w:rFonts w:ascii="Consolas" w:hAnsi="Consolas" w:cs="Courier New"/>
                <w:color w:val="000000"/>
              </w:rPr>
              <w:t xml:space="preserve">&lt; </w:t>
            </w:r>
            <w:r w:rsidRPr="003029AB">
              <w:rPr>
                <w:rFonts w:ascii="Consolas" w:hAnsi="Consolas" w:cs="Courier New"/>
                <w:color w:val="0000FF"/>
              </w:rPr>
              <w:t xml:space="preserve">0 </w:t>
            </w:r>
            <w:r w:rsidRPr="003029AB">
              <w:rPr>
                <w:rFonts w:ascii="Consolas" w:hAnsi="Consolas" w:cs="Courier New"/>
                <w:color w:val="000000"/>
              </w:rPr>
              <w:t xml:space="preserve">|| </w:t>
            </w:r>
            <w:r w:rsidRPr="003029AB">
              <w:rPr>
                <w:rFonts w:ascii="Consolas" w:hAnsi="Consolas" w:cs="Courier New"/>
                <w:color w:val="458383"/>
              </w:rPr>
              <w:t xml:space="preserve">newIndex </w:t>
            </w:r>
            <w:r w:rsidRPr="003029AB">
              <w:rPr>
                <w:rFonts w:ascii="Consolas" w:hAnsi="Consolas" w:cs="Courier New"/>
                <w:color w:val="000000"/>
              </w:rPr>
              <w:t xml:space="preserve">&gt;=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length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 save dirtyText of moving paragraphs.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nextParagraph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newIndex</w:t>
            </w:r>
            <w:r w:rsidRPr="003029AB">
              <w:rPr>
                <w:rFonts w:ascii="Consolas" w:hAnsi="Consolas" w:cs="Courier New"/>
                <w:color w:val="000000"/>
              </w:rPr>
              <w:t>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angular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.</w:t>
            </w:r>
            <w:r w:rsidRPr="003029AB">
              <w:rPr>
                <w:rFonts w:ascii="Consolas" w:hAnsi="Consolas" w:cs="Courier New"/>
                <w:color w:val="7A7A43"/>
              </w:rPr>
              <w:t>element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'#' </w:t>
            </w:r>
            <w:r w:rsidRPr="003029AB">
              <w:rPr>
                <w:rFonts w:ascii="Consolas" w:hAnsi="Consolas" w:cs="Courier New"/>
                <w:color w:val="000000"/>
              </w:rPr>
              <w:t>+ paragraph.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id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'_paragraphColumn_main'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.</w:t>
            </w:r>
            <w:r w:rsidRPr="003029AB">
              <w:rPr>
                <w:rFonts w:ascii="Consolas" w:hAnsi="Consolas" w:cs="Courier New"/>
                <w:color w:val="7A7A43"/>
              </w:rPr>
              <w:t>scope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.saveParagraph(paragraph)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angular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.</w:t>
            </w:r>
            <w:r w:rsidRPr="003029AB">
              <w:rPr>
                <w:rFonts w:ascii="Consolas" w:hAnsi="Consolas" w:cs="Courier New"/>
                <w:color w:val="7A7A43"/>
              </w:rPr>
              <w:t>element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'#'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color w:val="458383"/>
              </w:rPr>
              <w:t>nextParagraph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id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'_paragraphColumn_main'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.</w:t>
            </w:r>
            <w:r w:rsidRPr="003029AB">
              <w:rPr>
                <w:rFonts w:ascii="Consolas" w:hAnsi="Consolas" w:cs="Courier New"/>
                <w:color w:val="7A7A43"/>
              </w:rPr>
              <w:t>scope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.saveParagraph(</w:t>
            </w:r>
            <w:r w:rsidRPr="003029AB">
              <w:rPr>
                <w:rFonts w:ascii="Consolas" w:hAnsi="Consolas" w:cs="Courier New"/>
                <w:color w:val="458383"/>
              </w:rPr>
              <w:t>nextParagraph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.websocketMsgSrv.</w:t>
            </w:r>
            <w:r w:rsidRPr="003029AB">
              <w:rPr>
                <w:rFonts w:ascii="Consolas" w:hAnsi="Consolas" w:cs="Courier New"/>
                <w:color w:val="7A7A43"/>
              </w:rPr>
              <w:t>moveParagraph</w:t>
            </w:r>
            <w:r w:rsidRPr="003029AB">
              <w:rPr>
                <w:rFonts w:ascii="Consolas" w:hAnsi="Consolas" w:cs="Courier New"/>
                <w:color w:val="000000"/>
              </w:rPr>
              <w:t>(paragraph.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color w:val="458383"/>
              </w:rPr>
              <w:t>newIndex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'moveFocusToPreviousParagraph'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(event, currentParagraphId)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focus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for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length </w:t>
            </w:r>
            <w:r w:rsidRPr="003029AB">
              <w:rPr>
                <w:rFonts w:ascii="Consolas" w:hAnsi="Consolas" w:cs="Courier New"/>
                <w:color w:val="000000"/>
              </w:rPr>
              <w:t xml:space="preserve">- 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&gt;=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--)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 xml:space="preserve">focus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id </w:t>
            </w:r>
            <w:r w:rsidRPr="003029AB">
              <w:rPr>
                <w:rFonts w:ascii="Consolas" w:hAnsi="Consolas" w:cs="Courier New"/>
                <w:color w:val="000000"/>
              </w:rPr>
              <w:t>=== currentParagraphId)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color w:val="458383"/>
              </w:rPr>
              <w:t xml:space="preserve">focus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      continue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'focusParagraph'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>, -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break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'moveFocusToNextParagraph'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(event, currentParagraphId)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focus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for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&lt;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length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++)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 xml:space="preserve">focus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id </w:t>
            </w:r>
            <w:r w:rsidRPr="003029AB">
              <w:rPr>
                <w:rFonts w:ascii="Consolas" w:hAnsi="Consolas" w:cs="Courier New"/>
                <w:color w:val="000000"/>
              </w:rPr>
              <w:t>=== currentParagraphId)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color w:val="458383"/>
              </w:rPr>
              <w:t xml:space="preserve">focus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      continue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'focusParagraph'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break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'insertParagraph'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(event, paragraphId, position)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revisionView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newIndex </w:t>
            </w:r>
            <w:r w:rsidRPr="003029AB">
              <w:rPr>
                <w:rFonts w:ascii="Consolas" w:hAnsi="Consolas" w:cs="Courier New"/>
                <w:color w:val="000000"/>
              </w:rPr>
              <w:t>= -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for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&lt;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length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++)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id </w:t>
            </w:r>
            <w:r w:rsidRPr="003029AB">
              <w:rPr>
                <w:rFonts w:ascii="Consolas" w:hAnsi="Consolas" w:cs="Courier New"/>
                <w:color w:val="000000"/>
              </w:rPr>
              <w:t>=== paragraphId)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 determine position of where to add new paragraph; default is below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 xml:space="preserve">(position ===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'above'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color w:val="458383"/>
              </w:rPr>
              <w:t xml:space="preserve">newIndex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458383"/>
              </w:rPr>
              <w:t>i</w:t>
            </w:r>
            <w:r w:rsidRPr="003029AB">
              <w:rPr>
                <w:rFonts w:ascii="Consolas" w:hAnsi="Consolas" w:cs="Courier New"/>
                <w:color w:val="458383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000000"/>
              </w:rPr>
              <w:t xml:space="preserve">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color w:val="458383"/>
              </w:rPr>
              <w:t xml:space="preserve">newIndex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458383"/>
              </w:rPr>
              <w:t xml:space="preserve">i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color w:val="0000FF"/>
              </w:rPr>
              <w:t>1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break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 xml:space="preserve">newIndex </w:t>
            </w:r>
            <w:r w:rsidRPr="003029AB">
              <w:rPr>
                <w:rFonts w:ascii="Consolas" w:hAnsi="Consolas" w:cs="Courier New"/>
                <w:color w:val="000000"/>
              </w:rPr>
              <w:t xml:space="preserve">&lt; </w:t>
            </w:r>
            <w:r w:rsidRPr="003029AB">
              <w:rPr>
                <w:rFonts w:ascii="Consolas" w:hAnsi="Consolas" w:cs="Courier New"/>
                <w:color w:val="0000FF"/>
              </w:rPr>
              <w:t xml:space="preserve">0 </w:t>
            </w:r>
            <w:r w:rsidRPr="003029AB">
              <w:rPr>
                <w:rFonts w:ascii="Consolas" w:hAnsi="Consolas" w:cs="Courier New"/>
                <w:color w:val="000000"/>
              </w:rPr>
              <w:t xml:space="preserve">|| </w:t>
            </w:r>
            <w:r w:rsidRPr="003029AB">
              <w:rPr>
                <w:rFonts w:ascii="Consolas" w:hAnsi="Consolas" w:cs="Courier New"/>
                <w:color w:val="458383"/>
              </w:rPr>
              <w:t xml:space="preserve">newIndex </w:t>
            </w:r>
            <w:r w:rsidRPr="003029AB">
              <w:rPr>
                <w:rFonts w:ascii="Consolas" w:hAnsi="Consolas" w:cs="Courier New"/>
                <w:color w:val="000000"/>
              </w:rPr>
              <w:t xml:space="preserve">&gt;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length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.websocketMsgSrv.</w:t>
            </w:r>
            <w:r w:rsidRPr="003029AB">
              <w:rPr>
                <w:rFonts w:ascii="Consolas" w:hAnsi="Consolas" w:cs="Courier New"/>
                <w:color w:val="7A7A43"/>
              </w:rPr>
              <w:t>insertParagraph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newIndex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'$routeChangeStart'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(event, next, current)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(!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note </w:t>
            </w:r>
            <w:r w:rsidRPr="003029AB">
              <w:rPr>
                <w:rFonts w:ascii="Consolas" w:hAnsi="Consolas" w:cs="Courier New"/>
                <w:color w:val="000000"/>
              </w:rPr>
              <w:t>|| !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note </w:t>
            </w:r>
            <w:r w:rsidRPr="003029AB">
              <w:rPr>
                <w:rFonts w:ascii="Consolas" w:hAnsi="Consolas" w:cs="Courier New"/>
                <w:color w:val="000000"/>
              </w:rPr>
              <w:t xml:space="preserve">&amp;&amp;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map</w:t>
            </w:r>
            <w:r w:rsidRPr="003029AB">
              <w:rPr>
                <w:rFonts w:ascii="Consolas" w:hAnsi="Consolas" w:cs="Courier New"/>
                <w:color w:val="000000"/>
              </w:rPr>
              <w:t>(par =&gt;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allowLeave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'$destroy'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//angular.element(window).off('beforeunload')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killSaveTimer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saveNote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document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removeEventListener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'click'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focusParagraphOnClick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document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removeEventListener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'keydown'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keyboardShortcut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'$unBindKeyEvent'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document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removeEventListener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'click'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focusParagraphOnClick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document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removeEventListener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'keydown'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keyboardShortcut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initNotebook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 xml:space="preserve">/**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初始化笔记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 xml:space="preserve"> */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initNotebook</w:t>
            </w:r>
            <w:r w:rsidRPr="003029AB">
              <w:rPr>
                <w:rFonts w:ascii="Consolas" w:hAnsi="Consolas" w:cs="Courier New"/>
                <w:color w:val="000000"/>
              </w:rPr>
              <w:t>():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void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.noteVarShareService.</w:t>
            </w:r>
            <w:r w:rsidRPr="003029AB">
              <w:rPr>
                <w:rFonts w:ascii="Consolas" w:hAnsi="Consolas" w:cs="Courier New"/>
                <w:i/>
                <w:iCs/>
                <w:color w:val="000000"/>
              </w:rPr>
              <w:t>clear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($routeParams.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revisionId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websocketMsgSrv.</w:t>
            </w:r>
            <w:r w:rsidRPr="003029AB">
              <w:rPr>
                <w:rFonts w:ascii="Consolas" w:hAnsi="Consolas" w:cs="Courier New"/>
                <w:color w:val="7A7A43"/>
              </w:rPr>
              <w:t>getNoteByRevision</w:t>
            </w:r>
            <w:r w:rsidRPr="003029AB">
              <w:rPr>
                <w:rFonts w:ascii="Consolas" w:hAnsi="Consolas" w:cs="Courier New"/>
                <w:color w:val="000000"/>
              </w:rPr>
              <w:t>($routeParams.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noteId</w:t>
            </w:r>
            <w:r w:rsidRPr="003029AB">
              <w:rPr>
                <w:rFonts w:ascii="Consolas" w:hAnsi="Consolas" w:cs="Courier New"/>
                <w:color w:val="000000"/>
              </w:rPr>
              <w:t>, $routeParams.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revisionId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websocketMsgSrv.</w:t>
            </w:r>
            <w:r w:rsidRPr="003029AB">
              <w:rPr>
                <w:rFonts w:ascii="Consolas" w:hAnsi="Consolas" w:cs="Courier New"/>
                <w:color w:val="7A7A43"/>
              </w:rPr>
              <w:t>getNote</w:t>
            </w:r>
            <w:r w:rsidRPr="003029AB">
              <w:rPr>
                <w:rFonts w:ascii="Consolas" w:hAnsi="Consolas" w:cs="Courier New"/>
                <w:color w:val="000000"/>
              </w:rPr>
              <w:t>($routeParams.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noteId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.websocketMsgSrv.</w:t>
            </w:r>
            <w:r w:rsidRPr="003029AB">
              <w:rPr>
                <w:rFonts w:ascii="Consolas" w:hAnsi="Consolas" w:cs="Courier New"/>
                <w:color w:val="7A7A43"/>
              </w:rPr>
              <w:t>getNote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noteId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.websocketMsgSrv.</w:t>
            </w:r>
            <w:r w:rsidRPr="003029AB">
              <w:rPr>
                <w:rFonts w:ascii="Consolas" w:hAnsi="Consolas" w:cs="Courier New"/>
                <w:color w:val="7A7A43"/>
              </w:rPr>
              <w:t>listRevisionHistory</w:t>
            </w:r>
            <w:r w:rsidRPr="003029AB">
              <w:rPr>
                <w:rFonts w:ascii="Consolas" w:hAnsi="Consolas" w:cs="Courier New"/>
                <w:color w:val="000000"/>
              </w:rPr>
              <w:t>($routeParams.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noteId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currentRoute </w:t>
            </w:r>
            <w:r w:rsidRPr="003029AB">
              <w:rPr>
                <w:rFonts w:ascii="Consolas" w:hAnsi="Consolas" w:cs="Courier New"/>
                <w:color w:val="000000"/>
              </w:rPr>
              <w:t>= $route.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current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currentRoute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i/>
                <w:iCs/>
                <w:color w:val="000000"/>
              </w:rPr>
              <w:t>setTimeout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routeParams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458383"/>
              </w:rPr>
              <w:t>currentRoute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params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$id </w:t>
            </w:r>
            <w:r w:rsidRPr="003029AB">
              <w:rPr>
                <w:rFonts w:ascii="Consolas" w:hAnsi="Consolas" w:cs="Courier New"/>
                <w:color w:val="000000"/>
              </w:rPr>
              <w:t>= angular.</w:t>
            </w:r>
            <w:r w:rsidRPr="003029AB">
              <w:rPr>
                <w:rFonts w:ascii="Consolas" w:hAnsi="Consolas" w:cs="Courier New"/>
                <w:color w:val="7A7A43"/>
              </w:rPr>
              <w:t>element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'#'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color w:val="458383"/>
              </w:rPr>
              <w:t>routeParams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paragraph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'_container'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$id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length </w:t>
            </w:r>
            <w:r w:rsidRPr="003029AB">
              <w:rPr>
                <w:rFonts w:ascii="Consolas" w:hAnsi="Consolas" w:cs="Courier New"/>
                <w:color w:val="000000"/>
              </w:rPr>
              <w:t xml:space="preserve">&gt;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 adjust for navbar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top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458383"/>
              </w:rPr>
              <w:t>$id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offset</w:t>
            </w:r>
            <w:r w:rsidRPr="003029AB">
              <w:rPr>
                <w:rFonts w:ascii="Consolas" w:hAnsi="Consolas" w:cs="Courier New"/>
                <w:color w:val="000000"/>
              </w:rPr>
              <w:t>().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top </w:t>
            </w:r>
            <w:r w:rsidRPr="003029AB">
              <w:rPr>
                <w:rFonts w:ascii="Consolas" w:hAnsi="Consolas" w:cs="Courier New"/>
                <w:color w:val="000000"/>
              </w:rPr>
              <w:t xml:space="preserve">- </w:t>
            </w:r>
            <w:r w:rsidRPr="003029AB">
              <w:rPr>
                <w:rFonts w:ascii="Consolas" w:hAnsi="Consolas" w:cs="Courier New"/>
                <w:color w:val="0000FF"/>
              </w:rPr>
              <w:t>103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000000"/>
              </w:rPr>
              <w:t>angular.</w:t>
            </w:r>
            <w:r w:rsidRPr="003029AB">
              <w:rPr>
                <w:rFonts w:ascii="Consolas" w:hAnsi="Consolas" w:cs="Courier New"/>
                <w:color w:val="7A7A43"/>
              </w:rPr>
              <w:t>element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'html, body'</w:t>
            </w:r>
            <w:r w:rsidRPr="003029AB">
              <w:rPr>
                <w:rFonts w:ascii="Consolas" w:hAnsi="Consolas" w:cs="Courier New"/>
                <w:color w:val="000000"/>
              </w:rPr>
              <w:t>).</w:t>
            </w:r>
            <w:r w:rsidRPr="003029AB">
              <w:rPr>
                <w:rFonts w:ascii="Consolas" w:hAnsi="Consolas" w:cs="Courier New"/>
                <w:color w:val="7A7A43"/>
              </w:rPr>
              <w:t>scrollTo</w:t>
            </w:r>
            <w:r w:rsidRPr="003029AB">
              <w:rPr>
                <w:rFonts w:ascii="Consolas" w:hAnsi="Consolas" w:cs="Courier New"/>
                <w:color w:val="000000"/>
              </w:rPr>
              <w:t>({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top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458383"/>
              </w:rPr>
              <w:t>top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left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FF"/>
              </w:rPr>
              <w:t>1000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 xml:space="preserve">/**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初始化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Note */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initNoteContent</w:t>
            </w:r>
            <w:r w:rsidRPr="003029AB">
              <w:rPr>
                <w:rFonts w:ascii="Consolas" w:hAnsi="Consolas" w:cs="Courier New"/>
                <w:color w:val="000000"/>
              </w:rPr>
              <w:t>(note):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void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(note === undefined)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.router.</w:t>
            </w:r>
            <w:r w:rsidRPr="003029AB">
              <w:rPr>
                <w:rFonts w:ascii="Consolas" w:hAnsi="Consolas" w:cs="Courier New"/>
                <w:color w:val="7A7A43"/>
              </w:rPr>
              <w:t>navigate</w:t>
            </w:r>
            <w:r w:rsidRPr="003029AB">
              <w:rPr>
                <w:rFonts w:ascii="Consolas" w:hAnsi="Consolas" w:cs="Courier New"/>
                <w:color w:val="000000"/>
              </w:rPr>
              <w:t>([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'/login'</w:t>
            </w:r>
            <w:r w:rsidRPr="003029AB">
              <w:rPr>
                <w:rFonts w:ascii="Consolas" w:hAnsi="Consolas" w:cs="Courier New"/>
                <w:color w:val="000000"/>
              </w:rPr>
              <w:t>]);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note </w:t>
            </w:r>
            <w:r w:rsidRPr="003029AB">
              <w:rPr>
                <w:rFonts w:ascii="Consolas" w:hAnsi="Consolas" w:cs="Courier New"/>
                <w:color w:val="000000"/>
              </w:rPr>
              <w:t>= note[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noteName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getNoteName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/*$scope.paragraphUrl = $routeParams.paragraphId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$scope.asIframe = $routeParams.asIframe*/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paragraphUrl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note </w:t>
            </w:r>
            <w:r w:rsidRPr="003029AB">
              <w:rPr>
                <w:rFonts w:ascii="Consolas" w:hAnsi="Consolas" w:cs="Courier New"/>
                <w:color w:val="000000"/>
              </w:rPr>
              <w:t>= cleanParagraphExcept($scope.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paragraphUrl</w:t>
            </w:r>
            <w:r w:rsidRPr="003029AB">
              <w:rPr>
                <w:rFonts w:ascii="Consolas" w:hAnsi="Consolas" w:cs="Courier New"/>
                <w:color w:val="000000"/>
              </w:rPr>
              <w:t>, 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$scope.$broadcast(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'$unBindKeyEvent'</w:t>
            </w:r>
            <w:r w:rsidRPr="003029AB">
              <w:rPr>
                <w:rFonts w:ascii="Consolas" w:hAnsi="Consolas" w:cs="Courier New"/>
                <w:color w:val="000000"/>
              </w:rPr>
              <w:t>, $scope.$unBindKeyEvent)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$rootScope.$broadcast(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'setIframe'</w:t>
            </w:r>
            <w:r w:rsidRPr="003029AB">
              <w:rPr>
                <w:rFonts w:ascii="Consolas" w:hAnsi="Consolas" w:cs="Courier New"/>
                <w:color w:val="000000"/>
              </w:rPr>
              <w:t>, $scope.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asIframe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initializeLookAndFeel()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initializeLookAndFeel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 open interpreter binding setting when there're none selected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getInterpreterBindings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getPermissions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console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log</w:t>
            </w:r>
            <w:r w:rsidRPr="003029AB">
              <w:rPr>
                <w:rFonts w:ascii="Consolas" w:hAnsi="Consolas" w:cs="Courier New"/>
                <w:color w:val="000000"/>
              </w:rPr>
              <w:t>())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isPersonalized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.personalizedMode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458383"/>
              </w:rPr>
              <w:t xml:space="preserve">isPersonalized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458383"/>
              </w:rPr>
              <w:t xml:space="preserve">isPersonalized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undefined ?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'false' 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458383"/>
              </w:rPr>
              <w:t>isPersonalized</w:t>
            </w:r>
            <w:r w:rsidRPr="003029AB">
              <w:rPr>
                <w:rFonts w:ascii="Consolas" w:hAnsi="Consolas" w:cs="Courier New"/>
                <w:color w:val="458383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personalizedMode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458383"/>
              </w:rPr>
              <w:t>isPersonalized</w:t>
            </w:r>
            <w:r w:rsidRPr="003029AB">
              <w:rPr>
                <w:rFonts w:ascii="Consolas" w:hAnsi="Consolas" w:cs="Courier New"/>
                <w:color w:val="458383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初始化外观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initializeLookAndFeel</w:t>
            </w:r>
            <w:r w:rsidRPr="003029AB">
              <w:rPr>
                <w:rFonts w:ascii="Consolas" w:hAnsi="Consolas" w:cs="Courier New"/>
                <w:color w:val="000000"/>
              </w:rPr>
              <w:t>():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void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(!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looknfeel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looknfeel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'default'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 xml:space="preserve">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viewOnly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looknfeel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'report' </w:t>
            </w:r>
            <w:r w:rsidRPr="003029AB">
              <w:rPr>
                <w:rFonts w:ascii="Consolas" w:hAnsi="Consolas" w:cs="Courier New"/>
                <w:color w:val="000000"/>
              </w:rPr>
              <w:t xml:space="preserve">?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true 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paragraphs </w:t>
            </w:r>
            <w:r w:rsidRPr="003029AB">
              <w:rPr>
                <w:rFonts w:ascii="Consolas" w:hAnsi="Consolas" w:cs="Courier New"/>
                <w:color w:val="000000"/>
              </w:rPr>
              <w:t xml:space="preserve">&amp;&amp;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])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focus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.eventService.</w:t>
            </w:r>
            <w:r w:rsidRPr="003029AB">
              <w:rPr>
                <w:rFonts w:ascii="Consolas" w:hAnsi="Consolas" w:cs="Courier New"/>
                <w:color w:val="7A7A43"/>
              </w:rPr>
              <w:t>broadcast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'setLookAndFeel'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config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looknfeel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获取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binding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信息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getInterpreterBindings</w:t>
            </w:r>
            <w:r w:rsidRPr="003029AB">
              <w:rPr>
                <w:rFonts w:ascii="Consolas" w:hAnsi="Consolas" w:cs="Courier New"/>
                <w:color w:val="000000"/>
              </w:rPr>
              <w:t>():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void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.websocketMsgSrv.</w:t>
            </w:r>
            <w:r w:rsidRPr="003029AB">
              <w:rPr>
                <w:rFonts w:ascii="Consolas" w:hAnsi="Consolas" w:cs="Courier New"/>
                <w:color w:val="7A7A43"/>
              </w:rPr>
              <w:t>getInterpreterBindings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id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监听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Bing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信息的回调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callbackInterpreterBindings</w:t>
            </w:r>
            <w:r w:rsidRPr="003029AB">
              <w:rPr>
                <w:rFonts w:ascii="Consolas" w:hAnsi="Consolas" w:cs="Courier New"/>
                <w:color w:val="000000"/>
              </w:rPr>
              <w:t>(data):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void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interpreterBindings </w:t>
            </w:r>
            <w:r w:rsidRPr="003029AB">
              <w:rPr>
                <w:rFonts w:ascii="Consolas" w:hAnsi="Consolas" w:cs="Courier New"/>
                <w:color w:val="000000"/>
              </w:rPr>
              <w:t>= data[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].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interpreterBindings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//this.interpreterBindingsOrig = angular.copy(this.interpreterBindings) // to check dirty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selected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let </w:t>
            </w:r>
            <w:r w:rsidRPr="003029AB">
              <w:rPr>
                <w:rFonts w:ascii="Consolas" w:hAnsi="Consolas" w:cs="Courier New"/>
                <w:color w:val="458383"/>
              </w:rPr>
              <w:t>key</w:t>
            </w:r>
            <w:r w:rsidRPr="003029AB">
              <w:rPr>
                <w:rFonts w:ascii="Consolas" w:hAnsi="Consolas" w:cs="Courier New"/>
                <w:color w:val="458383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>setting</w:t>
            </w:r>
            <w:r w:rsidRPr="003029AB">
              <w:rPr>
                <w:rFonts w:ascii="Consolas" w:hAnsi="Consolas" w:cs="Courier New"/>
                <w:color w:val="458383"/>
              </w:rPr>
              <w:br/>
            </w:r>
            <w:r w:rsidRPr="003029AB">
              <w:rPr>
                <w:rFonts w:ascii="Consolas" w:hAnsi="Consolas" w:cs="Courier New"/>
                <w:color w:val="458383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for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 xml:space="preserve">key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in 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interpreterBindings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458383"/>
              </w:rPr>
              <w:t xml:space="preserve">setting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interpreterBindings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key</w:t>
            </w:r>
            <w:r w:rsidRPr="003029AB">
              <w:rPr>
                <w:rFonts w:ascii="Consolas" w:hAnsi="Consolas" w:cs="Courier New"/>
                <w:color w:val="000000"/>
              </w:rPr>
              <w:t>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setting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selected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 xml:space="preserve">selected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break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(!</w:t>
            </w:r>
            <w:r w:rsidRPr="003029AB">
              <w:rPr>
                <w:rFonts w:ascii="Consolas" w:hAnsi="Consolas" w:cs="Courier New"/>
                <w:color w:val="458383"/>
              </w:rPr>
              <w:t>selected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 make default selection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selectedIntp </w:t>
            </w:r>
            <w:r w:rsidRPr="003029AB">
              <w:rPr>
                <w:rFonts w:ascii="Consolas" w:hAnsi="Consolas" w:cs="Courier New"/>
                <w:color w:val="000000"/>
              </w:rPr>
              <w:t>= {}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for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 xml:space="preserve">key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in 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interpreterBindings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458383"/>
              </w:rPr>
              <w:t xml:space="preserve">setting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interpreterBindings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key</w:t>
            </w:r>
            <w:r w:rsidRPr="003029AB">
              <w:rPr>
                <w:rFonts w:ascii="Consolas" w:hAnsi="Consolas" w:cs="Courier New"/>
                <w:color w:val="000000"/>
              </w:rPr>
              <w:t>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(!</w:t>
            </w:r>
            <w:r w:rsidRPr="003029AB">
              <w:rPr>
                <w:rFonts w:ascii="Consolas" w:hAnsi="Consolas" w:cs="Courier New"/>
                <w:color w:val="458383"/>
              </w:rPr>
              <w:t>selectedIntp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setting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color w:val="000000"/>
              </w:rPr>
              <w:t>])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setting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selected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selectedIntp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setting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name</w:t>
            </w:r>
            <w:r w:rsidRPr="003029AB">
              <w:rPr>
                <w:rFonts w:ascii="Consolas" w:hAnsi="Consolas" w:cs="Courier New"/>
                <w:color w:val="000000"/>
              </w:rPr>
              <w:t xml:space="preserve">] 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showSetting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 xml:space="preserve">//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获取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Note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的权限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getPermissions</w:t>
            </w:r>
            <w:r w:rsidRPr="003029AB">
              <w:rPr>
                <w:rFonts w:ascii="Consolas" w:hAnsi="Consolas" w:cs="Courier New"/>
                <w:color w:val="000000"/>
              </w:rPr>
              <w:t>(callback):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void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self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;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.httpClient.</w:t>
            </w:r>
            <w:r w:rsidRPr="003029AB">
              <w:rPr>
                <w:rFonts w:ascii="Consolas" w:hAnsi="Consolas" w:cs="Courier New"/>
                <w:color w:val="7A7A43"/>
              </w:rPr>
              <w:t>get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.baseUrlSrv.</w:t>
            </w:r>
            <w:r w:rsidRPr="003029AB">
              <w:rPr>
                <w:rFonts w:ascii="Consolas" w:hAnsi="Consolas" w:cs="Courier New"/>
                <w:color w:val="7A7A43"/>
              </w:rPr>
              <w:t>getRestApiBase</w:t>
            </w:r>
            <w:r w:rsidRPr="003029AB">
              <w:rPr>
                <w:rFonts w:ascii="Consolas" w:hAnsi="Consolas" w:cs="Courier New"/>
                <w:color w:val="000000"/>
              </w:rPr>
              <w:t xml:space="preserve">() +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'/notebook/'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id </w:t>
            </w:r>
            <w:r w:rsidRPr="003029AB">
              <w:rPr>
                <w:rFonts w:ascii="Consolas" w:hAnsi="Consolas" w:cs="Courier New"/>
                <w:color w:val="000000"/>
              </w:rPr>
              <w:t xml:space="preserve">+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'/permissions'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.</w:t>
            </w:r>
            <w:r w:rsidRPr="003029AB">
              <w:rPr>
                <w:rFonts w:ascii="Consolas" w:hAnsi="Consolas" w:cs="Courier New"/>
                <w:color w:val="7A7A43"/>
              </w:rPr>
              <w:t>subscribe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response =&gt;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permissions </w:t>
            </w:r>
            <w:r w:rsidRPr="003029AB">
              <w:rPr>
                <w:rFonts w:ascii="Consolas" w:hAnsi="Consolas" w:cs="Courier New"/>
                <w:color w:val="000000"/>
              </w:rPr>
              <w:t>= response[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'body'</w:t>
            </w:r>
            <w:r w:rsidRPr="003029AB">
              <w:rPr>
                <w:rFonts w:ascii="Consolas" w:hAnsi="Consolas" w:cs="Courier New"/>
                <w:color w:val="000000"/>
              </w:rPr>
              <w:t>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//self.permissionsOrig = angular.copy(self.permissions) // to check dirty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selectJson </w:t>
            </w:r>
            <w:r w:rsidRPr="003029AB">
              <w:rPr>
                <w:rFonts w:ascii="Consolas" w:hAnsi="Consolas" w:cs="Courier New"/>
                <w:color w:val="000000"/>
              </w:rPr>
              <w:t>=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tokenSeparators</w:t>
            </w:r>
            <w:r w:rsidRPr="003029AB">
              <w:rPr>
                <w:rFonts w:ascii="Consolas" w:hAnsi="Consolas" w:cs="Courier New"/>
                <w:color w:val="000000"/>
              </w:rPr>
              <w:t>: [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','</w:t>
            </w:r>
            <w:r w:rsidRPr="003029AB">
              <w:rPr>
                <w:rFonts w:ascii="Consolas" w:hAnsi="Consolas" w:cs="Courier New"/>
                <w:color w:val="000000"/>
              </w:rPr>
              <w:t xml:space="preserve">,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 '</w:t>
            </w:r>
            <w:r w:rsidRPr="003029AB">
              <w:rPr>
                <w:rFonts w:ascii="Consolas" w:hAnsi="Consolas" w:cs="Courier New"/>
                <w:color w:val="000000"/>
              </w:rPr>
              <w:t>],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ajax</w:t>
            </w:r>
            <w:r w:rsidRPr="003029AB">
              <w:rPr>
                <w:rFonts w:ascii="Consolas" w:hAnsi="Consolas" w:cs="Courier New"/>
                <w:color w:val="000000"/>
              </w:rPr>
              <w:t>: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color w:val="7A7A43"/>
              </w:rPr>
              <w:t>url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(params)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(!params.term)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 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return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.baseUrlSrv.</w:t>
            </w:r>
            <w:r w:rsidRPr="003029AB">
              <w:rPr>
                <w:rFonts w:ascii="Consolas" w:hAnsi="Consolas" w:cs="Courier New"/>
                <w:color w:val="7A7A43"/>
              </w:rPr>
              <w:t>getRestApiBase</w:t>
            </w:r>
            <w:r w:rsidRPr="003029AB">
              <w:rPr>
                <w:rFonts w:ascii="Consolas" w:hAnsi="Consolas" w:cs="Courier New"/>
                <w:color w:val="000000"/>
              </w:rPr>
              <w:t xml:space="preserve">() +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'/security/userlist/' </w:t>
            </w:r>
            <w:r w:rsidRPr="003029AB">
              <w:rPr>
                <w:rFonts w:ascii="Consolas" w:hAnsi="Consolas" w:cs="Courier New"/>
                <w:color w:val="000000"/>
              </w:rPr>
              <w:t>+ params.term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delay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0000FF"/>
              </w:rPr>
              <w:t>250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color w:val="7A7A43"/>
              </w:rPr>
              <w:t>processResults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function </w:t>
            </w:r>
            <w:r w:rsidRPr="003029AB">
              <w:rPr>
                <w:rFonts w:ascii="Consolas" w:hAnsi="Consolas" w:cs="Courier New"/>
                <w:color w:val="000000"/>
              </w:rPr>
              <w:t>(data, params)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results </w:t>
            </w:r>
            <w:r w:rsidRPr="003029AB">
              <w:rPr>
                <w:rFonts w:ascii="Consolas" w:hAnsi="Consolas" w:cs="Courier New"/>
                <w:color w:val="000000"/>
              </w:rPr>
              <w:t>= []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(data.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body</w:t>
            </w:r>
            <w:r w:rsidRPr="003029AB">
              <w:rPr>
                <w:rFonts w:ascii="Consolas" w:hAnsi="Consolas" w:cs="Courier New"/>
                <w:color w:val="000000"/>
              </w:rPr>
              <w:t>.users.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length </w:t>
            </w:r>
            <w:r w:rsidRPr="003029AB">
              <w:rPr>
                <w:rFonts w:ascii="Consolas" w:hAnsi="Consolas" w:cs="Courier New"/>
                <w:color w:val="000000"/>
              </w:rPr>
              <w:t xml:space="preserve">!==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users </w:t>
            </w:r>
            <w:r w:rsidRPr="003029AB">
              <w:rPr>
                <w:rFonts w:ascii="Consolas" w:hAnsi="Consolas" w:cs="Courier New"/>
                <w:color w:val="000000"/>
              </w:rPr>
              <w:t>= []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for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len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 xml:space="preserve">len </w:t>
            </w:r>
            <w:r w:rsidRPr="003029AB">
              <w:rPr>
                <w:rFonts w:ascii="Consolas" w:hAnsi="Consolas" w:cs="Courier New"/>
                <w:color w:val="000000"/>
              </w:rPr>
              <w:t>&lt; data.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body</w:t>
            </w:r>
            <w:r w:rsidRPr="003029AB">
              <w:rPr>
                <w:rFonts w:ascii="Consolas" w:hAnsi="Consolas" w:cs="Courier New"/>
                <w:color w:val="000000"/>
              </w:rPr>
              <w:t>.users.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length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>len</w:t>
            </w:r>
            <w:r w:rsidRPr="003029AB">
              <w:rPr>
                <w:rFonts w:ascii="Consolas" w:hAnsi="Consolas" w:cs="Courier New"/>
                <w:color w:val="000000"/>
              </w:rPr>
              <w:t>++)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  </w:t>
            </w:r>
            <w:r w:rsidRPr="003029AB">
              <w:rPr>
                <w:rFonts w:ascii="Consolas" w:hAnsi="Consolas" w:cs="Courier New"/>
                <w:color w:val="458383"/>
              </w:rPr>
              <w:t>users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push</w:t>
            </w:r>
            <w:r w:rsidRPr="003029AB">
              <w:rPr>
                <w:rFonts w:ascii="Consolas" w:hAnsi="Consolas" w:cs="Courier New"/>
                <w:color w:val="000000"/>
              </w:rPr>
              <w:t>({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   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'id'</w:t>
            </w:r>
            <w:r w:rsidRPr="003029AB">
              <w:rPr>
                <w:rFonts w:ascii="Consolas" w:hAnsi="Consolas" w:cs="Courier New"/>
                <w:color w:val="000000"/>
              </w:rPr>
              <w:t>: data.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body</w:t>
            </w:r>
            <w:r w:rsidRPr="003029AB">
              <w:rPr>
                <w:rFonts w:ascii="Consolas" w:hAnsi="Consolas" w:cs="Courier New"/>
                <w:color w:val="000000"/>
              </w:rPr>
              <w:t>.users[</w:t>
            </w:r>
            <w:r w:rsidRPr="003029AB">
              <w:rPr>
                <w:rFonts w:ascii="Consolas" w:hAnsi="Consolas" w:cs="Courier New"/>
                <w:color w:val="458383"/>
              </w:rPr>
              <w:t>len</w:t>
            </w:r>
            <w:r w:rsidRPr="003029AB">
              <w:rPr>
                <w:rFonts w:ascii="Consolas" w:hAnsi="Consolas" w:cs="Courier New"/>
                <w:color w:val="000000"/>
              </w:rPr>
              <w:t>],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   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'text'</w:t>
            </w:r>
            <w:r w:rsidRPr="003029AB">
              <w:rPr>
                <w:rFonts w:ascii="Consolas" w:hAnsi="Consolas" w:cs="Courier New"/>
                <w:color w:val="000000"/>
              </w:rPr>
              <w:t>: data.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body</w:t>
            </w:r>
            <w:r w:rsidRPr="003029AB">
              <w:rPr>
                <w:rFonts w:ascii="Consolas" w:hAnsi="Consolas" w:cs="Courier New"/>
                <w:color w:val="000000"/>
              </w:rPr>
              <w:t>.users[</w:t>
            </w:r>
            <w:r w:rsidRPr="003029AB">
              <w:rPr>
                <w:rFonts w:ascii="Consolas" w:hAnsi="Consolas" w:cs="Courier New"/>
                <w:color w:val="458383"/>
              </w:rPr>
              <w:t>len</w:t>
            </w:r>
            <w:r w:rsidRPr="003029AB">
              <w:rPr>
                <w:rFonts w:ascii="Consolas" w:hAnsi="Consolas" w:cs="Courier New"/>
                <w:color w:val="000000"/>
              </w:rPr>
              <w:t>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</w:t>
            </w:r>
            <w:r w:rsidRPr="003029AB">
              <w:rPr>
                <w:rFonts w:ascii="Consolas" w:hAnsi="Consolas" w:cs="Courier New"/>
                <w:color w:val="458383"/>
              </w:rPr>
              <w:t>results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push</w:t>
            </w:r>
            <w:r w:rsidRPr="003029AB">
              <w:rPr>
                <w:rFonts w:ascii="Consolas" w:hAnsi="Consolas" w:cs="Courier New"/>
                <w:color w:val="000000"/>
              </w:rPr>
              <w:t>({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 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'text'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'Users :'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 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'children'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458383"/>
              </w:rPr>
              <w:t>users</w:t>
            </w:r>
            <w:r w:rsidRPr="003029AB">
              <w:rPr>
                <w:rFonts w:ascii="Consolas" w:hAnsi="Consolas" w:cs="Courier New"/>
                <w:color w:val="458383"/>
              </w:rPr>
              <w:br/>
              <w:t xml:space="preserve">                  </w:t>
            </w:r>
            <w:r w:rsidRPr="003029AB">
              <w:rPr>
                <w:rFonts w:ascii="Consolas" w:hAnsi="Consolas" w:cs="Courier New"/>
                <w:color w:val="000000"/>
              </w:rPr>
              <w:t>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(data.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body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roles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length </w:t>
            </w:r>
            <w:r w:rsidRPr="003029AB">
              <w:rPr>
                <w:rFonts w:ascii="Consolas" w:hAnsi="Consolas" w:cs="Courier New"/>
                <w:color w:val="000000"/>
              </w:rPr>
              <w:t xml:space="preserve">!==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roles </w:t>
            </w:r>
            <w:r w:rsidRPr="003029AB">
              <w:rPr>
                <w:rFonts w:ascii="Consolas" w:hAnsi="Consolas" w:cs="Courier New"/>
                <w:color w:val="000000"/>
              </w:rPr>
              <w:t>= []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for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len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0000FF"/>
              </w:rPr>
              <w:t>0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 xml:space="preserve">len </w:t>
            </w:r>
            <w:r w:rsidRPr="003029AB">
              <w:rPr>
                <w:rFonts w:ascii="Consolas" w:hAnsi="Consolas" w:cs="Courier New"/>
                <w:color w:val="000000"/>
              </w:rPr>
              <w:t>&lt; data.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body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roles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length</w:t>
            </w:r>
            <w:r w:rsidRPr="003029AB">
              <w:rPr>
                <w:rFonts w:ascii="Consolas" w:hAnsi="Consolas" w:cs="Courier New"/>
                <w:color w:val="000000"/>
              </w:rPr>
              <w:t xml:space="preserve">; </w:t>
            </w:r>
            <w:r w:rsidRPr="003029AB">
              <w:rPr>
                <w:rFonts w:ascii="Consolas" w:hAnsi="Consolas" w:cs="Courier New"/>
                <w:color w:val="458383"/>
              </w:rPr>
              <w:t>len</w:t>
            </w:r>
            <w:r w:rsidRPr="003029AB">
              <w:rPr>
                <w:rFonts w:ascii="Consolas" w:hAnsi="Consolas" w:cs="Courier New"/>
                <w:color w:val="000000"/>
              </w:rPr>
              <w:t>++)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  </w:t>
            </w:r>
            <w:r w:rsidRPr="003029AB">
              <w:rPr>
                <w:rFonts w:ascii="Consolas" w:hAnsi="Consolas" w:cs="Courier New"/>
                <w:color w:val="458383"/>
              </w:rPr>
              <w:t>roles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push</w:t>
            </w:r>
            <w:r w:rsidRPr="003029AB">
              <w:rPr>
                <w:rFonts w:ascii="Consolas" w:hAnsi="Consolas" w:cs="Courier New"/>
                <w:color w:val="000000"/>
              </w:rPr>
              <w:t>({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   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'id'</w:t>
            </w:r>
            <w:r w:rsidRPr="003029AB">
              <w:rPr>
                <w:rFonts w:ascii="Consolas" w:hAnsi="Consolas" w:cs="Courier New"/>
                <w:color w:val="000000"/>
              </w:rPr>
              <w:t>: data.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body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roles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len</w:t>
            </w:r>
            <w:r w:rsidRPr="003029AB">
              <w:rPr>
                <w:rFonts w:ascii="Consolas" w:hAnsi="Consolas" w:cs="Courier New"/>
                <w:color w:val="000000"/>
              </w:rPr>
              <w:t>],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   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'text'</w:t>
            </w:r>
            <w:r w:rsidRPr="003029AB">
              <w:rPr>
                <w:rFonts w:ascii="Consolas" w:hAnsi="Consolas" w:cs="Courier New"/>
                <w:color w:val="000000"/>
              </w:rPr>
              <w:t>: data.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body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roles</w:t>
            </w:r>
            <w:r w:rsidRPr="003029AB">
              <w:rPr>
                <w:rFonts w:ascii="Consolas" w:hAnsi="Consolas" w:cs="Courier New"/>
                <w:color w:val="000000"/>
              </w:rPr>
              <w:t>[</w:t>
            </w:r>
            <w:r w:rsidRPr="003029AB">
              <w:rPr>
                <w:rFonts w:ascii="Consolas" w:hAnsi="Consolas" w:cs="Courier New"/>
                <w:color w:val="458383"/>
              </w:rPr>
              <w:t>len</w:t>
            </w:r>
            <w:r w:rsidRPr="003029AB">
              <w:rPr>
                <w:rFonts w:ascii="Consolas" w:hAnsi="Consolas" w:cs="Courier New"/>
                <w:color w:val="000000"/>
              </w:rPr>
              <w:t>]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  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</w:t>
            </w:r>
            <w:r w:rsidRPr="003029AB">
              <w:rPr>
                <w:rFonts w:ascii="Consolas" w:hAnsi="Consolas" w:cs="Courier New"/>
                <w:color w:val="458383"/>
              </w:rPr>
              <w:t>results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push</w:t>
            </w:r>
            <w:r w:rsidRPr="003029AB">
              <w:rPr>
                <w:rFonts w:ascii="Consolas" w:hAnsi="Consolas" w:cs="Courier New"/>
                <w:color w:val="000000"/>
              </w:rPr>
              <w:t>({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 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'text'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'Roles :'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 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'children'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458383"/>
              </w:rPr>
              <w:t>roles</w:t>
            </w:r>
            <w:r w:rsidRPr="003029AB">
              <w:rPr>
                <w:rFonts w:ascii="Consolas" w:hAnsi="Consolas" w:cs="Courier New"/>
                <w:color w:val="458383"/>
              </w:rPr>
              <w:br/>
              <w:t xml:space="preserve">                  </w:t>
            </w:r>
            <w:r w:rsidRPr="003029AB">
              <w:rPr>
                <w:rFonts w:ascii="Consolas" w:hAnsi="Consolas" w:cs="Courier New"/>
                <w:color w:val="000000"/>
              </w:rPr>
              <w:t>})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return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results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458383"/>
              </w:rPr>
              <w:t>results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pagination</w:t>
            </w:r>
            <w:r w:rsidRPr="003029AB">
              <w:rPr>
                <w:rFonts w:ascii="Consolas" w:hAnsi="Consolas" w:cs="Courier New"/>
                <w:color w:val="000000"/>
              </w:rPr>
              <w:t>: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more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cache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false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color w:val="000000"/>
              </w:rPr>
              <w:t>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width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 '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tags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color w:val="000000"/>
              </w:rPr>
              <w:t>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minimumInputLength</w:t>
            </w:r>
            <w:r w:rsidRPr="003029AB">
              <w:rPr>
                <w:rFonts w:ascii="Consolas" w:hAnsi="Consolas" w:cs="Courier New"/>
                <w:color w:val="000000"/>
              </w:rPr>
              <w:t xml:space="preserve">: </w:t>
            </w:r>
            <w:r w:rsidRPr="003029AB">
              <w:rPr>
                <w:rFonts w:ascii="Consolas" w:hAnsi="Consolas" w:cs="Courier New"/>
                <w:color w:val="0000FF"/>
              </w:rPr>
              <w:t>3</w:t>
            </w:r>
            <w:r w:rsidRPr="003029AB">
              <w:rPr>
                <w:rFonts w:ascii="Consolas" w:hAnsi="Consolas" w:cs="Courier New"/>
                <w:color w:val="0000FF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458383"/>
              </w:rPr>
              <w:t>self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color w:val="7A7A43"/>
              </w:rPr>
              <w:t>setIamOwner</w:t>
            </w:r>
            <w:r w:rsidRPr="003029AB">
              <w:rPr>
                <w:rFonts w:ascii="Consolas" w:hAnsi="Consolas" w:cs="Courier New"/>
                <w:color w:val="000000"/>
              </w:rPr>
              <w:t>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(callback)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callback()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},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errorResponse =&gt;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redirect </w:t>
            </w:r>
            <w:r w:rsidRPr="003029AB">
              <w:rPr>
                <w:rFonts w:ascii="Consolas" w:hAnsi="Consolas" w:cs="Courier New"/>
                <w:color w:val="000000"/>
              </w:rPr>
              <w:t>= errorResponse.</w:t>
            </w:r>
            <w:r w:rsidRPr="003029AB">
              <w:rPr>
                <w:rFonts w:ascii="Consolas" w:hAnsi="Consolas" w:cs="Courier New"/>
                <w:color w:val="7A7A43"/>
              </w:rPr>
              <w:t>headers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'Location'</w:t>
            </w:r>
            <w:r w:rsidRPr="003029AB">
              <w:rPr>
                <w:rFonts w:ascii="Consolas" w:hAnsi="Consolas" w:cs="Courier New"/>
                <w:color w:val="000000"/>
              </w:rPr>
              <w:t>)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(errorResponse.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status </w:t>
            </w:r>
            <w:r w:rsidRPr="003029AB">
              <w:rPr>
                <w:rFonts w:ascii="Consolas" w:hAnsi="Consolas" w:cs="Courier New"/>
                <w:color w:val="000000"/>
              </w:rPr>
              <w:t xml:space="preserve">=== </w:t>
            </w:r>
            <w:r w:rsidRPr="003029AB">
              <w:rPr>
                <w:rFonts w:ascii="Consolas" w:hAnsi="Consolas" w:cs="Courier New"/>
                <w:color w:val="0000FF"/>
              </w:rPr>
              <w:t xml:space="preserve">401 </w:t>
            </w:r>
            <w:r w:rsidRPr="003029AB">
              <w:rPr>
                <w:rFonts w:ascii="Consolas" w:hAnsi="Consolas" w:cs="Courier New"/>
                <w:color w:val="000000"/>
              </w:rPr>
              <w:t xml:space="preserve">&amp;&amp; </w:t>
            </w:r>
            <w:r w:rsidRPr="003029AB">
              <w:rPr>
                <w:rFonts w:ascii="Consolas" w:hAnsi="Consolas" w:cs="Courier New"/>
                <w:color w:val="458383"/>
              </w:rPr>
              <w:t xml:space="preserve">redirect </w:t>
            </w:r>
            <w:r w:rsidRPr="003029AB">
              <w:rPr>
                <w:rFonts w:ascii="Consolas" w:hAnsi="Consolas" w:cs="Courier New"/>
                <w:color w:val="000000"/>
              </w:rPr>
              <w:t>!== undefined)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// Handle page redirect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        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660E7A"/>
              </w:rPr>
              <w:t>window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location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href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color w:val="458383"/>
              </w:rPr>
              <w:t>redirect</w:t>
            </w:r>
            <w:r w:rsidRPr="003029AB">
              <w:rPr>
                <w:rFonts w:ascii="Consolas" w:hAnsi="Consolas" w:cs="Courier New"/>
                <w:color w:val="458383"/>
              </w:rPr>
              <w:br/>
              <w:t xml:space="preserve">    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);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setIamOwner</w:t>
            </w:r>
            <w:r w:rsidRPr="003029AB">
              <w:rPr>
                <w:rFonts w:ascii="Consolas" w:hAnsi="Consolas" w:cs="Courier New"/>
                <w:color w:val="000000"/>
              </w:rPr>
              <w:t>():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boolean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isOwner </w:t>
            </w:r>
            <w:r w:rsidRPr="003029AB">
              <w:rPr>
                <w:rFonts w:ascii="Consolas" w:hAnsi="Consolas" w:cs="Courier New"/>
                <w:color w:val="000000"/>
              </w:rPr>
              <w:t xml:space="preserve">=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  return true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columnWidthClass</w:t>
            </w:r>
            <w:r w:rsidRPr="003029AB">
              <w:rPr>
                <w:rFonts w:ascii="Consolas" w:hAnsi="Consolas" w:cs="Courier New"/>
                <w:color w:val="000000"/>
              </w:rPr>
              <w:t>(n)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if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asIframe </w:t>
            </w:r>
            <w:r w:rsidRPr="003029AB">
              <w:rPr>
                <w:rFonts w:ascii="Consolas" w:hAnsi="Consolas" w:cs="Courier New"/>
                <w:color w:val="000000"/>
              </w:rPr>
              <w:t>|| n == undefined)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return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>'ui-g-12'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color w:val="000000"/>
              </w:rPr>
              <w:t xml:space="preserve">}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else </w:t>
            </w:r>
            <w:r w:rsidRPr="003029AB">
              <w:rPr>
                <w:rFonts w:ascii="Consolas" w:hAnsi="Consolas" w:cs="Courier New"/>
                <w:color w:val="000000"/>
              </w:rPr>
              <w:t>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return </w:t>
            </w:r>
            <w:r w:rsidRPr="003029AB">
              <w:rPr>
                <w:rFonts w:ascii="Consolas" w:hAnsi="Consolas" w:cs="Courier New"/>
                <w:b/>
                <w:bCs/>
                <w:color w:val="008000"/>
              </w:rPr>
              <w:t xml:space="preserve">'paragraph-col ui-g-' </w:t>
            </w:r>
            <w:r w:rsidRPr="003029AB">
              <w:rPr>
                <w:rFonts w:ascii="Consolas" w:hAnsi="Consolas" w:cs="Courier New"/>
                <w:color w:val="000000"/>
              </w:rPr>
              <w:t>+ n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/**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*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从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note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中根据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id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获取相应的片段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* </w:t>
            </w:r>
            <w:r w:rsidRPr="003029AB">
              <w:rPr>
                <w:rFonts w:ascii="Consolas" w:hAnsi="Consolas" w:cs="Courier New"/>
                <w:b/>
                <w:bCs/>
                <w:i/>
                <w:iCs/>
                <w:color w:val="808080"/>
              </w:rPr>
              <w:t xml:space="preserve">@param 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t>{string} id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 */</w:t>
            </w:r>
            <w:r w:rsidRPr="003029AB">
              <w:rPr>
                <w:rFonts w:ascii="Consolas" w:hAnsi="Consolas" w:cs="Courier New"/>
                <w:i/>
                <w:iCs/>
                <w:color w:val="808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7A7A43"/>
              </w:rPr>
              <w:t>getParagraphById</w:t>
            </w:r>
            <w:r w:rsidRPr="003029AB">
              <w:rPr>
                <w:rFonts w:ascii="Consolas" w:hAnsi="Consolas" w:cs="Courier New"/>
                <w:color w:val="000000"/>
              </w:rPr>
              <w:t>(id: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string</w:t>
            </w:r>
            <w:r w:rsidRPr="003029AB">
              <w:rPr>
                <w:rFonts w:ascii="Consolas" w:hAnsi="Consolas" w:cs="Courier New"/>
                <w:color w:val="000000"/>
              </w:rPr>
              <w:t>){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for 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let </w:t>
            </w:r>
            <w:r w:rsidRPr="003029AB">
              <w:rPr>
                <w:rFonts w:ascii="Consolas" w:hAnsi="Consolas" w:cs="Courier New"/>
                <w:color w:val="458383"/>
              </w:rPr>
              <w:t xml:space="preserve">paragraph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of this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note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>paragraphs</w:t>
            </w:r>
            <w:r w:rsidRPr="003029AB">
              <w:rPr>
                <w:rFonts w:ascii="Consolas" w:hAnsi="Consolas" w:cs="Courier New"/>
                <w:color w:val="000000"/>
              </w:rPr>
              <w:t>) 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if</w:t>
            </w:r>
            <w:r w:rsidRPr="003029AB">
              <w:rPr>
                <w:rFonts w:ascii="Consolas" w:hAnsi="Consolas" w:cs="Courier New"/>
                <w:color w:val="000000"/>
              </w:rPr>
              <w:t>(</w:t>
            </w:r>
            <w:r w:rsidRPr="003029AB">
              <w:rPr>
                <w:rFonts w:ascii="Consolas" w:hAnsi="Consolas" w:cs="Courier New"/>
                <w:color w:val="458383"/>
              </w:rPr>
              <w:t>paragraph</w:t>
            </w:r>
            <w:r w:rsidRPr="003029AB">
              <w:rPr>
                <w:rFonts w:ascii="Consolas" w:hAnsi="Consolas" w:cs="Courier New"/>
                <w:color w:val="000000"/>
              </w:rPr>
              <w:t>.</w:t>
            </w:r>
            <w:r w:rsidRPr="003029AB">
              <w:rPr>
                <w:rFonts w:ascii="Consolas" w:hAnsi="Consolas" w:cs="Courier New"/>
                <w:b/>
                <w:bCs/>
                <w:color w:val="660E7A"/>
              </w:rPr>
              <w:t xml:space="preserve">id </w:t>
            </w:r>
            <w:r w:rsidRPr="003029AB">
              <w:rPr>
                <w:rFonts w:ascii="Consolas" w:hAnsi="Consolas" w:cs="Courier New"/>
                <w:color w:val="000000"/>
              </w:rPr>
              <w:t>== id){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 xml:space="preserve">return </w:t>
            </w:r>
            <w:r w:rsidRPr="003029AB">
              <w:rPr>
                <w:rFonts w:ascii="Consolas" w:hAnsi="Consolas" w:cs="Courier New"/>
                <w:color w:val="458383"/>
              </w:rPr>
              <w:t>paragraph</w:t>
            </w:r>
            <w:r w:rsidRPr="003029AB">
              <w:rPr>
                <w:rFonts w:ascii="Consolas" w:hAnsi="Consolas" w:cs="Courier New"/>
                <w:color w:val="458383"/>
              </w:rPr>
              <w:br/>
              <w:t xml:space="preserve">    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t>return null</w:t>
            </w:r>
            <w:r w:rsidRPr="003029AB">
              <w:rPr>
                <w:rFonts w:ascii="Consolas" w:hAnsi="Consolas" w:cs="Courier New"/>
                <w:b/>
                <w:bCs/>
                <w:color w:val="000080"/>
              </w:rPr>
              <w:br/>
              <w:t xml:space="preserve">  </w:t>
            </w:r>
            <w:r w:rsidRPr="003029AB">
              <w:rPr>
                <w:rFonts w:ascii="Consolas" w:hAnsi="Consolas" w:cs="Courier New"/>
                <w:color w:val="000000"/>
              </w:rPr>
              <w:t>}</w:t>
            </w:r>
            <w:r w:rsidRPr="003029AB">
              <w:rPr>
                <w:rFonts w:ascii="Consolas" w:hAnsi="Consolas" w:cs="Courier New"/>
                <w:color w:val="000000"/>
              </w:rPr>
              <w:br/>
            </w:r>
            <w:r w:rsidRPr="003029AB">
              <w:rPr>
                <w:rFonts w:ascii="Consolas" w:hAnsi="Consolas" w:cs="Courier New"/>
                <w:color w:val="000000"/>
              </w:rPr>
              <w:br/>
              <w:t>}</w:t>
            </w:r>
          </w:p>
        </w:tc>
      </w:tr>
    </w:tbl>
    <w:p w14:paraId="687E087C" w14:textId="77777777" w:rsidR="0064556A" w:rsidRPr="00371FC2" w:rsidRDefault="0064556A" w:rsidP="00AE7742">
      <w:pPr>
        <w:rPr>
          <w:sz w:val="22"/>
        </w:rPr>
      </w:pPr>
    </w:p>
    <w:sectPr w:rsidR="0064556A" w:rsidRPr="00371FC2">
      <w:pgSz w:w="11906" w:h="16838"/>
      <w:pgMar w:top="1418" w:right="1418" w:bottom="1418" w:left="1701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823FD" w14:textId="77777777" w:rsidR="00B165A6" w:rsidRDefault="00B165A6">
      <w:r>
        <w:separator/>
      </w:r>
    </w:p>
  </w:endnote>
  <w:endnote w:type="continuationSeparator" w:id="0">
    <w:p w14:paraId="182365FE" w14:textId="77777777" w:rsidR="00B165A6" w:rsidRDefault="00B16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细黑">
    <w:charset w:val="86"/>
    <w:family w:val="auto"/>
    <w:pitch w:val="variable"/>
    <w:sig w:usb0="00000287" w:usb1="080F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Lohit Hindi">
    <w:altName w:val="MS Gothic"/>
    <w:charset w:val="80"/>
    <w:family w:val="auto"/>
    <w:pitch w:val="default"/>
    <w:sig w:usb0="00000000" w:usb1="00000000" w:usb2="00000000" w:usb3="00000000" w:csb0="00040001" w:csb1="00000000"/>
  </w:font>
  <w:font w:name="DejaVu Sans">
    <w:altName w:val="MS Gothic"/>
    <w:charset w:val="80"/>
    <w:family w:val="swiss"/>
    <w:pitch w:val="default"/>
    <w:sig w:usb0="00000000" w:usb1="00000000" w:usb2="00000000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0FA97" w14:textId="386CF4D7" w:rsidR="00BC6F80" w:rsidRPr="009C1C94" w:rsidRDefault="00BC6F80" w:rsidP="00A047BE">
    <w:pPr>
      <w:pStyle w:val="Footer"/>
      <w:ind w:firstLine="0"/>
      <w:jc w:val="right"/>
      <w:rPr>
        <w:rFonts w:ascii="黑体" w:eastAsia="黑体" w:hAnsi="黑体"/>
        <w:color w:val="000000" w:themeColor="text1"/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2876D7" wp14:editId="5CBD717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29" name="文本框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AAFA4" w14:textId="77777777" w:rsidR="00BC6F80" w:rsidRDefault="00BC6F8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B35D4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2876D7" id="_x0000_t202" coordsize="21600,21600" o:spt="202" path="m0,0l0,21600,21600,21600,21600,0xe">
              <v:stroke joinstyle="miter"/>
              <v:path gradientshapeok="t" o:connecttype="rect"/>
            </v:shapetype>
            <v:shape id="文本框21" o:spid="_x0000_s1026" type="#_x0000_t202" style="position:absolute;left:0;text-align:left;margin-left:0;margin-top:0;width:4.55pt;height:10.3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OSZw8D7AAAA4QEAABMAAAAAAAAAAAAA&#10;AAAAAAAAAFtDb250ZW50X1R5cGVzXS54bWxQSwECLQAUAAYACAAAACEAI7Jq4dcAAACUAQAACwAA&#10;AAAAAAAAAAAAAAAsAQAAX3JlbHMvLnJlbHNQSwECLQAUAAYACAAAACEASxaBwLkCAACnBQAADgAA&#10;AAAAAAAAAAAAAAAsAgAAZHJzL2Uyb0RvYy54bWxQSwECLQAUAAYACAAAACEA8tH9U9cAAAACAQAA&#10;DwAAAAAAAAAAAAAAAAARBQAAZHJzL2Rvd25yZXYueG1sUEsFBgAAAAAEAAQA8wAAABUGAAAAAA==&#10;" filled="f" stroked="f">
              <v:textbox style="mso-fit-shape-to-text:t" inset="0,0,0,0">
                <w:txbxContent>
                  <w:p w14:paraId="6F0AAFA4" w14:textId="77777777" w:rsidR="00BC6F80" w:rsidRDefault="00BC6F8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B35D4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047BE">
      <w:rPr>
        <w:rFonts w:ascii="黑体" w:eastAsia="黑体" w:hAnsi="黑体" w:hint="eastAsia"/>
        <w:color w:val="000000" w:themeColor="text1"/>
        <w:szCs w:val="21"/>
      </w:rPr>
      <w:t>联思智云（北京）科技有限公司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3DCE3" w14:textId="623E58A4" w:rsidR="00BC6F80" w:rsidRPr="009C1C94" w:rsidRDefault="00BC6F80" w:rsidP="009C1C94">
    <w:pPr>
      <w:pStyle w:val="Footer"/>
      <w:ind w:firstLine="0"/>
      <w:jc w:val="center"/>
      <w:rPr>
        <w:rFonts w:ascii="黑体" w:eastAsia="黑体" w:hAnsi="黑体"/>
        <w:color w:val="000000" w:themeColor="text1"/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F3440F5" wp14:editId="7618439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8100" cy="131445"/>
              <wp:effectExtent l="0" t="0" r="0" b="0"/>
              <wp:wrapNone/>
              <wp:docPr id="20" name="文本框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ED8ED5" w14:textId="77777777" w:rsidR="00BC6F80" w:rsidRDefault="00BC6F8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165A6">
                            <w:rPr>
                              <w:noProof/>
                              <w:sz w:val="18"/>
                            </w:rPr>
                            <w:t>I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3440F5" id="_x0000_t202" coordsize="21600,21600" o:spt="202" path="m0,0l0,21600,21600,21600,21600,0xe">
              <v:stroke joinstyle="miter"/>
              <v:path gradientshapeok="t" o:connecttype="rect"/>
            </v:shapetype>
            <v:shape id="文本框13" o:spid="_x0000_s1027" type="#_x0000_t202" style="position:absolute;left:0;text-align:left;margin-left:0;margin-top:0;width:3pt;height:10.35pt;z-index:25165619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" filled="f" stroked="f">
              <v:textbox style="mso-fit-shape-to-text:t" inset="0,0,0,0">
                <w:txbxContent>
                  <w:p w14:paraId="3DED8ED5" w14:textId="77777777" w:rsidR="00BC6F80" w:rsidRDefault="00BC6F8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165A6">
                      <w:rPr>
                        <w:noProof/>
                        <w:sz w:val="18"/>
                      </w:rPr>
                      <w:t>I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BD01E" w14:textId="77777777" w:rsidR="00B165A6" w:rsidRDefault="00B165A6">
      <w:r>
        <w:separator/>
      </w:r>
    </w:p>
  </w:footnote>
  <w:footnote w:type="continuationSeparator" w:id="0">
    <w:p w14:paraId="1C04B4ED" w14:textId="77777777" w:rsidR="00B165A6" w:rsidRDefault="00B165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9CCF4" w14:textId="6BAA4247" w:rsidR="00BC6F80" w:rsidRDefault="00BC6F80" w:rsidP="00465E77">
    <w:pPr>
      <w:pStyle w:val="Header"/>
      <w:pBdr>
        <w:bottom w:val="thickThinSmallGap" w:sz="12" w:space="1" w:color="auto"/>
      </w:pBdr>
      <w:jc w:val="right"/>
    </w:pPr>
    <w:r>
      <w:rPr>
        <w:rFonts w:hint="eastAsia"/>
      </w:rPr>
      <w:t>Spark</w:t>
    </w:r>
    <w:r>
      <w:rPr>
        <w:rFonts w:hint="eastAsia"/>
      </w:rPr>
      <w:t>教程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3E363" w14:textId="393E48C2" w:rsidR="00BC6F80" w:rsidRPr="00505D0A" w:rsidRDefault="00164D41" w:rsidP="00505D0A">
    <w:pPr>
      <w:pStyle w:val="Header"/>
      <w:jc w:val="right"/>
      <w:rPr>
        <w:rFonts w:ascii="黑体" w:eastAsia="黑体" w:hAnsi="黑体"/>
        <w:b/>
        <w:sz w:val="21"/>
        <w:szCs w:val="21"/>
      </w:rPr>
    </w:pPr>
    <w:r>
      <w:rPr>
        <w:rFonts w:ascii="黑体" w:eastAsia="黑体" w:hAnsi="黑体" w:hint="eastAsia"/>
        <w:b/>
        <w:noProof/>
        <w:sz w:val="22"/>
      </w:rPr>
      <w:t>DATA SMART数据智能分析系统</w:t>
    </w:r>
    <w:r w:rsidR="00371FC2">
      <w:rPr>
        <w:rFonts w:ascii="黑体" w:eastAsia="黑体" w:hAnsi="黑体" w:hint="eastAsia"/>
        <w:b/>
        <w:noProof/>
        <w:sz w:val="22"/>
      </w:rPr>
      <w:t>1.0源程序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D6259" w14:textId="58DFE849" w:rsidR="00BC6F80" w:rsidRPr="00505D0A" w:rsidRDefault="00A047BE" w:rsidP="00505D0A">
    <w:pPr>
      <w:pStyle w:val="Header"/>
      <w:pBdr>
        <w:bottom w:val="thickThinSmallGap" w:sz="12" w:space="1" w:color="auto"/>
      </w:pBdr>
      <w:jc w:val="right"/>
    </w:pPr>
    <w:r>
      <w:rPr>
        <w:rFonts w:ascii="黑体" w:eastAsia="黑体" w:hAnsi="黑体" w:hint="eastAsia"/>
        <w:b/>
        <w:noProof/>
        <w:sz w:val="22"/>
      </w:rPr>
      <w:t>DATA SMART数据智能分析系统</w:t>
    </w:r>
    <w:r w:rsidR="00371FC2">
      <w:rPr>
        <w:rFonts w:ascii="黑体" w:eastAsia="黑体" w:hAnsi="黑体" w:hint="eastAsia"/>
        <w:b/>
        <w:noProof/>
        <w:sz w:val="22"/>
      </w:rPr>
      <w:t>1.0源程序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ascii="宋体" w:eastAsia="宋体" w:hint="eastAsia"/>
        <w:b/>
        <w:i w:val="0"/>
        <w:spacing w:val="20"/>
        <w:sz w:val="4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431" w:hanging="431"/>
      </w:pPr>
      <w:rPr>
        <w:rFonts w:ascii="宋体" w:eastAsia="宋体" w:hint="eastAsia"/>
        <w:b/>
        <w:i w:val="0"/>
        <w:spacing w:val="10"/>
        <w:sz w:val="3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431" w:hanging="431"/>
      </w:pPr>
      <w:rPr>
        <w:rFonts w:ascii="宋体" w:eastAsia="宋体" w:hint="eastAsia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ascii="宋体" w:eastAsia="宋体" w:hint="eastAsia"/>
        <w:b/>
        <w:i w:val="0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0000004"/>
    <w:multiLevelType w:val="multilevel"/>
    <w:tmpl w:val="0000000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9"/>
    <w:multiLevelType w:val="multilevel"/>
    <w:tmpl w:val="74AA345E"/>
    <w:lvl w:ilvl="0">
      <w:start w:val="1"/>
      <w:numFmt w:val="decimal"/>
      <w:pStyle w:val="Heading1"/>
      <w:lvlText w:val="第%1章"/>
      <w:lvlJc w:val="left"/>
      <w:pPr>
        <w:tabs>
          <w:tab w:val="num" w:pos="1080"/>
        </w:tabs>
        <w:ind w:left="432" w:hanging="432"/>
      </w:pPr>
      <w:rPr>
        <w:rFonts w:ascii="Arial" w:eastAsia="黑体" w:hAnsi="Arial" w:hint="default"/>
        <w:b/>
        <w:i w:val="0"/>
        <w:spacing w:val="2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431" w:hanging="431"/>
      </w:pPr>
      <w:rPr>
        <w:rFonts w:ascii="宋体" w:eastAsia="宋体" w:hint="eastAsia"/>
        <w:b/>
        <w:i w:val="0"/>
        <w:spacing w:val="1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431" w:hanging="431"/>
      </w:pPr>
      <w:rPr>
        <w:rFonts w:ascii="宋体" w:eastAsia="宋体" w:hint="eastAsia"/>
        <w:b/>
        <w:i w:val="0"/>
        <w:spacing w:val="10"/>
        <w:sz w:val="28"/>
      </w:rPr>
    </w:lvl>
    <w:lvl w:ilvl="3">
      <w:start w:val="1"/>
      <w:numFmt w:val="decimal"/>
      <w:pStyle w:val="Heading4"/>
      <w:lvlText w:val="%1.%2.%3.%4 "/>
      <w:lvlJc w:val="left"/>
      <w:pPr>
        <w:tabs>
          <w:tab w:val="num" w:pos="1440"/>
        </w:tabs>
        <w:ind w:left="864" w:hanging="864"/>
      </w:pPr>
      <w:rPr>
        <w:rFonts w:ascii="宋体" w:eastAsia="宋体" w:hint="eastAsia"/>
        <w:b/>
        <w:i w:val="0"/>
        <w:sz w:val="28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ascii="宋体" w:eastAsia="宋体" w:hint="eastAsia"/>
        <w:b/>
        <w:i w:val="0"/>
        <w:sz w:val="24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420"/>
        </w:tabs>
        <w:ind w:left="840" w:hanging="420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05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680" w:hanging="420"/>
      </w:pPr>
      <w:rPr>
        <w:rFonts w:hint="eastAsia"/>
      </w:rPr>
    </w:lvl>
    <w:lvl w:ilvl="3">
      <w:start w:val="1"/>
      <w:numFmt w:val="decimalEnclosedCircle"/>
      <w:lvlText w:val="%4."/>
      <w:lvlJc w:val="left"/>
      <w:pPr>
        <w:tabs>
          <w:tab w:val="num" w:pos="1680"/>
        </w:tabs>
        <w:ind w:left="189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8932CCB"/>
    <w:multiLevelType w:val="multilevel"/>
    <w:tmpl w:val="3BF0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BD217A2"/>
    <w:multiLevelType w:val="multilevel"/>
    <w:tmpl w:val="B2C0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6F2B58"/>
    <w:multiLevelType w:val="multilevel"/>
    <w:tmpl w:val="FAB8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7541B"/>
    <w:multiLevelType w:val="hybridMultilevel"/>
    <w:tmpl w:val="B6CADE84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9">
    <w:nsid w:val="130A0D7B"/>
    <w:multiLevelType w:val="hybridMultilevel"/>
    <w:tmpl w:val="F5569D9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3393076"/>
    <w:multiLevelType w:val="multilevel"/>
    <w:tmpl w:val="D616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B73EA2"/>
    <w:multiLevelType w:val="multilevel"/>
    <w:tmpl w:val="0448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915BE7"/>
    <w:multiLevelType w:val="multilevel"/>
    <w:tmpl w:val="D31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9E52970"/>
    <w:multiLevelType w:val="hybridMultilevel"/>
    <w:tmpl w:val="E416CA2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1F583B4D"/>
    <w:multiLevelType w:val="hybridMultilevel"/>
    <w:tmpl w:val="987A2ACC"/>
    <w:lvl w:ilvl="0" w:tplc="04090011">
      <w:start w:val="1"/>
      <w:numFmt w:val="decimal"/>
      <w:lvlText w:val="%1)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5">
    <w:nsid w:val="20285B5F"/>
    <w:multiLevelType w:val="multilevel"/>
    <w:tmpl w:val="25AE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DD65F4"/>
    <w:multiLevelType w:val="hybridMultilevel"/>
    <w:tmpl w:val="0D4A2040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7">
    <w:nsid w:val="38FE14DC"/>
    <w:multiLevelType w:val="multilevel"/>
    <w:tmpl w:val="E69C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971D2E"/>
    <w:multiLevelType w:val="multilevel"/>
    <w:tmpl w:val="334A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9D4CDD"/>
    <w:multiLevelType w:val="hybridMultilevel"/>
    <w:tmpl w:val="F238D660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0">
    <w:nsid w:val="65A81D95"/>
    <w:multiLevelType w:val="multilevel"/>
    <w:tmpl w:val="428C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68B3DA0"/>
    <w:multiLevelType w:val="hybridMultilevel"/>
    <w:tmpl w:val="987A2ACC"/>
    <w:lvl w:ilvl="0" w:tplc="04090011">
      <w:start w:val="1"/>
      <w:numFmt w:val="decimal"/>
      <w:lvlText w:val="%1)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2">
    <w:nsid w:val="68890C01"/>
    <w:multiLevelType w:val="multilevel"/>
    <w:tmpl w:val="4FF8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844753"/>
    <w:multiLevelType w:val="multilevel"/>
    <w:tmpl w:val="1444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C3046F5"/>
    <w:multiLevelType w:val="multilevel"/>
    <w:tmpl w:val="E71C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8076D1"/>
    <w:multiLevelType w:val="hybridMultilevel"/>
    <w:tmpl w:val="F5569D98"/>
    <w:lvl w:ilvl="0" w:tplc="04090011">
      <w:start w:val="1"/>
      <w:numFmt w:val="decimal"/>
      <w:lvlText w:val="%1)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6">
    <w:nsid w:val="702A5B84"/>
    <w:multiLevelType w:val="multilevel"/>
    <w:tmpl w:val="557C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BA595E"/>
    <w:multiLevelType w:val="multilevel"/>
    <w:tmpl w:val="70E4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752622"/>
    <w:multiLevelType w:val="multilevel"/>
    <w:tmpl w:val="34A6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534830"/>
    <w:multiLevelType w:val="multilevel"/>
    <w:tmpl w:val="53E6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5D7865"/>
    <w:multiLevelType w:val="hybridMultilevel"/>
    <w:tmpl w:val="39AC08A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5"/>
  </w:num>
  <w:num w:numId="6">
    <w:abstractNumId w:val="9"/>
  </w:num>
  <w:num w:numId="7">
    <w:abstractNumId w:val="15"/>
  </w:num>
  <w:num w:numId="8">
    <w:abstractNumId w:val="7"/>
  </w:num>
  <w:num w:numId="9">
    <w:abstractNumId w:val="27"/>
  </w:num>
  <w:num w:numId="10">
    <w:abstractNumId w:val="26"/>
  </w:num>
  <w:num w:numId="11">
    <w:abstractNumId w:val="21"/>
  </w:num>
  <w:num w:numId="12">
    <w:abstractNumId w:val="14"/>
  </w:num>
  <w:num w:numId="13">
    <w:abstractNumId w:val="11"/>
  </w:num>
  <w:num w:numId="14">
    <w:abstractNumId w:val="10"/>
  </w:num>
  <w:num w:numId="15">
    <w:abstractNumId w:val="19"/>
  </w:num>
  <w:num w:numId="16">
    <w:abstractNumId w:val="30"/>
  </w:num>
  <w:num w:numId="17">
    <w:abstractNumId w:val="8"/>
  </w:num>
  <w:num w:numId="18">
    <w:abstractNumId w:val="16"/>
  </w:num>
  <w:num w:numId="19">
    <w:abstractNumId w:val="3"/>
  </w:num>
  <w:num w:numId="20">
    <w:abstractNumId w:val="23"/>
  </w:num>
  <w:num w:numId="21">
    <w:abstractNumId w:val="3"/>
  </w:num>
  <w:num w:numId="22">
    <w:abstractNumId w:val="17"/>
  </w:num>
  <w:num w:numId="23">
    <w:abstractNumId w:val="13"/>
  </w:num>
  <w:num w:numId="24">
    <w:abstractNumId w:val="22"/>
  </w:num>
  <w:num w:numId="25">
    <w:abstractNumId w:val="20"/>
  </w:num>
  <w:num w:numId="26">
    <w:abstractNumId w:val="18"/>
  </w:num>
  <w:num w:numId="27">
    <w:abstractNumId w:val="6"/>
  </w:num>
  <w:num w:numId="28">
    <w:abstractNumId w:val="12"/>
  </w:num>
  <w:num w:numId="29">
    <w:abstractNumId w:val="28"/>
  </w:num>
  <w:num w:numId="30">
    <w:abstractNumId w:val="29"/>
  </w:num>
  <w:num w:numId="31">
    <w:abstractNumId w:val="24"/>
  </w:num>
  <w:num w:numId="32">
    <w:abstractNumId w:val="5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2"/>
  </w:num>
  <w:num w:numId="48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818"/>
    <w:rsid w:val="000021C2"/>
    <w:rsid w:val="00005A2A"/>
    <w:rsid w:val="00007F9F"/>
    <w:rsid w:val="0001149A"/>
    <w:rsid w:val="00015312"/>
    <w:rsid w:val="00022623"/>
    <w:rsid w:val="00025FC6"/>
    <w:rsid w:val="00033B5A"/>
    <w:rsid w:val="0003680F"/>
    <w:rsid w:val="00037B3E"/>
    <w:rsid w:val="00042807"/>
    <w:rsid w:val="0005082F"/>
    <w:rsid w:val="000540D0"/>
    <w:rsid w:val="00054B55"/>
    <w:rsid w:val="000557D1"/>
    <w:rsid w:val="000608C7"/>
    <w:rsid w:val="00071563"/>
    <w:rsid w:val="0007485E"/>
    <w:rsid w:val="0007726F"/>
    <w:rsid w:val="0008528E"/>
    <w:rsid w:val="00087601"/>
    <w:rsid w:val="00087BD2"/>
    <w:rsid w:val="000952CD"/>
    <w:rsid w:val="00095C6E"/>
    <w:rsid w:val="000A1D45"/>
    <w:rsid w:val="000A4D8A"/>
    <w:rsid w:val="000A6D38"/>
    <w:rsid w:val="000A797A"/>
    <w:rsid w:val="000C276C"/>
    <w:rsid w:val="000C7428"/>
    <w:rsid w:val="000D26A4"/>
    <w:rsid w:val="000D3018"/>
    <w:rsid w:val="000F121E"/>
    <w:rsid w:val="000F4FF6"/>
    <w:rsid w:val="000F5088"/>
    <w:rsid w:val="001008F6"/>
    <w:rsid w:val="00101452"/>
    <w:rsid w:val="00101FB4"/>
    <w:rsid w:val="001026F1"/>
    <w:rsid w:val="001046F9"/>
    <w:rsid w:val="00105209"/>
    <w:rsid w:val="001140DF"/>
    <w:rsid w:val="001323BF"/>
    <w:rsid w:val="001358D8"/>
    <w:rsid w:val="0013786E"/>
    <w:rsid w:val="001440D0"/>
    <w:rsid w:val="00146550"/>
    <w:rsid w:val="00147531"/>
    <w:rsid w:val="00150CC6"/>
    <w:rsid w:val="00150F2F"/>
    <w:rsid w:val="001571D7"/>
    <w:rsid w:val="00157BB0"/>
    <w:rsid w:val="001632FE"/>
    <w:rsid w:val="00164D41"/>
    <w:rsid w:val="00165593"/>
    <w:rsid w:val="00167B98"/>
    <w:rsid w:val="00172A27"/>
    <w:rsid w:val="0017318D"/>
    <w:rsid w:val="00175613"/>
    <w:rsid w:val="00182606"/>
    <w:rsid w:val="00185451"/>
    <w:rsid w:val="0018654E"/>
    <w:rsid w:val="00187A27"/>
    <w:rsid w:val="00195A57"/>
    <w:rsid w:val="00195D8D"/>
    <w:rsid w:val="00195EE2"/>
    <w:rsid w:val="001972E9"/>
    <w:rsid w:val="00197A0A"/>
    <w:rsid w:val="00197D9E"/>
    <w:rsid w:val="00197E35"/>
    <w:rsid w:val="001B070E"/>
    <w:rsid w:val="001B4716"/>
    <w:rsid w:val="001B5B44"/>
    <w:rsid w:val="001C1D88"/>
    <w:rsid w:val="001C48A8"/>
    <w:rsid w:val="001C5A3C"/>
    <w:rsid w:val="001D25F1"/>
    <w:rsid w:val="001D5D5F"/>
    <w:rsid w:val="001E1425"/>
    <w:rsid w:val="001E1C97"/>
    <w:rsid w:val="001E3C55"/>
    <w:rsid w:val="001E7B14"/>
    <w:rsid w:val="001F3E83"/>
    <w:rsid w:val="001F773E"/>
    <w:rsid w:val="00206FC2"/>
    <w:rsid w:val="002123DB"/>
    <w:rsid w:val="002141F3"/>
    <w:rsid w:val="00223A43"/>
    <w:rsid w:val="00223B4B"/>
    <w:rsid w:val="002240B6"/>
    <w:rsid w:val="00225E19"/>
    <w:rsid w:val="002274C9"/>
    <w:rsid w:val="00227FBE"/>
    <w:rsid w:val="00230C20"/>
    <w:rsid w:val="00230E6F"/>
    <w:rsid w:val="00232080"/>
    <w:rsid w:val="0023577B"/>
    <w:rsid w:val="00240A7A"/>
    <w:rsid w:val="0024562A"/>
    <w:rsid w:val="002503F2"/>
    <w:rsid w:val="00252984"/>
    <w:rsid w:val="00253EE4"/>
    <w:rsid w:val="00254D4A"/>
    <w:rsid w:val="002626B9"/>
    <w:rsid w:val="0026665B"/>
    <w:rsid w:val="00266E7E"/>
    <w:rsid w:val="00267D47"/>
    <w:rsid w:val="00267FA0"/>
    <w:rsid w:val="0027097A"/>
    <w:rsid w:val="00271356"/>
    <w:rsid w:val="002719CF"/>
    <w:rsid w:val="00272FC7"/>
    <w:rsid w:val="00273CC5"/>
    <w:rsid w:val="002747DB"/>
    <w:rsid w:val="00275BFF"/>
    <w:rsid w:val="00275CC9"/>
    <w:rsid w:val="0028090E"/>
    <w:rsid w:val="00284CC8"/>
    <w:rsid w:val="00292F44"/>
    <w:rsid w:val="00294D3B"/>
    <w:rsid w:val="002A0090"/>
    <w:rsid w:val="002A3093"/>
    <w:rsid w:val="002B03E7"/>
    <w:rsid w:val="002B0D39"/>
    <w:rsid w:val="002B2C2B"/>
    <w:rsid w:val="002B4F44"/>
    <w:rsid w:val="002B74B8"/>
    <w:rsid w:val="002C7BE2"/>
    <w:rsid w:val="002D02F2"/>
    <w:rsid w:val="002D197B"/>
    <w:rsid w:val="002E209A"/>
    <w:rsid w:val="002E3C70"/>
    <w:rsid w:val="002E4BA6"/>
    <w:rsid w:val="002E5D2F"/>
    <w:rsid w:val="002E70B3"/>
    <w:rsid w:val="002F11B7"/>
    <w:rsid w:val="00300F7D"/>
    <w:rsid w:val="0030433A"/>
    <w:rsid w:val="00305548"/>
    <w:rsid w:val="00306AFC"/>
    <w:rsid w:val="00307971"/>
    <w:rsid w:val="00310425"/>
    <w:rsid w:val="00310E8D"/>
    <w:rsid w:val="00313C47"/>
    <w:rsid w:val="0031422A"/>
    <w:rsid w:val="00315675"/>
    <w:rsid w:val="00317485"/>
    <w:rsid w:val="003206FA"/>
    <w:rsid w:val="00320DB9"/>
    <w:rsid w:val="0032200F"/>
    <w:rsid w:val="00355F31"/>
    <w:rsid w:val="0035665B"/>
    <w:rsid w:val="003616AA"/>
    <w:rsid w:val="0036198D"/>
    <w:rsid w:val="0036486F"/>
    <w:rsid w:val="00364F45"/>
    <w:rsid w:val="0036683F"/>
    <w:rsid w:val="00366C2B"/>
    <w:rsid w:val="00366CDC"/>
    <w:rsid w:val="00371FC2"/>
    <w:rsid w:val="003728A5"/>
    <w:rsid w:val="00374155"/>
    <w:rsid w:val="00380F40"/>
    <w:rsid w:val="003819AC"/>
    <w:rsid w:val="00382D66"/>
    <w:rsid w:val="0038443E"/>
    <w:rsid w:val="003851D5"/>
    <w:rsid w:val="003865D7"/>
    <w:rsid w:val="00387F1B"/>
    <w:rsid w:val="003915C7"/>
    <w:rsid w:val="00395F2C"/>
    <w:rsid w:val="003979FE"/>
    <w:rsid w:val="003B2F44"/>
    <w:rsid w:val="003B3274"/>
    <w:rsid w:val="003B35D4"/>
    <w:rsid w:val="003B5C20"/>
    <w:rsid w:val="003B5D79"/>
    <w:rsid w:val="003B6751"/>
    <w:rsid w:val="003C4BE4"/>
    <w:rsid w:val="003D06B8"/>
    <w:rsid w:val="003D3464"/>
    <w:rsid w:val="003D43E6"/>
    <w:rsid w:val="003D57E1"/>
    <w:rsid w:val="003E3251"/>
    <w:rsid w:val="003E5023"/>
    <w:rsid w:val="003E62B1"/>
    <w:rsid w:val="003E6794"/>
    <w:rsid w:val="003F5587"/>
    <w:rsid w:val="0040335D"/>
    <w:rsid w:val="004048B4"/>
    <w:rsid w:val="004149E4"/>
    <w:rsid w:val="004216C2"/>
    <w:rsid w:val="00421AE3"/>
    <w:rsid w:val="004264FA"/>
    <w:rsid w:val="00431C9F"/>
    <w:rsid w:val="00432C4F"/>
    <w:rsid w:val="00435E81"/>
    <w:rsid w:val="0044103C"/>
    <w:rsid w:val="00441718"/>
    <w:rsid w:val="004433E8"/>
    <w:rsid w:val="00452718"/>
    <w:rsid w:val="00456AA3"/>
    <w:rsid w:val="00457E48"/>
    <w:rsid w:val="00465E77"/>
    <w:rsid w:val="0047433A"/>
    <w:rsid w:val="0047716E"/>
    <w:rsid w:val="0048276A"/>
    <w:rsid w:val="00484E13"/>
    <w:rsid w:val="00490B6E"/>
    <w:rsid w:val="004942EB"/>
    <w:rsid w:val="004953A7"/>
    <w:rsid w:val="004A3426"/>
    <w:rsid w:val="004A4DB6"/>
    <w:rsid w:val="004B246D"/>
    <w:rsid w:val="004B3B65"/>
    <w:rsid w:val="004B6FE1"/>
    <w:rsid w:val="004C6045"/>
    <w:rsid w:val="004C6A41"/>
    <w:rsid w:val="004D1504"/>
    <w:rsid w:val="004D1F81"/>
    <w:rsid w:val="004D5732"/>
    <w:rsid w:val="004E2606"/>
    <w:rsid w:val="004E37F4"/>
    <w:rsid w:val="004E6AD3"/>
    <w:rsid w:val="004F14A1"/>
    <w:rsid w:val="004F3776"/>
    <w:rsid w:val="004F4877"/>
    <w:rsid w:val="004F50D1"/>
    <w:rsid w:val="00505D0A"/>
    <w:rsid w:val="00512DB6"/>
    <w:rsid w:val="00515B56"/>
    <w:rsid w:val="005244D4"/>
    <w:rsid w:val="00526466"/>
    <w:rsid w:val="00530213"/>
    <w:rsid w:val="0053537C"/>
    <w:rsid w:val="0053641B"/>
    <w:rsid w:val="005408FB"/>
    <w:rsid w:val="005446EB"/>
    <w:rsid w:val="00545A63"/>
    <w:rsid w:val="005465C6"/>
    <w:rsid w:val="005477C1"/>
    <w:rsid w:val="00547A06"/>
    <w:rsid w:val="00551069"/>
    <w:rsid w:val="005522A2"/>
    <w:rsid w:val="0055574A"/>
    <w:rsid w:val="00560E5D"/>
    <w:rsid w:val="00561B31"/>
    <w:rsid w:val="00573A5F"/>
    <w:rsid w:val="0057549B"/>
    <w:rsid w:val="0057661B"/>
    <w:rsid w:val="0058019D"/>
    <w:rsid w:val="00582F1D"/>
    <w:rsid w:val="00585E1B"/>
    <w:rsid w:val="005869A5"/>
    <w:rsid w:val="00587C28"/>
    <w:rsid w:val="005924C3"/>
    <w:rsid w:val="005936AC"/>
    <w:rsid w:val="005A10DD"/>
    <w:rsid w:val="005A122C"/>
    <w:rsid w:val="005A4768"/>
    <w:rsid w:val="005A7620"/>
    <w:rsid w:val="005C262E"/>
    <w:rsid w:val="005C3359"/>
    <w:rsid w:val="005C717D"/>
    <w:rsid w:val="005D1004"/>
    <w:rsid w:val="005D1538"/>
    <w:rsid w:val="005D29F3"/>
    <w:rsid w:val="005D3F86"/>
    <w:rsid w:val="005D5316"/>
    <w:rsid w:val="005D649B"/>
    <w:rsid w:val="005E0FF9"/>
    <w:rsid w:val="005E124C"/>
    <w:rsid w:val="005E14D7"/>
    <w:rsid w:val="005E2264"/>
    <w:rsid w:val="005E3376"/>
    <w:rsid w:val="005E6F49"/>
    <w:rsid w:val="005F0020"/>
    <w:rsid w:val="005F2FF6"/>
    <w:rsid w:val="005F776E"/>
    <w:rsid w:val="00600278"/>
    <w:rsid w:val="0060738D"/>
    <w:rsid w:val="006104CC"/>
    <w:rsid w:val="0061320A"/>
    <w:rsid w:val="00614716"/>
    <w:rsid w:val="006204F2"/>
    <w:rsid w:val="00622B08"/>
    <w:rsid w:val="00624DA5"/>
    <w:rsid w:val="00630203"/>
    <w:rsid w:val="006334F4"/>
    <w:rsid w:val="00635CF7"/>
    <w:rsid w:val="00637AF4"/>
    <w:rsid w:val="00640E4A"/>
    <w:rsid w:val="0064556A"/>
    <w:rsid w:val="00652553"/>
    <w:rsid w:val="0065736A"/>
    <w:rsid w:val="006573D7"/>
    <w:rsid w:val="00667534"/>
    <w:rsid w:val="00670014"/>
    <w:rsid w:val="006725F0"/>
    <w:rsid w:val="00674AF7"/>
    <w:rsid w:val="00677DF6"/>
    <w:rsid w:val="00686CB8"/>
    <w:rsid w:val="00690465"/>
    <w:rsid w:val="00690A14"/>
    <w:rsid w:val="00691E74"/>
    <w:rsid w:val="0069335E"/>
    <w:rsid w:val="006941FF"/>
    <w:rsid w:val="006959D3"/>
    <w:rsid w:val="006A17A0"/>
    <w:rsid w:val="006A17A7"/>
    <w:rsid w:val="006A203A"/>
    <w:rsid w:val="006B0E93"/>
    <w:rsid w:val="006C0DB5"/>
    <w:rsid w:val="006D360F"/>
    <w:rsid w:val="006D5EAF"/>
    <w:rsid w:val="006D650B"/>
    <w:rsid w:val="006D69DC"/>
    <w:rsid w:val="006D77A2"/>
    <w:rsid w:val="006F022C"/>
    <w:rsid w:val="006F409D"/>
    <w:rsid w:val="007079EF"/>
    <w:rsid w:val="00712094"/>
    <w:rsid w:val="00712446"/>
    <w:rsid w:val="007147DC"/>
    <w:rsid w:val="00725167"/>
    <w:rsid w:val="00725864"/>
    <w:rsid w:val="00727307"/>
    <w:rsid w:val="00730562"/>
    <w:rsid w:val="00735601"/>
    <w:rsid w:val="00737E43"/>
    <w:rsid w:val="00742DD9"/>
    <w:rsid w:val="00742E21"/>
    <w:rsid w:val="00742ED8"/>
    <w:rsid w:val="0074344D"/>
    <w:rsid w:val="00745BB8"/>
    <w:rsid w:val="00746049"/>
    <w:rsid w:val="007505BA"/>
    <w:rsid w:val="00755230"/>
    <w:rsid w:val="00755319"/>
    <w:rsid w:val="007636C3"/>
    <w:rsid w:val="00764600"/>
    <w:rsid w:val="00771D7C"/>
    <w:rsid w:val="00772F90"/>
    <w:rsid w:val="0077446E"/>
    <w:rsid w:val="00775F42"/>
    <w:rsid w:val="00782ADF"/>
    <w:rsid w:val="00787C8D"/>
    <w:rsid w:val="00792730"/>
    <w:rsid w:val="007A0DCF"/>
    <w:rsid w:val="007B080F"/>
    <w:rsid w:val="007B0ADD"/>
    <w:rsid w:val="007B152A"/>
    <w:rsid w:val="007B382B"/>
    <w:rsid w:val="007D087D"/>
    <w:rsid w:val="007E151D"/>
    <w:rsid w:val="007E23D7"/>
    <w:rsid w:val="007E3E27"/>
    <w:rsid w:val="007E6B45"/>
    <w:rsid w:val="00800E80"/>
    <w:rsid w:val="00805CE6"/>
    <w:rsid w:val="008101D5"/>
    <w:rsid w:val="00812B70"/>
    <w:rsid w:val="00814631"/>
    <w:rsid w:val="00814731"/>
    <w:rsid w:val="00820F41"/>
    <w:rsid w:val="00823748"/>
    <w:rsid w:val="008263CA"/>
    <w:rsid w:val="008275FA"/>
    <w:rsid w:val="008315D6"/>
    <w:rsid w:val="00835944"/>
    <w:rsid w:val="0083637A"/>
    <w:rsid w:val="0083751F"/>
    <w:rsid w:val="00842F1B"/>
    <w:rsid w:val="00843AE1"/>
    <w:rsid w:val="008467AB"/>
    <w:rsid w:val="00850FE4"/>
    <w:rsid w:val="0085481D"/>
    <w:rsid w:val="00862D82"/>
    <w:rsid w:val="00863D6A"/>
    <w:rsid w:val="00863E8D"/>
    <w:rsid w:val="00864389"/>
    <w:rsid w:val="00871C8F"/>
    <w:rsid w:val="00871E50"/>
    <w:rsid w:val="008726BC"/>
    <w:rsid w:val="00872E17"/>
    <w:rsid w:val="008747C3"/>
    <w:rsid w:val="00875E29"/>
    <w:rsid w:val="00880D7D"/>
    <w:rsid w:val="00884E48"/>
    <w:rsid w:val="008979FE"/>
    <w:rsid w:val="00897D6E"/>
    <w:rsid w:val="008A0E8D"/>
    <w:rsid w:val="008B22F8"/>
    <w:rsid w:val="008B325D"/>
    <w:rsid w:val="008B3C5D"/>
    <w:rsid w:val="008B6FB7"/>
    <w:rsid w:val="008C76F2"/>
    <w:rsid w:val="008D605A"/>
    <w:rsid w:val="008D70DA"/>
    <w:rsid w:val="008D7B4D"/>
    <w:rsid w:val="008E1BBA"/>
    <w:rsid w:val="008E3C92"/>
    <w:rsid w:val="008E5C73"/>
    <w:rsid w:val="008E66F8"/>
    <w:rsid w:val="008E70F7"/>
    <w:rsid w:val="008F43DC"/>
    <w:rsid w:val="008F60C4"/>
    <w:rsid w:val="00901474"/>
    <w:rsid w:val="009055F9"/>
    <w:rsid w:val="00910DE0"/>
    <w:rsid w:val="00912279"/>
    <w:rsid w:val="009123D1"/>
    <w:rsid w:val="00915318"/>
    <w:rsid w:val="00921BA0"/>
    <w:rsid w:val="00925FE3"/>
    <w:rsid w:val="009260C6"/>
    <w:rsid w:val="00926612"/>
    <w:rsid w:val="00927A53"/>
    <w:rsid w:val="00930DDA"/>
    <w:rsid w:val="00930F4B"/>
    <w:rsid w:val="00935201"/>
    <w:rsid w:val="009352C8"/>
    <w:rsid w:val="00936C56"/>
    <w:rsid w:val="0094701E"/>
    <w:rsid w:val="00950A4B"/>
    <w:rsid w:val="00955101"/>
    <w:rsid w:val="00961E91"/>
    <w:rsid w:val="009663DB"/>
    <w:rsid w:val="00967437"/>
    <w:rsid w:val="00971DB5"/>
    <w:rsid w:val="00975641"/>
    <w:rsid w:val="00976F77"/>
    <w:rsid w:val="00984BEE"/>
    <w:rsid w:val="009864FB"/>
    <w:rsid w:val="00986C53"/>
    <w:rsid w:val="00994864"/>
    <w:rsid w:val="009959A3"/>
    <w:rsid w:val="009A249B"/>
    <w:rsid w:val="009A35FD"/>
    <w:rsid w:val="009B1244"/>
    <w:rsid w:val="009B21D7"/>
    <w:rsid w:val="009B3301"/>
    <w:rsid w:val="009B43AA"/>
    <w:rsid w:val="009B69A4"/>
    <w:rsid w:val="009B745C"/>
    <w:rsid w:val="009C1C94"/>
    <w:rsid w:val="009C2932"/>
    <w:rsid w:val="009C674D"/>
    <w:rsid w:val="009C68F0"/>
    <w:rsid w:val="009C72D6"/>
    <w:rsid w:val="009F0560"/>
    <w:rsid w:val="009F3BCD"/>
    <w:rsid w:val="009F51F0"/>
    <w:rsid w:val="009F5336"/>
    <w:rsid w:val="009F6B5A"/>
    <w:rsid w:val="00A00389"/>
    <w:rsid w:val="00A01392"/>
    <w:rsid w:val="00A0358F"/>
    <w:rsid w:val="00A047BE"/>
    <w:rsid w:val="00A06FE9"/>
    <w:rsid w:val="00A075A8"/>
    <w:rsid w:val="00A1067A"/>
    <w:rsid w:val="00A1139A"/>
    <w:rsid w:val="00A25063"/>
    <w:rsid w:val="00A258BE"/>
    <w:rsid w:val="00A25BC7"/>
    <w:rsid w:val="00A274F1"/>
    <w:rsid w:val="00A30B22"/>
    <w:rsid w:val="00A33D7C"/>
    <w:rsid w:val="00A33EFB"/>
    <w:rsid w:val="00A3547C"/>
    <w:rsid w:val="00A36CBE"/>
    <w:rsid w:val="00A43653"/>
    <w:rsid w:val="00A46487"/>
    <w:rsid w:val="00A50B44"/>
    <w:rsid w:val="00A54662"/>
    <w:rsid w:val="00A568CC"/>
    <w:rsid w:val="00A63692"/>
    <w:rsid w:val="00A6545F"/>
    <w:rsid w:val="00A66248"/>
    <w:rsid w:val="00A713B8"/>
    <w:rsid w:val="00A73AD8"/>
    <w:rsid w:val="00A76B24"/>
    <w:rsid w:val="00A76F16"/>
    <w:rsid w:val="00A81857"/>
    <w:rsid w:val="00A855F1"/>
    <w:rsid w:val="00A93887"/>
    <w:rsid w:val="00A93A7B"/>
    <w:rsid w:val="00A947CC"/>
    <w:rsid w:val="00AA1E85"/>
    <w:rsid w:val="00AA23AD"/>
    <w:rsid w:val="00AA5BA4"/>
    <w:rsid w:val="00AB1F07"/>
    <w:rsid w:val="00AC3141"/>
    <w:rsid w:val="00AC3C29"/>
    <w:rsid w:val="00AC4201"/>
    <w:rsid w:val="00AC6DF0"/>
    <w:rsid w:val="00AD3283"/>
    <w:rsid w:val="00AD7DCA"/>
    <w:rsid w:val="00AE07E8"/>
    <w:rsid w:val="00AE0E33"/>
    <w:rsid w:val="00AE6EF8"/>
    <w:rsid w:val="00AE71FF"/>
    <w:rsid w:val="00AE7742"/>
    <w:rsid w:val="00AF4E67"/>
    <w:rsid w:val="00AF79A1"/>
    <w:rsid w:val="00B01CB7"/>
    <w:rsid w:val="00B055CB"/>
    <w:rsid w:val="00B072D1"/>
    <w:rsid w:val="00B10854"/>
    <w:rsid w:val="00B13639"/>
    <w:rsid w:val="00B14304"/>
    <w:rsid w:val="00B165A6"/>
    <w:rsid w:val="00B2268A"/>
    <w:rsid w:val="00B22A39"/>
    <w:rsid w:val="00B26001"/>
    <w:rsid w:val="00B26EBE"/>
    <w:rsid w:val="00B27EBE"/>
    <w:rsid w:val="00B3318C"/>
    <w:rsid w:val="00B33568"/>
    <w:rsid w:val="00B344F2"/>
    <w:rsid w:val="00B40347"/>
    <w:rsid w:val="00B408E6"/>
    <w:rsid w:val="00B40F2B"/>
    <w:rsid w:val="00B40FEE"/>
    <w:rsid w:val="00B4502A"/>
    <w:rsid w:val="00B46D5E"/>
    <w:rsid w:val="00B551CC"/>
    <w:rsid w:val="00B60EBB"/>
    <w:rsid w:val="00B61234"/>
    <w:rsid w:val="00B635B0"/>
    <w:rsid w:val="00B668DB"/>
    <w:rsid w:val="00B67B62"/>
    <w:rsid w:val="00B7107A"/>
    <w:rsid w:val="00B7122C"/>
    <w:rsid w:val="00B731C5"/>
    <w:rsid w:val="00B76EFC"/>
    <w:rsid w:val="00B7739C"/>
    <w:rsid w:val="00B922BE"/>
    <w:rsid w:val="00B95633"/>
    <w:rsid w:val="00BA2052"/>
    <w:rsid w:val="00BA7D72"/>
    <w:rsid w:val="00BB0DE3"/>
    <w:rsid w:val="00BC6F80"/>
    <w:rsid w:val="00BC6F82"/>
    <w:rsid w:val="00BD1B68"/>
    <w:rsid w:val="00BF1CE2"/>
    <w:rsid w:val="00C00EB8"/>
    <w:rsid w:val="00C00F39"/>
    <w:rsid w:val="00C015F3"/>
    <w:rsid w:val="00C02274"/>
    <w:rsid w:val="00C03274"/>
    <w:rsid w:val="00C051DF"/>
    <w:rsid w:val="00C11180"/>
    <w:rsid w:val="00C11C1E"/>
    <w:rsid w:val="00C12F7E"/>
    <w:rsid w:val="00C146EB"/>
    <w:rsid w:val="00C218E4"/>
    <w:rsid w:val="00C276CE"/>
    <w:rsid w:val="00C30550"/>
    <w:rsid w:val="00C30C80"/>
    <w:rsid w:val="00C33E8B"/>
    <w:rsid w:val="00C41919"/>
    <w:rsid w:val="00C4382C"/>
    <w:rsid w:val="00C4421D"/>
    <w:rsid w:val="00C4601C"/>
    <w:rsid w:val="00C4635F"/>
    <w:rsid w:val="00C52076"/>
    <w:rsid w:val="00C52087"/>
    <w:rsid w:val="00C544E8"/>
    <w:rsid w:val="00C6327B"/>
    <w:rsid w:val="00C66C60"/>
    <w:rsid w:val="00C67584"/>
    <w:rsid w:val="00C704E4"/>
    <w:rsid w:val="00C716ED"/>
    <w:rsid w:val="00C73733"/>
    <w:rsid w:val="00C75FC1"/>
    <w:rsid w:val="00C909EF"/>
    <w:rsid w:val="00C9119A"/>
    <w:rsid w:val="00C92244"/>
    <w:rsid w:val="00C94576"/>
    <w:rsid w:val="00C965EB"/>
    <w:rsid w:val="00CA05C0"/>
    <w:rsid w:val="00CA0FB7"/>
    <w:rsid w:val="00CA5DA1"/>
    <w:rsid w:val="00CB12CA"/>
    <w:rsid w:val="00CC487A"/>
    <w:rsid w:val="00CC5A8B"/>
    <w:rsid w:val="00CC770E"/>
    <w:rsid w:val="00CD08C5"/>
    <w:rsid w:val="00CD24FC"/>
    <w:rsid w:val="00CD5899"/>
    <w:rsid w:val="00CE0709"/>
    <w:rsid w:val="00CE25E6"/>
    <w:rsid w:val="00CE348A"/>
    <w:rsid w:val="00CE4D31"/>
    <w:rsid w:val="00CF2607"/>
    <w:rsid w:val="00CF4E40"/>
    <w:rsid w:val="00D00B97"/>
    <w:rsid w:val="00D05211"/>
    <w:rsid w:val="00D06B16"/>
    <w:rsid w:val="00D101B7"/>
    <w:rsid w:val="00D30660"/>
    <w:rsid w:val="00D31A4A"/>
    <w:rsid w:val="00D31BCA"/>
    <w:rsid w:val="00D32CCC"/>
    <w:rsid w:val="00D377F2"/>
    <w:rsid w:val="00D411DB"/>
    <w:rsid w:val="00D43B7D"/>
    <w:rsid w:val="00D45EC2"/>
    <w:rsid w:val="00D47649"/>
    <w:rsid w:val="00D53ADE"/>
    <w:rsid w:val="00D54945"/>
    <w:rsid w:val="00D558DE"/>
    <w:rsid w:val="00D55EFD"/>
    <w:rsid w:val="00D5671C"/>
    <w:rsid w:val="00D57E54"/>
    <w:rsid w:val="00D606BA"/>
    <w:rsid w:val="00D63884"/>
    <w:rsid w:val="00D65753"/>
    <w:rsid w:val="00D65B02"/>
    <w:rsid w:val="00D7051F"/>
    <w:rsid w:val="00D73B41"/>
    <w:rsid w:val="00D7680D"/>
    <w:rsid w:val="00D76B70"/>
    <w:rsid w:val="00D77344"/>
    <w:rsid w:val="00D774B6"/>
    <w:rsid w:val="00D77C44"/>
    <w:rsid w:val="00D8027F"/>
    <w:rsid w:val="00D84CC3"/>
    <w:rsid w:val="00D95717"/>
    <w:rsid w:val="00D972AE"/>
    <w:rsid w:val="00DA0218"/>
    <w:rsid w:val="00DA2078"/>
    <w:rsid w:val="00DA6D95"/>
    <w:rsid w:val="00DC25CC"/>
    <w:rsid w:val="00DC546A"/>
    <w:rsid w:val="00DD2920"/>
    <w:rsid w:val="00DD4176"/>
    <w:rsid w:val="00DD5A2B"/>
    <w:rsid w:val="00DD6373"/>
    <w:rsid w:val="00DD789F"/>
    <w:rsid w:val="00DE0C75"/>
    <w:rsid w:val="00DE238A"/>
    <w:rsid w:val="00DE5496"/>
    <w:rsid w:val="00DE5FF9"/>
    <w:rsid w:val="00DE688D"/>
    <w:rsid w:val="00DF1AE7"/>
    <w:rsid w:val="00DF598C"/>
    <w:rsid w:val="00DF7B81"/>
    <w:rsid w:val="00E07EBF"/>
    <w:rsid w:val="00E11EA0"/>
    <w:rsid w:val="00E13D93"/>
    <w:rsid w:val="00E15113"/>
    <w:rsid w:val="00E165B5"/>
    <w:rsid w:val="00E20522"/>
    <w:rsid w:val="00E228FD"/>
    <w:rsid w:val="00E23C10"/>
    <w:rsid w:val="00E33283"/>
    <w:rsid w:val="00E3798B"/>
    <w:rsid w:val="00E42816"/>
    <w:rsid w:val="00E46DB9"/>
    <w:rsid w:val="00E475D4"/>
    <w:rsid w:val="00E47D50"/>
    <w:rsid w:val="00E534A0"/>
    <w:rsid w:val="00E54079"/>
    <w:rsid w:val="00E553FF"/>
    <w:rsid w:val="00E57E87"/>
    <w:rsid w:val="00E64F25"/>
    <w:rsid w:val="00E6537F"/>
    <w:rsid w:val="00E6679C"/>
    <w:rsid w:val="00E72B59"/>
    <w:rsid w:val="00E76250"/>
    <w:rsid w:val="00E83663"/>
    <w:rsid w:val="00E92862"/>
    <w:rsid w:val="00E93095"/>
    <w:rsid w:val="00E94583"/>
    <w:rsid w:val="00EA0092"/>
    <w:rsid w:val="00EA0FAB"/>
    <w:rsid w:val="00EA47F8"/>
    <w:rsid w:val="00EA49F4"/>
    <w:rsid w:val="00EB749B"/>
    <w:rsid w:val="00EB7B9B"/>
    <w:rsid w:val="00EB7D53"/>
    <w:rsid w:val="00EC370D"/>
    <w:rsid w:val="00EC5E86"/>
    <w:rsid w:val="00EC6EA6"/>
    <w:rsid w:val="00EC7432"/>
    <w:rsid w:val="00ED30A1"/>
    <w:rsid w:val="00ED5A12"/>
    <w:rsid w:val="00EE02A1"/>
    <w:rsid w:val="00EE1767"/>
    <w:rsid w:val="00EE37AF"/>
    <w:rsid w:val="00EF2D2A"/>
    <w:rsid w:val="00EF4904"/>
    <w:rsid w:val="00EF4CBF"/>
    <w:rsid w:val="00EF5950"/>
    <w:rsid w:val="00EF59D0"/>
    <w:rsid w:val="00EF7D5D"/>
    <w:rsid w:val="00F0033D"/>
    <w:rsid w:val="00F01063"/>
    <w:rsid w:val="00F05698"/>
    <w:rsid w:val="00F10386"/>
    <w:rsid w:val="00F15E2D"/>
    <w:rsid w:val="00F16530"/>
    <w:rsid w:val="00F23525"/>
    <w:rsid w:val="00F254C7"/>
    <w:rsid w:val="00F2672C"/>
    <w:rsid w:val="00F2678B"/>
    <w:rsid w:val="00F27314"/>
    <w:rsid w:val="00F30B16"/>
    <w:rsid w:val="00F30DCD"/>
    <w:rsid w:val="00F321F5"/>
    <w:rsid w:val="00F340B6"/>
    <w:rsid w:val="00F40B4B"/>
    <w:rsid w:val="00F4128C"/>
    <w:rsid w:val="00F446FD"/>
    <w:rsid w:val="00F46CAB"/>
    <w:rsid w:val="00F47729"/>
    <w:rsid w:val="00F5265F"/>
    <w:rsid w:val="00F54521"/>
    <w:rsid w:val="00F56734"/>
    <w:rsid w:val="00F5712B"/>
    <w:rsid w:val="00F57A4F"/>
    <w:rsid w:val="00F602E1"/>
    <w:rsid w:val="00F62684"/>
    <w:rsid w:val="00F65EFD"/>
    <w:rsid w:val="00F7423E"/>
    <w:rsid w:val="00F80E86"/>
    <w:rsid w:val="00F838D5"/>
    <w:rsid w:val="00F933DE"/>
    <w:rsid w:val="00F96662"/>
    <w:rsid w:val="00F974FE"/>
    <w:rsid w:val="00F97EAA"/>
    <w:rsid w:val="00FB5727"/>
    <w:rsid w:val="00FB69FD"/>
    <w:rsid w:val="00FC12FC"/>
    <w:rsid w:val="00FC23B6"/>
    <w:rsid w:val="00FC705F"/>
    <w:rsid w:val="00FD1AE9"/>
    <w:rsid w:val="00FE7349"/>
    <w:rsid w:val="00FE745E"/>
    <w:rsid w:val="00FF16A5"/>
    <w:rsid w:val="00FF2D82"/>
    <w:rsid w:val="00FF369F"/>
    <w:rsid w:val="00FF5DF1"/>
    <w:rsid w:val="04330E05"/>
    <w:rsid w:val="5AAD1FFD"/>
    <w:rsid w:val="7071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B3C1E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semiHidden="1" w:uiPriority="0" w:unhideWhenUsed="1"/>
    <w:lsdException w:name="annotation text" w:uiPriority="0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/>
    <w:lsdException w:name="Body Text First Indent" w:uiPriority="0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EBE"/>
  </w:style>
  <w:style w:type="paragraph" w:styleId="Heading1">
    <w:name w:val="heading 1"/>
    <w:basedOn w:val="Normal"/>
    <w:next w:val="NormalIndent1"/>
    <w:link w:val="Heading1Char"/>
    <w:autoRedefine/>
    <w:uiPriority w:val="9"/>
    <w:qFormat/>
    <w:rsid w:val="00371FC2"/>
    <w:pPr>
      <w:keepNext/>
      <w:keepLines/>
      <w:widowControl w:val="0"/>
      <w:numPr>
        <w:numId w:val="1"/>
      </w:numPr>
      <w:spacing w:before="360" w:after="360" w:line="360" w:lineRule="auto"/>
      <w:jc w:val="both"/>
      <w:outlineLvl w:val="0"/>
    </w:pPr>
    <w:rPr>
      <w:rFonts w:ascii="Arial" w:eastAsia="黑体" w:hAnsi="Arial"/>
      <w:b/>
      <w:spacing w:val="10"/>
      <w:kern w:val="36"/>
      <w:sz w:val="36"/>
    </w:rPr>
  </w:style>
  <w:style w:type="paragraph" w:styleId="Heading2">
    <w:name w:val="heading 2"/>
    <w:basedOn w:val="Normal"/>
    <w:next w:val="Normal"/>
    <w:link w:val="Heading2Char"/>
    <w:qFormat/>
    <w:rsid w:val="005C262E"/>
    <w:pPr>
      <w:keepNext/>
      <w:keepLines/>
      <w:widowControl w:val="0"/>
      <w:numPr>
        <w:ilvl w:val="1"/>
        <w:numId w:val="1"/>
      </w:numPr>
      <w:shd w:val="clear" w:color="auto" w:fill="FFFFFF"/>
      <w:tabs>
        <w:tab w:val="left" w:pos="720"/>
      </w:tabs>
      <w:spacing w:before="300" w:after="150" w:line="360" w:lineRule="auto"/>
      <w:jc w:val="both"/>
      <w:outlineLvl w:val="1"/>
    </w:pPr>
    <w:rPr>
      <w:rFonts w:ascii="PingFang SC" w:eastAsia="PingFang SC" w:hAnsi="PingFang SC"/>
      <w:b/>
      <w:color w:val="555555"/>
      <w:kern w:val="2"/>
      <w:sz w:val="33"/>
      <w:szCs w:val="33"/>
    </w:rPr>
  </w:style>
  <w:style w:type="paragraph" w:styleId="Heading3">
    <w:name w:val="heading 3"/>
    <w:basedOn w:val="Normal"/>
    <w:next w:val="Normal"/>
    <w:link w:val="Heading3Char"/>
    <w:autoRedefine/>
    <w:qFormat/>
    <w:rsid w:val="00551069"/>
    <w:pPr>
      <w:keepNext/>
      <w:keepLines/>
      <w:widowControl w:val="0"/>
      <w:numPr>
        <w:ilvl w:val="2"/>
        <w:numId w:val="1"/>
      </w:numPr>
      <w:shd w:val="clear" w:color="auto" w:fill="FFFFFF"/>
      <w:spacing w:before="192" w:after="192" w:line="400" w:lineRule="exact"/>
      <w:jc w:val="both"/>
      <w:outlineLvl w:val="2"/>
    </w:pPr>
    <w:rPr>
      <w:rFonts w:ascii="微软雅黑" w:eastAsia="微软雅黑" w:hAnsi="微软雅黑" w:cs="微软雅黑"/>
      <w:b/>
      <w:color w:val="3F3F3F"/>
      <w:spacing w:val="10"/>
      <w:kern w:val="2"/>
      <w:sz w:val="28"/>
      <w:szCs w:val="41"/>
    </w:rPr>
  </w:style>
  <w:style w:type="paragraph" w:styleId="Heading4">
    <w:name w:val="heading 4"/>
    <w:basedOn w:val="Normal"/>
    <w:next w:val="NormalIndent"/>
    <w:link w:val="Heading4Char"/>
    <w:qFormat/>
    <w:pPr>
      <w:keepNext/>
      <w:keepLines/>
      <w:widowControl w:val="0"/>
      <w:numPr>
        <w:ilvl w:val="3"/>
        <w:numId w:val="1"/>
      </w:numPr>
      <w:tabs>
        <w:tab w:val="left" w:pos="1440"/>
      </w:tabs>
      <w:spacing w:before="60" w:after="60" w:line="400" w:lineRule="exact"/>
      <w:jc w:val="both"/>
      <w:outlineLvl w:val="3"/>
    </w:pPr>
    <w:rPr>
      <w:rFonts w:ascii="Arial" w:eastAsia="黑体" w:hAnsi="Arial"/>
      <w:b/>
      <w:spacing w:val="10"/>
      <w:kern w:val="2"/>
    </w:rPr>
  </w:style>
  <w:style w:type="paragraph" w:styleId="Heading5">
    <w:name w:val="heading 5"/>
    <w:basedOn w:val="Normal"/>
    <w:next w:val="NormalIndent"/>
    <w:link w:val="Heading5Char"/>
    <w:uiPriority w:val="9"/>
    <w:qFormat/>
    <w:pPr>
      <w:keepNext/>
      <w:keepLines/>
      <w:widowControl w:val="0"/>
      <w:numPr>
        <w:ilvl w:val="4"/>
        <w:numId w:val="1"/>
      </w:numPr>
      <w:tabs>
        <w:tab w:val="left" w:pos="1440"/>
      </w:tabs>
      <w:spacing w:before="60" w:after="60" w:line="400" w:lineRule="exact"/>
      <w:jc w:val="both"/>
      <w:outlineLvl w:val="4"/>
    </w:pPr>
    <w:rPr>
      <w:rFonts w:ascii="Arial" w:eastAsia="黑体" w:hAnsi="Arial"/>
      <w:b/>
      <w:spacing w:val="10"/>
      <w:kern w:val="2"/>
    </w:rPr>
  </w:style>
  <w:style w:type="paragraph" w:styleId="Heading6">
    <w:name w:val="heading 6"/>
    <w:basedOn w:val="Normal"/>
    <w:next w:val="NormalIndent"/>
    <w:link w:val="Heading6Char"/>
    <w:qFormat/>
    <w:pPr>
      <w:keepNext/>
      <w:keepLines/>
      <w:widowControl w:val="0"/>
      <w:numPr>
        <w:ilvl w:val="5"/>
        <w:numId w:val="1"/>
      </w:numPr>
      <w:tabs>
        <w:tab w:val="left" w:pos="1152"/>
      </w:tabs>
      <w:spacing w:line="360" w:lineRule="auto"/>
      <w:jc w:val="both"/>
      <w:outlineLvl w:val="5"/>
    </w:pPr>
    <w:rPr>
      <w:rFonts w:ascii="Arial" w:eastAsia="黑体" w:hAnsi="Arial"/>
      <w:b/>
      <w:spacing w:val="10"/>
      <w:kern w:val="2"/>
    </w:rPr>
  </w:style>
  <w:style w:type="paragraph" w:styleId="Heading7">
    <w:name w:val="heading 7"/>
    <w:basedOn w:val="Normal"/>
    <w:next w:val="NormalIndent"/>
    <w:link w:val="Heading7Char"/>
    <w:qFormat/>
    <w:pPr>
      <w:keepNext/>
      <w:keepLines/>
      <w:widowControl w:val="0"/>
      <w:numPr>
        <w:ilvl w:val="6"/>
        <w:numId w:val="1"/>
      </w:numPr>
      <w:tabs>
        <w:tab w:val="left" w:pos="1296"/>
      </w:tabs>
      <w:spacing w:before="240" w:after="64" w:line="320" w:lineRule="auto"/>
      <w:jc w:val="both"/>
      <w:outlineLvl w:val="6"/>
    </w:pPr>
    <w:rPr>
      <w:rFonts w:ascii="宋体" w:hAnsi="宋体"/>
      <w:b/>
      <w:spacing w:val="10"/>
      <w:kern w:val="2"/>
    </w:rPr>
  </w:style>
  <w:style w:type="paragraph" w:styleId="Heading8">
    <w:name w:val="heading 8"/>
    <w:basedOn w:val="Normal"/>
    <w:next w:val="NormalIndent"/>
    <w:link w:val="Heading8Char"/>
    <w:qFormat/>
    <w:pPr>
      <w:keepNext/>
      <w:keepLines/>
      <w:widowControl w:val="0"/>
      <w:numPr>
        <w:ilvl w:val="7"/>
        <w:numId w:val="1"/>
      </w:numPr>
      <w:tabs>
        <w:tab w:val="left" w:pos="1440"/>
      </w:tabs>
      <w:spacing w:before="240" w:after="64" w:line="320" w:lineRule="auto"/>
      <w:jc w:val="both"/>
      <w:outlineLvl w:val="7"/>
    </w:pPr>
    <w:rPr>
      <w:rFonts w:ascii="Arial" w:eastAsia="黑体" w:hAnsi="Arial"/>
      <w:spacing w:val="10"/>
      <w:kern w:val="2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numPr>
        <w:ilvl w:val="8"/>
        <w:numId w:val="2"/>
      </w:numPr>
      <w:tabs>
        <w:tab w:val="clear" w:pos="1584"/>
      </w:tabs>
      <w:spacing w:line="360" w:lineRule="exact"/>
      <w:ind w:left="0" w:firstLine="0"/>
      <w:jc w:val="center"/>
      <w:outlineLvl w:val="8"/>
    </w:pPr>
    <w:rPr>
      <w:b/>
      <w:bCs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rPr>
      <w:color w:val="800080"/>
      <w:u w:val="single"/>
    </w:rPr>
  </w:style>
  <w:style w:type="character" w:customStyle="1" w:styleId="Heading6Char">
    <w:name w:val="Heading 6 Char"/>
    <w:link w:val="Heading6"/>
    <w:rPr>
      <w:rFonts w:ascii="Arial" w:eastAsia="黑体" w:hAnsi="Arial"/>
      <w:b/>
      <w:spacing w:val="10"/>
      <w:kern w:val="2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ommentSubjectChar">
    <w:name w:val="Comment Subject Char"/>
    <w:link w:val="CommentSubject"/>
    <w:rPr>
      <w:b/>
      <w:bCs/>
      <w:kern w:val="2"/>
      <w:sz w:val="21"/>
      <w:szCs w:val="24"/>
    </w:rPr>
  </w:style>
  <w:style w:type="character" w:customStyle="1" w:styleId="EmailStyle61">
    <w:name w:val="EmailStyle61"/>
    <w:rPr>
      <w:rFonts w:ascii="Arial" w:eastAsia="黑体" w:hAnsi="Arial" w:cs="Arial"/>
      <w:color w:val="auto"/>
      <w:kern w:val="2"/>
      <w:sz w:val="20"/>
      <w:szCs w:val="21"/>
      <w:lang w:val="en-US" w:eastAsia="zh-CN" w:bidi="ar-SA"/>
    </w:rPr>
  </w:style>
  <w:style w:type="character" w:customStyle="1" w:styleId="Heading8Char">
    <w:name w:val="Heading 8 Char"/>
    <w:link w:val="Heading8"/>
    <w:rPr>
      <w:rFonts w:ascii="Arial" w:eastAsia="黑体" w:hAnsi="Arial"/>
      <w:spacing w:val="10"/>
      <w:kern w:val="2"/>
    </w:rPr>
  </w:style>
  <w:style w:type="character" w:customStyle="1" w:styleId="Heading4Char">
    <w:name w:val="Heading 4 Char"/>
    <w:link w:val="Heading4"/>
    <w:rPr>
      <w:rFonts w:ascii="Arial" w:eastAsia="黑体" w:hAnsi="Arial"/>
      <w:b/>
      <w:spacing w:val="10"/>
      <w:kern w:val="2"/>
    </w:rPr>
  </w:style>
  <w:style w:type="character" w:customStyle="1" w:styleId="Char1Char">
    <w:name w:val="二级条标题 Char1 Char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1">
    <w:name w:val="二级条标题 Char1"/>
    <w:link w:val="a"/>
    <w:rPr>
      <w:rFonts w:ascii="黑体" w:eastAsia="黑体" w:hAnsi="黑体"/>
      <w:color w:val="FF0000"/>
      <w:kern w:val="2"/>
      <w:sz w:val="21"/>
      <w:szCs w:val="21"/>
    </w:rPr>
  </w:style>
  <w:style w:type="character" w:customStyle="1" w:styleId="BalloonTextChar">
    <w:name w:val="Balloon Text Char"/>
    <w:link w:val="BalloonText"/>
    <w:rPr>
      <w:rFonts w:ascii="Tahoma" w:hAnsi="Tahoma" w:cs="Tahoma"/>
      <w:kern w:val="2"/>
      <w:sz w:val="16"/>
      <w:szCs w:val="16"/>
    </w:rPr>
  </w:style>
  <w:style w:type="character" w:customStyle="1" w:styleId="CommentTextChar">
    <w:name w:val="Comment Text Char"/>
    <w:link w:val="CommentText"/>
    <w:rPr>
      <w:kern w:val="2"/>
      <w:sz w:val="21"/>
      <w:szCs w:val="24"/>
    </w:rPr>
  </w:style>
  <w:style w:type="character" w:customStyle="1" w:styleId="HeaderChar">
    <w:name w:val="Header Char"/>
    <w:link w:val="Header"/>
    <w:uiPriority w:val="99"/>
    <w:rPr>
      <w:kern w:val="2"/>
      <w:sz w:val="18"/>
    </w:rPr>
  </w:style>
  <w:style w:type="character" w:customStyle="1" w:styleId="SubtitleChar">
    <w:name w:val="Subtitle Char"/>
    <w:link w:val="Subtitle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BodyTextFirstIndent2Char">
    <w:name w:val="Body Text First Indent 2 Char"/>
    <w:basedOn w:val="BodyTextIndentChar"/>
    <w:link w:val="BodyTextFirstIndent2"/>
    <w:rPr>
      <w:kern w:val="2"/>
      <w:sz w:val="21"/>
      <w:szCs w:val="24"/>
    </w:rPr>
  </w:style>
  <w:style w:type="character" w:customStyle="1" w:styleId="BodyTextIndentChar">
    <w:name w:val="Body Text Indent Char"/>
    <w:link w:val="BodyTextIndent"/>
    <w:rPr>
      <w:kern w:val="2"/>
      <w:sz w:val="21"/>
      <w:szCs w:val="24"/>
    </w:rPr>
  </w:style>
  <w:style w:type="character" w:customStyle="1" w:styleId="DateChar">
    <w:name w:val="Date Char"/>
    <w:link w:val="Date"/>
    <w:rPr>
      <w:rFonts w:eastAsia="楷体_GB2312"/>
      <w:kern w:val="2"/>
      <w:sz w:val="24"/>
    </w:rPr>
  </w:style>
  <w:style w:type="character" w:customStyle="1" w:styleId="Heading3Char">
    <w:name w:val="Heading 3 Char"/>
    <w:link w:val="Heading3"/>
    <w:rsid w:val="00551069"/>
    <w:rPr>
      <w:rFonts w:ascii="微软雅黑" w:eastAsia="微软雅黑" w:hAnsi="微软雅黑" w:cs="微软雅黑"/>
      <w:b/>
      <w:color w:val="3F3F3F"/>
      <w:spacing w:val="10"/>
      <w:kern w:val="2"/>
      <w:sz w:val="28"/>
      <w:szCs w:val="41"/>
      <w:shd w:val="clear" w:color="auto" w:fill="FFFFFF"/>
    </w:rPr>
  </w:style>
  <w:style w:type="character" w:customStyle="1" w:styleId="Char10">
    <w:name w:val="批注框文本 Char1"/>
    <w:rPr>
      <w:kern w:val="2"/>
      <w:sz w:val="18"/>
      <w:szCs w:val="18"/>
    </w:rPr>
  </w:style>
  <w:style w:type="character" w:customStyle="1" w:styleId="2Char1">
    <w:name w:val="正文首行缩进 2 Char1"/>
  </w:style>
  <w:style w:type="character" w:customStyle="1" w:styleId="BodyTextChar">
    <w:name w:val="Body Text Char"/>
    <w:link w:val="BodyText"/>
    <w:rPr>
      <w:rFonts w:ascii="宋体"/>
      <w:kern w:val="2"/>
      <w:sz w:val="24"/>
    </w:rPr>
  </w:style>
  <w:style w:type="character" w:customStyle="1" w:styleId="Heading9Char">
    <w:name w:val="Heading 9 Char"/>
    <w:link w:val="Heading9"/>
    <w:rPr>
      <w:b/>
      <w:bCs/>
      <w:kern w:val="2"/>
      <w:sz w:val="21"/>
    </w:rPr>
  </w:style>
  <w:style w:type="character" w:customStyle="1" w:styleId="H1Char">
    <w:name w:val="H1 Char"/>
    <w:aliases w:val="h1 Char,Level 1 Topic Heading Char,Level 1 Head Char,PIM 1 Char,Section Head Char,l1 Char,1 Char,H11 Char,PIM 11 Char,Section Head1 Char,h11 Char,l11 Char,11 Char,Level 1 Head1 Char,H12 Char,PIM 12 Char,Section Head2 Char,h12 Char,l12 Char"/>
    <w:rPr>
      <w:rFonts w:ascii="Times New Roman" w:eastAsia="黑体" w:hAnsi="Times New Roman"/>
      <w:b/>
      <w:bCs/>
      <w:color w:val="FF0000"/>
      <w:kern w:val="44"/>
      <w:sz w:val="44"/>
      <w:szCs w:val="44"/>
      <w:lang w:val="en-US" w:eastAsia="zh-CN" w:bidi="ar-SA"/>
    </w:rPr>
  </w:style>
  <w:style w:type="character" w:customStyle="1" w:styleId="Heading2Char">
    <w:name w:val="Heading 2 Char"/>
    <w:link w:val="Heading2"/>
    <w:rsid w:val="005C262E"/>
    <w:rPr>
      <w:rFonts w:ascii="PingFang SC" w:eastAsia="PingFang SC" w:hAnsi="PingFang SC"/>
      <w:b/>
      <w:color w:val="555555"/>
      <w:kern w:val="2"/>
      <w:sz w:val="33"/>
      <w:szCs w:val="33"/>
      <w:shd w:val="clear" w:color="auto" w:fill="FFFFFF"/>
    </w:rPr>
  </w:style>
  <w:style w:type="character" w:customStyle="1" w:styleId="BodyTextFirstIndentChar">
    <w:name w:val="Body Text First Indent Char"/>
    <w:link w:val="BodyTextFirstIndent"/>
    <w:rPr>
      <w:kern w:val="2"/>
      <w:sz w:val="21"/>
      <w:szCs w:val="24"/>
    </w:rPr>
  </w:style>
  <w:style w:type="character" w:customStyle="1" w:styleId="Char11">
    <w:name w:val="批注主题 Char1"/>
    <w:rPr>
      <w:b/>
      <w:bCs/>
      <w:kern w:val="2"/>
      <w:sz w:val="21"/>
      <w:szCs w:val="24"/>
    </w:rPr>
  </w:style>
  <w:style w:type="character" w:customStyle="1" w:styleId="Char12">
    <w:name w:val="正文文本 Char1"/>
    <w:rPr>
      <w:kern w:val="2"/>
      <w:sz w:val="21"/>
      <w:szCs w:val="24"/>
    </w:rPr>
  </w:style>
  <w:style w:type="character" w:customStyle="1" w:styleId="Heading1Char">
    <w:name w:val="Heading 1 Char"/>
    <w:link w:val="Heading1"/>
    <w:uiPriority w:val="9"/>
    <w:rsid w:val="00371FC2"/>
    <w:rPr>
      <w:rFonts w:ascii="Arial" w:eastAsia="黑体" w:hAnsi="Arial"/>
      <w:b/>
      <w:spacing w:val="10"/>
      <w:kern w:val="36"/>
      <w:sz w:val="36"/>
    </w:rPr>
  </w:style>
  <w:style w:type="character" w:customStyle="1" w:styleId="Char13">
    <w:name w:val="批注文字 Char1"/>
    <w:rPr>
      <w:kern w:val="2"/>
      <w:sz w:val="21"/>
      <w:szCs w:val="24"/>
    </w:rPr>
  </w:style>
  <w:style w:type="character" w:customStyle="1" w:styleId="HTML">
    <w:name w:val="HTML 站点"/>
    <w:rPr>
      <w:rFonts w:ascii="黑体" w:eastAsia="黑体" w:hAnsi="黑体"/>
      <w:i/>
      <w:iCs/>
      <w:color w:val="FF0000"/>
      <w:kern w:val="2"/>
      <w:sz w:val="21"/>
      <w:szCs w:val="21"/>
      <w:lang w:val="en-US" w:eastAsia="zh-CN" w:bidi="ar-SA"/>
    </w:rPr>
  </w:style>
  <w:style w:type="character" w:customStyle="1" w:styleId="Char14">
    <w:name w:val="正文文本缩进 Char1"/>
    <w:rPr>
      <w:kern w:val="2"/>
      <w:sz w:val="21"/>
      <w:szCs w:val="24"/>
    </w:rPr>
  </w:style>
  <w:style w:type="character" w:customStyle="1" w:styleId="DocumentMapChar">
    <w:name w:val="Document Map Char"/>
    <w:link w:val="DocumentMap"/>
    <w:rPr>
      <w:kern w:val="2"/>
      <w:sz w:val="24"/>
      <w:shd w:val="clear" w:color="auto" w:fill="000080"/>
    </w:rPr>
  </w:style>
  <w:style w:type="character" w:customStyle="1" w:styleId="FooterChar">
    <w:name w:val="Footer Char"/>
    <w:link w:val="Footer"/>
    <w:uiPriority w:val="99"/>
    <w:rPr>
      <w:rFonts w:ascii="宋体"/>
      <w:sz w:val="18"/>
    </w:rPr>
  </w:style>
  <w:style w:type="character" w:customStyle="1" w:styleId="Char15">
    <w:name w:val="副标题 Char1"/>
    <w:rPr>
      <w:rFonts w:ascii="Cambria" w:hAnsi="Cambria" w:cs="Times New Roman" w:hint="default"/>
      <w:b/>
      <w:bCs/>
      <w:kern w:val="28"/>
      <w:sz w:val="32"/>
      <w:szCs w:val="32"/>
    </w:rPr>
  </w:style>
  <w:style w:type="character" w:customStyle="1" w:styleId="NormalIndentChar">
    <w:name w:val="Normal Indent Char"/>
    <w:link w:val="NormalIndent"/>
    <w:rPr>
      <w:spacing w:val="10"/>
      <w:kern w:val="2"/>
      <w:sz w:val="24"/>
    </w:rPr>
  </w:style>
  <w:style w:type="character" w:customStyle="1" w:styleId="Heading5Char">
    <w:name w:val="Heading 5 Char"/>
    <w:link w:val="Heading5"/>
    <w:uiPriority w:val="9"/>
    <w:rPr>
      <w:rFonts w:ascii="Arial" w:eastAsia="黑体" w:hAnsi="Arial"/>
      <w:b/>
      <w:spacing w:val="10"/>
      <w:kern w:val="2"/>
    </w:rPr>
  </w:style>
  <w:style w:type="character" w:customStyle="1" w:styleId="Heading7Char">
    <w:name w:val="Heading 7 Char"/>
    <w:link w:val="Heading7"/>
    <w:rPr>
      <w:rFonts w:ascii="宋体" w:hAnsi="宋体"/>
      <w:b/>
      <w:spacing w:val="10"/>
      <w:kern w:val="2"/>
    </w:rPr>
  </w:style>
  <w:style w:type="paragraph" w:styleId="ListParagraph">
    <w:name w:val="List Paragraph"/>
    <w:basedOn w:val="Normal"/>
    <w:qFormat/>
    <w:pPr>
      <w:widowControl w:val="0"/>
      <w:ind w:left="720"/>
      <w:contextualSpacing/>
      <w:jc w:val="both"/>
    </w:pPr>
    <w:rPr>
      <w:kern w:val="2"/>
      <w:sz w:val="21"/>
    </w:rPr>
  </w:style>
  <w:style w:type="paragraph" w:styleId="BodyTextFirstIndent2">
    <w:name w:val="Body Text First Indent 2"/>
    <w:basedOn w:val="BodyTextIndent"/>
    <w:link w:val="BodyTextFirstIndent2Char"/>
    <w:pPr>
      <w:ind w:firstLineChars="200" w:firstLine="420"/>
    </w:pPr>
  </w:style>
  <w:style w:type="paragraph" w:styleId="NormalIndent">
    <w:name w:val="Normal Indent"/>
    <w:basedOn w:val="Normal"/>
    <w:link w:val="NormalIndentChar"/>
    <w:pPr>
      <w:widowControl w:val="0"/>
      <w:spacing w:before="20" w:after="20" w:line="400" w:lineRule="exact"/>
      <w:ind w:firstLine="420"/>
      <w:jc w:val="both"/>
    </w:pPr>
    <w:rPr>
      <w:spacing w:val="10"/>
      <w:kern w:val="2"/>
    </w:rPr>
  </w:style>
  <w:style w:type="paragraph" w:styleId="TOC6">
    <w:name w:val="toc 6"/>
    <w:basedOn w:val="Normal"/>
    <w:next w:val="Normal"/>
    <w:pPr>
      <w:widowControl w:val="0"/>
      <w:ind w:leftChars="1000" w:left="2100"/>
      <w:jc w:val="both"/>
    </w:pPr>
    <w:rPr>
      <w:kern w:val="2"/>
      <w:sz w:val="21"/>
    </w:rPr>
  </w:style>
  <w:style w:type="paragraph" w:styleId="Subtitle">
    <w:name w:val="Subtitle"/>
    <w:basedOn w:val="Normal"/>
    <w:next w:val="Normal"/>
    <w:link w:val="SubtitleChar"/>
    <w:qFormat/>
    <w:pPr>
      <w:widowControl w:val="0"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CommentText">
    <w:name w:val="annotation text"/>
    <w:basedOn w:val="Normal"/>
    <w:link w:val="CommentTextChar"/>
    <w:pPr>
      <w:widowControl w:val="0"/>
    </w:pPr>
    <w:rPr>
      <w:kern w:val="2"/>
      <w:sz w:val="21"/>
    </w:rPr>
  </w:style>
  <w:style w:type="paragraph" w:styleId="TOC1">
    <w:name w:val="toc 1"/>
    <w:basedOn w:val="Normal"/>
    <w:next w:val="Normal"/>
    <w:uiPriority w:val="39"/>
    <w:pPr>
      <w:widowControl w:val="0"/>
      <w:tabs>
        <w:tab w:val="left" w:pos="1260"/>
        <w:tab w:val="right" w:leader="dot" w:pos="8820"/>
      </w:tabs>
      <w:spacing w:line="360" w:lineRule="auto"/>
      <w:jc w:val="both"/>
    </w:pPr>
    <w:rPr>
      <w:rFonts w:ascii="楷体_GB2312" w:eastAsia="楷体_GB2312"/>
      <w:b/>
      <w:bCs/>
      <w:spacing w:val="20"/>
      <w:kern w:val="2"/>
      <w:szCs w:val="36"/>
    </w:rPr>
  </w:style>
  <w:style w:type="paragraph" w:styleId="TOC8">
    <w:name w:val="toc 8"/>
    <w:basedOn w:val="Normal"/>
    <w:next w:val="Normal"/>
    <w:pPr>
      <w:widowControl w:val="0"/>
      <w:ind w:leftChars="1400" w:left="2940"/>
      <w:jc w:val="both"/>
    </w:pPr>
    <w:rPr>
      <w:kern w:val="2"/>
      <w:sz w:val="21"/>
    </w:rPr>
  </w:style>
  <w:style w:type="paragraph" w:styleId="BodyTextFirstIndent">
    <w:name w:val="Body Text First Indent"/>
    <w:basedOn w:val="BodyText"/>
    <w:link w:val="BodyTextFirstIndentChar"/>
    <w:pPr>
      <w:spacing w:after="120"/>
      <w:ind w:firstLineChars="100" w:firstLine="420"/>
    </w:pPr>
    <w:rPr>
      <w:sz w:val="21"/>
    </w:rPr>
  </w:style>
  <w:style w:type="paragraph" w:styleId="TOC3">
    <w:name w:val="toc 3"/>
    <w:basedOn w:val="Normal"/>
    <w:next w:val="Normal"/>
    <w:uiPriority w:val="39"/>
    <w:pPr>
      <w:widowControl w:val="0"/>
      <w:spacing w:line="400" w:lineRule="exact"/>
      <w:ind w:left="839"/>
      <w:jc w:val="both"/>
    </w:pPr>
    <w:rPr>
      <w:rFonts w:ascii="楷体_GB2312" w:eastAsia="楷体_GB2312"/>
      <w:spacing w:val="10"/>
      <w:kern w:val="2"/>
      <w:szCs w:val="20"/>
    </w:rPr>
  </w:style>
  <w:style w:type="paragraph" w:styleId="TOC7">
    <w:name w:val="toc 7"/>
    <w:basedOn w:val="Normal"/>
    <w:next w:val="Normal"/>
    <w:pPr>
      <w:widowControl w:val="0"/>
      <w:ind w:leftChars="1200" w:left="2520"/>
      <w:jc w:val="both"/>
    </w:pPr>
    <w:rPr>
      <w:kern w:val="2"/>
      <w:sz w:val="21"/>
    </w:rPr>
  </w:style>
  <w:style w:type="paragraph" w:styleId="TOC5">
    <w:name w:val="toc 5"/>
    <w:basedOn w:val="Normal"/>
    <w:next w:val="Normal"/>
    <w:pPr>
      <w:widowControl w:val="0"/>
      <w:ind w:leftChars="800" w:left="1680"/>
      <w:jc w:val="both"/>
    </w:pPr>
    <w:rPr>
      <w:kern w:val="2"/>
      <w:sz w:val="21"/>
    </w:rPr>
  </w:style>
  <w:style w:type="paragraph" w:styleId="TOC9">
    <w:name w:val="toc 9"/>
    <w:basedOn w:val="Normal"/>
    <w:next w:val="Normal"/>
    <w:pPr>
      <w:widowControl w:val="0"/>
      <w:ind w:leftChars="1600" w:left="3360"/>
      <w:jc w:val="both"/>
    </w:pPr>
    <w:rPr>
      <w:kern w:val="2"/>
      <w:sz w:val="21"/>
    </w:r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153"/>
        <w:tab w:val="right" w:pos="8306"/>
      </w:tabs>
      <w:spacing w:before="120" w:after="120" w:line="240" w:lineRule="atLeast"/>
      <w:ind w:firstLine="425"/>
      <w:textAlignment w:val="baseline"/>
    </w:pPr>
    <w:rPr>
      <w:rFonts w:ascii="宋体"/>
      <w:kern w:val="2"/>
      <w:sz w:val="18"/>
    </w:rPr>
  </w:style>
  <w:style w:type="paragraph" w:styleId="BodyTextIndent">
    <w:name w:val="Body Text Indent"/>
    <w:basedOn w:val="Normal"/>
    <w:link w:val="BodyTextIndentChar"/>
    <w:pPr>
      <w:widowControl w:val="0"/>
      <w:spacing w:after="120"/>
      <w:ind w:leftChars="200" w:left="420"/>
      <w:jc w:val="both"/>
    </w:pPr>
    <w:rPr>
      <w:kern w:val="2"/>
      <w:sz w:val="21"/>
    </w:rPr>
  </w:style>
  <w:style w:type="paragraph" w:styleId="BalloonText">
    <w:name w:val="Balloon Text"/>
    <w:basedOn w:val="Normal"/>
    <w:link w:val="BalloonTextChar"/>
    <w:pPr>
      <w:widowControl w:val="0"/>
      <w:jc w:val="both"/>
    </w:pPr>
    <w:rPr>
      <w:rFonts w:ascii="Tahoma" w:hAnsi="Tahoma" w:cs="Tahoma"/>
      <w:kern w:val="2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TOC2">
    <w:name w:val="toc 2"/>
    <w:basedOn w:val="Normal"/>
    <w:next w:val="Normal"/>
    <w:pPr>
      <w:widowControl w:val="0"/>
      <w:spacing w:line="400" w:lineRule="exact"/>
      <w:ind w:left="420"/>
      <w:jc w:val="both"/>
    </w:pPr>
    <w:rPr>
      <w:rFonts w:ascii="楷体_GB2312" w:eastAsia="楷体_GB2312"/>
      <w:spacing w:val="10"/>
      <w:kern w:val="2"/>
      <w:szCs w:val="20"/>
    </w:rPr>
  </w:style>
  <w:style w:type="paragraph" w:styleId="TOC4">
    <w:name w:val="toc 4"/>
    <w:basedOn w:val="Normal"/>
    <w:next w:val="Normal"/>
    <w:pPr>
      <w:widowControl w:val="0"/>
      <w:ind w:leftChars="600" w:left="1260"/>
      <w:jc w:val="both"/>
    </w:pPr>
    <w:rPr>
      <w:kern w:val="2"/>
      <w:sz w:val="21"/>
    </w:rPr>
  </w:style>
  <w:style w:type="paragraph" w:styleId="DocumentMap">
    <w:name w:val="Document Map"/>
    <w:basedOn w:val="Normal"/>
    <w:link w:val="DocumentMapChar"/>
    <w:pPr>
      <w:widowControl w:val="0"/>
      <w:shd w:val="clear" w:color="auto" w:fill="000080"/>
      <w:spacing w:line="360" w:lineRule="exact"/>
      <w:jc w:val="both"/>
    </w:pPr>
    <w:rPr>
      <w:kern w:val="2"/>
      <w:shd w:val="clear" w:color="auto" w:fill="000080"/>
    </w:rPr>
  </w:style>
  <w:style w:type="paragraph" w:styleId="Header">
    <w:name w:val="header"/>
    <w:basedOn w:val="Normal"/>
    <w:link w:val="HeaderChar"/>
    <w:uiPriority w:val="9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exact"/>
      <w:jc w:val="center"/>
    </w:pPr>
    <w:rPr>
      <w:kern w:val="2"/>
      <w:sz w:val="18"/>
    </w:rPr>
  </w:style>
  <w:style w:type="paragraph" w:styleId="Date">
    <w:name w:val="Date"/>
    <w:basedOn w:val="Normal"/>
    <w:next w:val="Normal"/>
    <w:link w:val="DateChar"/>
    <w:pPr>
      <w:widowControl w:val="0"/>
      <w:spacing w:line="360" w:lineRule="exact"/>
      <w:jc w:val="both"/>
    </w:pPr>
    <w:rPr>
      <w:rFonts w:eastAsia="楷体_GB2312"/>
      <w:kern w:val="2"/>
    </w:rPr>
  </w:style>
  <w:style w:type="paragraph" w:styleId="BodyText">
    <w:name w:val="Body Text"/>
    <w:basedOn w:val="Normal"/>
    <w:link w:val="BodyTextChar"/>
    <w:pPr>
      <w:widowControl w:val="0"/>
      <w:jc w:val="both"/>
    </w:pPr>
    <w:rPr>
      <w:rFonts w:ascii="宋体"/>
      <w:kern w:val="2"/>
    </w:rPr>
  </w:style>
  <w:style w:type="paragraph" w:customStyle="1" w:styleId="NormalIndent1">
    <w:name w:val="Normal Indent1"/>
    <w:basedOn w:val="Normal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  <w:sz w:val="21"/>
    </w:rPr>
  </w:style>
  <w:style w:type="paragraph" w:customStyle="1" w:styleId="p0">
    <w:name w:val="p0"/>
    <w:basedOn w:val="Normal"/>
    <w:pPr>
      <w:jc w:val="both"/>
    </w:pPr>
    <w:rPr>
      <w:sz w:val="21"/>
      <w:szCs w:val="21"/>
    </w:rPr>
  </w:style>
  <w:style w:type="paragraph" w:customStyle="1" w:styleId="a">
    <w:name w:val="二级条标题"/>
    <w:basedOn w:val="a0"/>
    <w:next w:val="a1"/>
    <w:link w:val="Char1"/>
    <w:pPr>
      <w:tabs>
        <w:tab w:val="left" w:pos="1440"/>
      </w:tabs>
      <w:ind w:left="864" w:hanging="864"/>
      <w:outlineLvl w:val="3"/>
    </w:pPr>
    <w:rPr>
      <w:rFonts w:ascii="黑体" w:eastAsia="黑体" w:hAnsi="黑体"/>
      <w:color w:val="FF0000"/>
      <w:kern w:val="2"/>
      <w:sz w:val="21"/>
      <w:szCs w:val="21"/>
    </w:rPr>
  </w:style>
  <w:style w:type="paragraph" w:customStyle="1" w:styleId="a1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p15">
    <w:name w:val="p15"/>
    <w:basedOn w:val="Normal"/>
    <w:rPr>
      <w:sz w:val="21"/>
      <w:szCs w:val="21"/>
    </w:rPr>
  </w:style>
  <w:style w:type="paragraph" w:customStyle="1" w:styleId="1">
    <w:name w:val="正文1"/>
    <w:basedOn w:val="Normal"/>
    <w:pPr>
      <w:widowControl w:val="0"/>
      <w:ind w:firstLine="431"/>
      <w:jc w:val="both"/>
    </w:pPr>
    <w:rPr>
      <w:spacing w:val="20"/>
      <w:kern w:val="2"/>
      <w:szCs w:val="20"/>
    </w:rPr>
  </w:style>
  <w:style w:type="paragraph" w:customStyle="1" w:styleId="a0">
    <w:name w:val="一级条标题"/>
    <w:next w:val="a1"/>
    <w:pPr>
      <w:tabs>
        <w:tab w:val="left" w:pos="1080"/>
      </w:tabs>
      <w:ind w:left="431" w:hanging="431"/>
      <w:outlineLvl w:val="2"/>
    </w:pPr>
  </w:style>
  <w:style w:type="paragraph" w:customStyle="1" w:styleId="3">
    <w:name w:val="正文3"/>
    <w:basedOn w:val="Normal"/>
    <w:pPr>
      <w:widowControl w:val="0"/>
      <w:spacing w:before="60" w:after="60" w:line="360" w:lineRule="auto"/>
      <w:jc w:val="both"/>
      <w:outlineLvl w:val="8"/>
    </w:pPr>
    <w:rPr>
      <w:kern w:val="2"/>
      <w:sz w:val="21"/>
      <w:szCs w:val="21"/>
    </w:rPr>
  </w:style>
  <w:style w:type="paragraph" w:customStyle="1" w:styleId="2">
    <w:name w:val="样式 首行缩进:  2 字符"/>
    <w:basedOn w:val="Normal"/>
    <w:pPr>
      <w:widowControl w:val="0"/>
      <w:spacing w:line="300" w:lineRule="auto"/>
      <w:ind w:firstLineChars="200" w:firstLine="480"/>
      <w:jc w:val="both"/>
    </w:pPr>
    <w:rPr>
      <w:rFonts w:cs="宋体"/>
      <w:kern w:val="2"/>
      <w:szCs w:val="20"/>
    </w:rPr>
  </w:style>
  <w:style w:type="paragraph" w:customStyle="1" w:styleId="20">
    <w:name w:val="样式2"/>
    <w:basedOn w:val="Footer"/>
    <w:pPr>
      <w:pBdr>
        <w:top w:val="single" w:sz="6" w:space="1" w:color="auto"/>
      </w:pBdr>
      <w:spacing w:before="0"/>
      <w:jc w:val="center"/>
    </w:pPr>
  </w:style>
  <w:style w:type="paragraph" w:customStyle="1" w:styleId="a2">
    <w:name w:val="三级条标题"/>
    <w:basedOn w:val="a"/>
    <w:next w:val="a1"/>
    <w:pPr>
      <w:numPr>
        <w:ilvl w:val="4"/>
      </w:numPr>
      <w:adjustRightInd w:val="0"/>
      <w:ind w:left="864" w:hanging="864"/>
    </w:pPr>
    <w:rPr>
      <w:rFonts w:ascii="华文细黑" w:hAnsi="华文细黑"/>
    </w:rPr>
  </w:style>
  <w:style w:type="paragraph" w:customStyle="1" w:styleId="AltX2">
    <w:name w:val="Alt+X_首行空2"/>
    <w:basedOn w:val="Normal"/>
    <w:pPr>
      <w:widowControl w:val="0"/>
      <w:spacing w:line="300" w:lineRule="auto"/>
      <w:ind w:firstLineChars="200" w:firstLine="480"/>
      <w:jc w:val="both"/>
    </w:pPr>
    <w:rPr>
      <w:rFonts w:ascii="Calibri" w:hAnsi="Calibri" w:cs="宋体"/>
      <w:kern w:val="2"/>
    </w:rPr>
  </w:style>
  <w:style w:type="paragraph" w:customStyle="1" w:styleId="ListParagraph1">
    <w:name w:val="List Paragraph1"/>
    <w:basedOn w:val="Normal"/>
    <w:pPr>
      <w:widowControl w:val="0"/>
      <w:spacing w:line="360" w:lineRule="auto"/>
      <w:ind w:firstLineChars="202" w:firstLine="420"/>
    </w:pPr>
    <w:rPr>
      <w:rFonts w:ascii="宋体" w:hAnsi="宋体"/>
      <w:kern w:val="2"/>
      <w:sz w:val="28"/>
      <w:szCs w:val="28"/>
    </w:rPr>
  </w:style>
  <w:style w:type="paragraph" w:customStyle="1" w:styleId="p16">
    <w:name w:val="p16"/>
    <w:basedOn w:val="Normal"/>
    <w:pPr>
      <w:spacing w:line="360" w:lineRule="auto"/>
      <w:ind w:left="420" w:hanging="420"/>
      <w:jc w:val="both"/>
    </w:pPr>
    <w:rPr>
      <w:sz w:val="21"/>
      <w:szCs w:val="21"/>
    </w:rPr>
  </w:style>
  <w:style w:type="paragraph" w:customStyle="1" w:styleId="10">
    <w:name w:val="样式1"/>
    <w:basedOn w:val="Footer"/>
    <w:pPr>
      <w:pBdr>
        <w:top w:val="single" w:sz="6" w:space="1" w:color="auto"/>
      </w:pBdr>
      <w:spacing w:before="0"/>
    </w:pPr>
  </w:style>
  <w:style w:type="paragraph" w:customStyle="1" w:styleId="a3">
    <w:name w:val="列表文字"/>
    <w:basedOn w:val="Normal"/>
    <w:pPr>
      <w:widowControl w:val="0"/>
      <w:tabs>
        <w:tab w:val="left" w:pos="1276"/>
      </w:tabs>
      <w:spacing w:before="156"/>
      <w:jc w:val="both"/>
    </w:pPr>
    <w:rPr>
      <w:kern w:val="2"/>
    </w:rPr>
  </w:style>
  <w:style w:type="paragraph" w:customStyle="1" w:styleId="a4">
    <w:name w:val="项目列表"/>
    <w:pPr>
      <w:tabs>
        <w:tab w:val="left" w:pos="1032"/>
      </w:tabs>
      <w:spacing w:before="156"/>
    </w:pPr>
    <w:rPr>
      <w:kern w:val="2"/>
    </w:rPr>
  </w:style>
  <w:style w:type="paragraph" w:customStyle="1" w:styleId="21">
    <w:name w:val="正文2"/>
    <w:basedOn w:val="Normal"/>
    <w:pPr>
      <w:widowControl w:val="0"/>
      <w:spacing w:before="60" w:after="60" w:line="360" w:lineRule="auto"/>
      <w:jc w:val="both"/>
      <w:outlineLvl w:val="7"/>
    </w:pPr>
    <w:rPr>
      <w:kern w:val="2"/>
    </w:rPr>
  </w:style>
  <w:style w:type="paragraph" w:styleId="NormalWeb">
    <w:name w:val="Normal (Web)"/>
    <w:basedOn w:val="Normal"/>
    <w:uiPriority w:val="99"/>
    <w:unhideWhenUsed/>
    <w:rsid w:val="00622B08"/>
    <w:pPr>
      <w:spacing w:before="100" w:beforeAutospacing="1" w:after="100" w:afterAutospacing="1"/>
    </w:pPr>
    <w:rPr>
      <w:rFonts w:eastAsia="等线"/>
    </w:rPr>
  </w:style>
  <w:style w:type="character" w:styleId="Strong">
    <w:name w:val="Strong"/>
    <w:uiPriority w:val="22"/>
    <w:qFormat/>
    <w:rsid w:val="00DF598C"/>
    <w:rPr>
      <w:b/>
      <w:bCs/>
    </w:rPr>
  </w:style>
  <w:style w:type="character" w:customStyle="1" w:styleId="number">
    <w:name w:val="number"/>
    <w:rsid w:val="00317485"/>
  </w:style>
  <w:style w:type="character" w:customStyle="1" w:styleId="apple-converted-space">
    <w:name w:val="apple-converted-space"/>
    <w:rsid w:val="004B3B65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27A53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7A53"/>
    <w:rPr>
      <w:rFonts w:ascii="宋体" w:hAnsi="宋体"/>
      <w:sz w:val="24"/>
      <w:szCs w:val="24"/>
    </w:rPr>
  </w:style>
  <w:style w:type="table" w:styleId="TableGrid">
    <w:name w:val="Table Grid"/>
    <w:basedOn w:val="TableNormal"/>
    <w:uiPriority w:val="59"/>
    <w:qFormat/>
    <w:rsid w:val="00927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742ED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42ED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742ED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wpkeywordlinkaffiliate">
    <w:name w:val="wp_keywordlink_affiliate"/>
    <w:basedOn w:val="DefaultParagraphFont"/>
    <w:rsid w:val="00F62684"/>
  </w:style>
  <w:style w:type="character" w:styleId="HTMLCode">
    <w:name w:val="HTML Code"/>
    <w:basedOn w:val="DefaultParagraphFont"/>
    <w:uiPriority w:val="99"/>
    <w:semiHidden/>
    <w:unhideWhenUsed/>
    <w:rsid w:val="00F62684"/>
    <w:rPr>
      <w:rFonts w:ascii="Courier New" w:eastAsia="宋体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2A39"/>
    <w:rPr>
      <w:i/>
      <w:iCs/>
    </w:rPr>
  </w:style>
  <w:style w:type="table" w:styleId="GridTable1Light-Accent5">
    <w:name w:val="Grid Table 1 Light Accent 5"/>
    <w:basedOn w:val="TableNormal"/>
    <w:uiPriority w:val="46"/>
    <w:rsid w:val="00CE25E6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adge">
    <w:name w:val="badge"/>
    <w:basedOn w:val="DefaultParagraphFont"/>
    <w:rsid w:val="00D05211"/>
  </w:style>
  <w:style w:type="character" w:customStyle="1" w:styleId="hljs-reserved">
    <w:name w:val="hljs-reserved"/>
    <w:basedOn w:val="DefaultParagraphFont"/>
    <w:rsid w:val="003D43E6"/>
  </w:style>
  <w:style w:type="character" w:customStyle="1" w:styleId="hljs-attribute">
    <w:name w:val="hljs-attribute"/>
    <w:basedOn w:val="DefaultParagraphFont"/>
    <w:rsid w:val="003D43E6"/>
  </w:style>
  <w:style w:type="character" w:customStyle="1" w:styleId="hljs-regexp">
    <w:name w:val="hljs-regexp"/>
    <w:basedOn w:val="DefaultParagraphFont"/>
    <w:rsid w:val="003D43E6"/>
  </w:style>
  <w:style w:type="character" w:customStyle="1" w:styleId="hljs-string">
    <w:name w:val="hljs-string"/>
    <w:basedOn w:val="DefaultParagraphFont"/>
    <w:rsid w:val="003D43E6"/>
  </w:style>
  <w:style w:type="character" w:customStyle="1" w:styleId="hljs-keyword">
    <w:name w:val="hljs-keyword"/>
    <w:basedOn w:val="DefaultParagraphFont"/>
    <w:rsid w:val="003D43E6"/>
  </w:style>
  <w:style w:type="character" w:customStyle="1" w:styleId="hljs-number">
    <w:name w:val="hljs-number"/>
    <w:basedOn w:val="DefaultParagraphFont"/>
    <w:rsid w:val="003D43E6"/>
  </w:style>
  <w:style w:type="character" w:customStyle="1" w:styleId="hljs-function">
    <w:name w:val="hljs-function"/>
    <w:basedOn w:val="DefaultParagraphFont"/>
    <w:rsid w:val="003D43E6"/>
  </w:style>
  <w:style w:type="character" w:customStyle="1" w:styleId="hljs-params">
    <w:name w:val="hljs-params"/>
    <w:basedOn w:val="DefaultParagraphFont"/>
    <w:rsid w:val="003D43E6"/>
  </w:style>
  <w:style w:type="character" w:customStyle="1" w:styleId="hljs-title">
    <w:name w:val="hljs-title"/>
    <w:basedOn w:val="DefaultParagraphFont"/>
    <w:rsid w:val="003D43E6"/>
  </w:style>
  <w:style w:type="character" w:customStyle="1" w:styleId="hljs-strong">
    <w:name w:val="hljs-strong"/>
    <w:basedOn w:val="DefaultParagraphFont"/>
    <w:rsid w:val="003D43E6"/>
  </w:style>
  <w:style w:type="character" w:customStyle="1" w:styleId="hljs-emphasis">
    <w:name w:val="hljs-emphasis"/>
    <w:basedOn w:val="DefaultParagraphFont"/>
    <w:rsid w:val="003D43E6"/>
  </w:style>
  <w:style w:type="character" w:customStyle="1" w:styleId="hljs-preprocessor">
    <w:name w:val="hljs-preprocessor"/>
    <w:basedOn w:val="DefaultParagraphFont"/>
    <w:rsid w:val="003D43E6"/>
  </w:style>
  <w:style w:type="paragraph" w:customStyle="1" w:styleId="comments-section">
    <w:name w:val="comments-section"/>
    <w:basedOn w:val="Normal"/>
    <w:rsid w:val="00273CC5"/>
    <w:pPr>
      <w:spacing w:before="100" w:beforeAutospacing="1" w:after="100" w:afterAutospacing="1"/>
    </w:pPr>
  </w:style>
  <w:style w:type="character" w:customStyle="1" w:styleId="hljs-class">
    <w:name w:val="hljs-class"/>
    <w:basedOn w:val="DefaultParagraphFont"/>
    <w:rsid w:val="0085481D"/>
  </w:style>
  <w:style w:type="character" w:customStyle="1" w:styleId="hljs-type">
    <w:name w:val="hljs-type"/>
    <w:basedOn w:val="DefaultParagraphFont"/>
    <w:rsid w:val="0085481D"/>
  </w:style>
  <w:style w:type="character" w:customStyle="1" w:styleId="hljs-comment">
    <w:name w:val="hljs-comment"/>
    <w:basedOn w:val="DefaultParagraphFont"/>
    <w:rsid w:val="0085481D"/>
  </w:style>
  <w:style w:type="character" w:customStyle="1" w:styleId="hljs-literal">
    <w:name w:val="hljs-literal"/>
    <w:basedOn w:val="DefaultParagraphFont"/>
    <w:rsid w:val="0085481D"/>
  </w:style>
  <w:style w:type="character" w:customStyle="1" w:styleId="hljs-builtin">
    <w:name w:val="hljs-built_in"/>
    <w:basedOn w:val="DefaultParagraphFont"/>
    <w:rsid w:val="004149E4"/>
  </w:style>
  <w:style w:type="character" w:customStyle="1" w:styleId="hljs-selector-class">
    <w:name w:val="hljs-selector-class"/>
    <w:basedOn w:val="DefaultParagraphFont"/>
    <w:rsid w:val="004149E4"/>
  </w:style>
  <w:style w:type="character" w:customStyle="1" w:styleId="hljs-meta">
    <w:name w:val="hljs-meta"/>
    <w:basedOn w:val="DefaultParagraphFont"/>
    <w:rsid w:val="00EA0092"/>
  </w:style>
  <w:style w:type="character" w:customStyle="1" w:styleId="hljs-subst">
    <w:name w:val="hljs-subst"/>
    <w:basedOn w:val="DefaultParagraphFont"/>
    <w:rsid w:val="00E20522"/>
  </w:style>
  <w:style w:type="character" w:customStyle="1" w:styleId="line">
    <w:name w:val="line"/>
    <w:basedOn w:val="DefaultParagraphFont"/>
    <w:rsid w:val="00864389"/>
  </w:style>
  <w:style w:type="character" w:customStyle="1" w:styleId="keyword">
    <w:name w:val="keyword"/>
    <w:basedOn w:val="DefaultParagraphFont"/>
    <w:rsid w:val="00864389"/>
  </w:style>
  <w:style w:type="character" w:customStyle="1" w:styleId="type">
    <w:name w:val="type"/>
    <w:basedOn w:val="DefaultParagraphFont"/>
    <w:rsid w:val="00864389"/>
  </w:style>
  <w:style w:type="character" w:customStyle="1" w:styleId="class">
    <w:name w:val="class"/>
    <w:basedOn w:val="DefaultParagraphFont"/>
    <w:rsid w:val="00864389"/>
  </w:style>
  <w:style w:type="character" w:customStyle="1" w:styleId="title1">
    <w:name w:val="title1"/>
    <w:basedOn w:val="DefaultParagraphFont"/>
    <w:rsid w:val="00864389"/>
  </w:style>
  <w:style w:type="character" w:customStyle="1" w:styleId="function">
    <w:name w:val="function"/>
    <w:basedOn w:val="DefaultParagraphFont"/>
    <w:rsid w:val="00864389"/>
  </w:style>
  <w:style w:type="character" w:customStyle="1" w:styleId="string">
    <w:name w:val="string"/>
    <w:basedOn w:val="DefaultParagraphFont"/>
    <w:rsid w:val="00864389"/>
  </w:style>
  <w:style w:type="character" w:customStyle="1" w:styleId="kwd">
    <w:name w:val="kwd"/>
    <w:basedOn w:val="DefaultParagraphFont"/>
    <w:rsid w:val="00452718"/>
  </w:style>
  <w:style w:type="character" w:customStyle="1" w:styleId="pln">
    <w:name w:val="pln"/>
    <w:basedOn w:val="DefaultParagraphFont"/>
    <w:rsid w:val="00452718"/>
  </w:style>
  <w:style w:type="character" w:customStyle="1" w:styleId="pun">
    <w:name w:val="pun"/>
    <w:basedOn w:val="DefaultParagraphFont"/>
    <w:rsid w:val="00452718"/>
  </w:style>
  <w:style w:type="character" w:customStyle="1" w:styleId="lit">
    <w:name w:val="lit"/>
    <w:basedOn w:val="DefaultParagraphFont"/>
    <w:rsid w:val="00452718"/>
  </w:style>
  <w:style w:type="character" w:customStyle="1" w:styleId="typ">
    <w:name w:val="typ"/>
    <w:basedOn w:val="DefaultParagraphFont"/>
    <w:rsid w:val="00452718"/>
  </w:style>
  <w:style w:type="character" w:customStyle="1" w:styleId="hljs-tag">
    <w:name w:val="hljs-tag"/>
    <w:basedOn w:val="DefaultParagraphFont"/>
    <w:rsid w:val="00551069"/>
  </w:style>
  <w:style w:type="character" w:customStyle="1" w:styleId="hljs-pseudo">
    <w:name w:val="hljs-pseudo"/>
    <w:basedOn w:val="DefaultParagraphFont"/>
    <w:rsid w:val="00551069"/>
  </w:style>
  <w:style w:type="character" w:customStyle="1" w:styleId="WW8Num38z0">
    <w:name w:val="WW8Num38z0"/>
    <w:rsid w:val="00371FC2"/>
    <w:rPr>
      <w:rFonts w:ascii="Wingdings" w:hAnsi="Wingdings" w:cs="Wingdings"/>
    </w:rPr>
  </w:style>
  <w:style w:type="character" w:customStyle="1" w:styleId="858D7CFB-ED40-4347-BF05-701D383B685F">
    <w:name w:val="批注引用{858D7CFB-ED40-4347-BF05-701D383B685F}"/>
    <w:rsid w:val="00371FC2"/>
    <w:rPr>
      <w:sz w:val="21"/>
      <w:szCs w:val="21"/>
    </w:rPr>
  </w:style>
  <w:style w:type="character" w:customStyle="1" w:styleId="858D7CFB-ED40-4347-BF05-701D383B685F0">
    <w:name w:val="默认段落字体{858D7CFB-ED40-4347-BF05-701D383B685F}"/>
    <w:rsid w:val="00371FC2"/>
  </w:style>
  <w:style w:type="character" w:customStyle="1" w:styleId="WW8Num46z0">
    <w:name w:val="WW8Num46z0"/>
    <w:rsid w:val="00371FC2"/>
    <w:rPr>
      <w:rFonts w:ascii="Wingdings" w:hAnsi="Wingdings" w:cs="Wingdings"/>
    </w:rPr>
  </w:style>
  <w:style w:type="character" w:customStyle="1" w:styleId="WW8Num5z0">
    <w:name w:val="WW8Num5z0"/>
    <w:rsid w:val="00371FC2"/>
    <w:rPr>
      <w:rFonts w:ascii="Wingdings" w:hAnsi="Wingdings" w:cs="Wingdings"/>
    </w:rPr>
  </w:style>
  <w:style w:type="character" w:customStyle="1" w:styleId="WW8Num55z0">
    <w:name w:val="WW8Num55z0"/>
    <w:rsid w:val="00371FC2"/>
    <w:rPr>
      <w:rFonts w:ascii="Wingdings" w:hAnsi="Wingdings" w:cs="Wingdings"/>
    </w:rPr>
  </w:style>
  <w:style w:type="character" w:customStyle="1" w:styleId="WW8Num42z0">
    <w:name w:val="WW8Num42z0"/>
    <w:rsid w:val="00371FC2"/>
    <w:rPr>
      <w:rFonts w:ascii="Wingdings" w:hAnsi="Wingdings" w:cs="Wingdings"/>
    </w:rPr>
  </w:style>
  <w:style w:type="character" w:customStyle="1" w:styleId="WW8Num28z0">
    <w:name w:val="WW8Num28z0"/>
    <w:rsid w:val="00371FC2"/>
    <w:rPr>
      <w:rFonts w:ascii="Wingdings" w:hAnsi="Wingdings" w:cs="Wingdings"/>
    </w:rPr>
  </w:style>
  <w:style w:type="character" w:customStyle="1" w:styleId="WW8Num37z0">
    <w:name w:val="WW8Num37z0"/>
    <w:rsid w:val="00371FC2"/>
    <w:rPr>
      <w:rFonts w:ascii="Wingdings" w:hAnsi="Wingdings" w:cs="Wingdings"/>
    </w:rPr>
  </w:style>
  <w:style w:type="character" w:customStyle="1" w:styleId="WW8Num2z0">
    <w:name w:val="WW8Num2z0"/>
    <w:rsid w:val="00371FC2"/>
    <w:rPr>
      <w:rFonts w:ascii="Wingdings" w:hAnsi="Wingdings" w:cs="Wingdings"/>
    </w:rPr>
  </w:style>
  <w:style w:type="character" w:customStyle="1" w:styleId="WW8Num13z0">
    <w:name w:val="WW8Num13z0"/>
    <w:rsid w:val="00371FC2"/>
    <w:rPr>
      <w:rFonts w:ascii="Wingdings" w:hAnsi="Wingdings" w:cs="Wingdings"/>
    </w:rPr>
  </w:style>
  <w:style w:type="character" w:customStyle="1" w:styleId="WW8Num34z0">
    <w:name w:val="WW8Num34z0"/>
    <w:rsid w:val="00371FC2"/>
    <w:rPr>
      <w:rFonts w:ascii="Wingdings" w:hAnsi="Wingdings" w:cs="Wingdings"/>
    </w:rPr>
  </w:style>
  <w:style w:type="character" w:customStyle="1" w:styleId="WW8Num30z0">
    <w:name w:val="WW8Num30z0"/>
    <w:rsid w:val="00371FC2"/>
    <w:rPr>
      <w:rFonts w:ascii="Wingdings" w:hAnsi="Wingdings" w:cs="Wingdings"/>
    </w:rPr>
  </w:style>
  <w:style w:type="character" w:customStyle="1" w:styleId="WW8Num27z0">
    <w:name w:val="WW8Num27z0"/>
    <w:rsid w:val="00371FC2"/>
    <w:rPr>
      <w:rFonts w:ascii="Wingdings" w:hAnsi="Wingdings" w:cs="Wingdings"/>
    </w:rPr>
  </w:style>
  <w:style w:type="character" w:customStyle="1" w:styleId="WW8Num16z0">
    <w:name w:val="WW8Num16z0"/>
    <w:rsid w:val="00371FC2"/>
    <w:rPr>
      <w:rFonts w:ascii="Wingdings" w:hAnsi="Wingdings" w:cs="Wingdings"/>
    </w:rPr>
  </w:style>
  <w:style w:type="character" w:customStyle="1" w:styleId="WW8Num49z0">
    <w:name w:val="WW8Num49z0"/>
    <w:rsid w:val="00371FC2"/>
    <w:rPr>
      <w:rFonts w:ascii="Wingdings" w:hAnsi="Wingdings" w:cs="Wingdings"/>
    </w:rPr>
  </w:style>
  <w:style w:type="character" w:customStyle="1" w:styleId="WW8Num6z0">
    <w:name w:val="WW8Num6z0"/>
    <w:rsid w:val="00371FC2"/>
    <w:rPr>
      <w:rFonts w:ascii="Wingdings" w:hAnsi="Wingdings" w:cs="Wingdings"/>
    </w:rPr>
  </w:style>
  <w:style w:type="character" w:customStyle="1" w:styleId="WW8Num1z0">
    <w:name w:val="WW8Num1z0"/>
    <w:rsid w:val="00371FC2"/>
    <w:rPr>
      <w:rFonts w:ascii="Wingdings" w:hAnsi="Wingdings" w:cs="Wingdings"/>
    </w:rPr>
  </w:style>
  <w:style w:type="character" w:customStyle="1" w:styleId="WW8Num7z0">
    <w:name w:val="WW8Num7z0"/>
    <w:rsid w:val="00371FC2"/>
    <w:rPr>
      <w:rFonts w:ascii="Wingdings" w:hAnsi="Wingdings" w:cs="Wingdings"/>
    </w:rPr>
  </w:style>
  <w:style w:type="character" w:customStyle="1" w:styleId="WW8Num22z0">
    <w:name w:val="WW8Num22z0"/>
    <w:rsid w:val="00371FC2"/>
    <w:rPr>
      <w:rFonts w:ascii="Wingdings" w:hAnsi="Wingdings" w:cs="Wingdings"/>
    </w:rPr>
  </w:style>
  <w:style w:type="character" w:customStyle="1" w:styleId="WW8Num24z0">
    <w:name w:val="WW8Num24z0"/>
    <w:rsid w:val="00371FC2"/>
    <w:rPr>
      <w:rFonts w:ascii="Wingdings" w:hAnsi="Wingdings" w:cs="Wingdings"/>
    </w:rPr>
  </w:style>
  <w:style w:type="character" w:customStyle="1" w:styleId="WW8Num10z0">
    <w:name w:val="WW8Num10z0"/>
    <w:rsid w:val="00371FC2"/>
    <w:rPr>
      <w:rFonts w:ascii="Wingdings" w:hAnsi="Wingdings" w:cs="Wingdings"/>
    </w:rPr>
  </w:style>
  <w:style w:type="character" w:customStyle="1" w:styleId="WW8Num33z0">
    <w:name w:val="WW8Num33z0"/>
    <w:rsid w:val="00371FC2"/>
    <w:rPr>
      <w:rFonts w:ascii="Wingdings" w:hAnsi="Wingdings" w:cs="Wingdings"/>
    </w:rPr>
  </w:style>
  <w:style w:type="character" w:customStyle="1" w:styleId="WW8Num25z0">
    <w:name w:val="WW8Num25z0"/>
    <w:rsid w:val="00371FC2"/>
    <w:rPr>
      <w:rFonts w:ascii="Wingdings" w:hAnsi="Wingdings" w:cs="Wingdings"/>
    </w:rPr>
  </w:style>
  <w:style w:type="character" w:customStyle="1" w:styleId="WW8Num57z0">
    <w:name w:val="WW8Num57z0"/>
    <w:rsid w:val="00371FC2"/>
    <w:rPr>
      <w:rFonts w:ascii="Wingdings" w:hAnsi="Wingdings" w:cs="Wingdings"/>
    </w:rPr>
  </w:style>
  <w:style w:type="character" w:customStyle="1" w:styleId="WW8Num44z0">
    <w:name w:val="WW8Num44z0"/>
    <w:rsid w:val="00371FC2"/>
    <w:rPr>
      <w:rFonts w:ascii="Wingdings" w:hAnsi="Wingdings" w:cs="Wingdings"/>
    </w:rPr>
  </w:style>
  <w:style w:type="character" w:customStyle="1" w:styleId="WW8Num20z0">
    <w:name w:val="WW8Num20z0"/>
    <w:rsid w:val="00371FC2"/>
    <w:rPr>
      <w:rFonts w:ascii="Wingdings" w:hAnsi="Wingdings" w:cs="Wingdings"/>
    </w:rPr>
  </w:style>
  <w:style w:type="character" w:customStyle="1" w:styleId="WW8Num15z0">
    <w:name w:val="WW8Num15z0"/>
    <w:rsid w:val="00371FC2"/>
    <w:rPr>
      <w:rFonts w:ascii="Wingdings" w:hAnsi="Wingdings" w:cs="Wingdings"/>
    </w:rPr>
  </w:style>
  <w:style w:type="character" w:customStyle="1" w:styleId="WW8Num11z0">
    <w:name w:val="WW8Num11z0"/>
    <w:rsid w:val="00371FC2"/>
    <w:rPr>
      <w:rFonts w:ascii="Wingdings" w:hAnsi="Wingdings" w:cs="Wingdings"/>
    </w:rPr>
  </w:style>
  <w:style w:type="character" w:customStyle="1" w:styleId="WW8Num29z0">
    <w:name w:val="WW8Num29z0"/>
    <w:rsid w:val="00371FC2"/>
    <w:rPr>
      <w:rFonts w:ascii="Wingdings" w:hAnsi="Wingdings" w:cs="Wingdings"/>
    </w:rPr>
  </w:style>
  <w:style w:type="character" w:customStyle="1" w:styleId="WW8Num39z0">
    <w:name w:val="WW8Num39z0"/>
    <w:rsid w:val="00371FC2"/>
    <w:rPr>
      <w:rFonts w:ascii="Wingdings" w:hAnsi="Wingdings" w:cs="Wingdings"/>
    </w:rPr>
  </w:style>
  <w:style w:type="character" w:customStyle="1" w:styleId="WW8Num26z0">
    <w:name w:val="WW8Num26z0"/>
    <w:rsid w:val="00371FC2"/>
    <w:rPr>
      <w:rFonts w:ascii="Wingdings" w:hAnsi="Wingdings" w:cs="Wingdings"/>
    </w:rPr>
  </w:style>
  <w:style w:type="character" w:customStyle="1" w:styleId="WW8Num59z0">
    <w:name w:val="WW8Num59z0"/>
    <w:rsid w:val="00371FC2"/>
    <w:rPr>
      <w:rFonts w:ascii="Wingdings" w:hAnsi="Wingdings" w:cs="Wingdings"/>
    </w:rPr>
  </w:style>
  <w:style w:type="character" w:customStyle="1" w:styleId="WW8Num21z0">
    <w:name w:val="WW8Num21z0"/>
    <w:rsid w:val="00371FC2"/>
    <w:rPr>
      <w:rFonts w:ascii="Wingdings" w:hAnsi="Wingdings" w:cs="Wingdings"/>
    </w:rPr>
  </w:style>
  <w:style w:type="character" w:customStyle="1" w:styleId="WW8Num48z0">
    <w:name w:val="WW8Num48z0"/>
    <w:rsid w:val="00371FC2"/>
    <w:rPr>
      <w:rFonts w:ascii="Wingdings" w:hAnsi="Wingdings" w:cs="Wingdings"/>
    </w:rPr>
  </w:style>
  <w:style w:type="character" w:customStyle="1" w:styleId="WW8Num47z0">
    <w:name w:val="WW8Num47z0"/>
    <w:rsid w:val="00371FC2"/>
    <w:rPr>
      <w:rFonts w:ascii="Wingdings" w:hAnsi="Wingdings" w:cs="Wingdings"/>
    </w:rPr>
  </w:style>
  <w:style w:type="character" w:customStyle="1" w:styleId="a5">
    <w:name w:val="脚注符"/>
    <w:rsid w:val="00371FC2"/>
    <w:rPr>
      <w:vertAlign w:val="superscript"/>
    </w:rPr>
  </w:style>
  <w:style w:type="character" w:customStyle="1" w:styleId="WW8Num64z0">
    <w:name w:val="WW8Num64z0"/>
    <w:rsid w:val="00371FC2"/>
    <w:rPr>
      <w:rFonts w:ascii="Wingdings" w:hAnsi="Wingdings" w:cs="Wingdings"/>
    </w:rPr>
  </w:style>
  <w:style w:type="character" w:customStyle="1" w:styleId="WW8Num58z0">
    <w:name w:val="WW8Num58z0"/>
    <w:rsid w:val="00371FC2"/>
    <w:rPr>
      <w:rFonts w:ascii="Wingdings" w:hAnsi="Wingdings" w:cs="Wingdings"/>
    </w:rPr>
  </w:style>
  <w:style w:type="character" w:customStyle="1" w:styleId="WW8Num54z0">
    <w:name w:val="WW8Num54z0"/>
    <w:rsid w:val="00371FC2"/>
    <w:rPr>
      <w:rFonts w:ascii="Wingdings" w:hAnsi="Wingdings" w:cs="Wingdings"/>
    </w:rPr>
  </w:style>
  <w:style w:type="character" w:customStyle="1" w:styleId="WW8Num23z0">
    <w:name w:val="WW8Num23z0"/>
    <w:rsid w:val="00371FC2"/>
    <w:rPr>
      <w:rFonts w:ascii="Wingdings" w:hAnsi="Wingdings" w:cs="Wingdings"/>
    </w:rPr>
  </w:style>
  <w:style w:type="character" w:customStyle="1" w:styleId="WW8Num19z0">
    <w:name w:val="WW8Num19z0"/>
    <w:rsid w:val="00371FC2"/>
    <w:rPr>
      <w:rFonts w:ascii="Wingdings" w:hAnsi="Wingdings" w:cs="Wingdings"/>
    </w:rPr>
  </w:style>
  <w:style w:type="character" w:customStyle="1" w:styleId="WW8Num53z0">
    <w:name w:val="WW8Num53z0"/>
    <w:rsid w:val="00371FC2"/>
    <w:rPr>
      <w:rFonts w:ascii="Wingdings" w:hAnsi="Wingdings" w:cs="Wingdings"/>
    </w:rPr>
  </w:style>
  <w:style w:type="character" w:customStyle="1" w:styleId="WW8Num52z0">
    <w:name w:val="WW8Num52z0"/>
    <w:rsid w:val="00371FC2"/>
    <w:rPr>
      <w:rFonts w:ascii="Wingdings" w:hAnsi="Wingdings" w:cs="Wingdings"/>
    </w:rPr>
  </w:style>
  <w:style w:type="character" w:customStyle="1" w:styleId="WW8Num12z0">
    <w:name w:val="WW8Num12z0"/>
    <w:rsid w:val="00371FC2"/>
    <w:rPr>
      <w:rFonts w:ascii="Wingdings" w:hAnsi="Wingdings" w:cs="Wingdings"/>
    </w:rPr>
  </w:style>
  <w:style w:type="character" w:customStyle="1" w:styleId="WW8Num8z0">
    <w:name w:val="WW8Num8z0"/>
    <w:rsid w:val="00371FC2"/>
    <w:rPr>
      <w:rFonts w:ascii="Wingdings" w:hAnsi="Wingdings" w:cs="Wingdings"/>
    </w:rPr>
  </w:style>
  <w:style w:type="character" w:customStyle="1" w:styleId="WW8Num3z0">
    <w:name w:val="WW8Num3z0"/>
    <w:rsid w:val="00371FC2"/>
    <w:rPr>
      <w:rFonts w:ascii="Wingdings" w:hAnsi="Wingdings" w:cs="Wingdings"/>
    </w:rPr>
  </w:style>
  <w:style w:type="character" w:customStyle="1" w:styleId="WW8Num41z0">
    <w:name w:val="WW8Num41z0"/>
    <w:rsid w:val="00371FC2"/>
    <w:rPr>
      <w:rFonts w:ascii="Wingdings" w:hAnsi="Wingdings" w:cs="Wingdings"/>
    </w:rPr>
  </w:style>
  <w:style w:type="character" w:customStyle="1" w:styleId="WW8Num61z0">
    <w:name w:val="WW8Num61z0"/>
    <w:rsid w:val="00371FC2"/>
    <w:rPr>
      <w:rFonts w:ascii="Wingdings" w:hAnsi="Wingdings" w:cs="Wingdings"/>
    </w:rPr>
  </w:style>
  <w:style w:type="character" w:customStyle="1" w:styleId="WW8Num63z0">
    <w:name w:val="WW8Num63z0"/>
    <w:rsid w:val="00371FC2"/>
    <w:rPr>
      <w:rFonts w:ascii="Wingdings" w:hAnsi="Wingdings" w:cs="Wingdings"/>
    </w:rPr>
  </w:style>
  <w:style w:type="character" w:customStyle="1" w:styleId="WW8Num35z0">
    <w:name w:val="WW8Num35z0"/>
    <w:rsid w:val="00371FC2"/>
    <w:rPr>
      <w:rFonts w:ascii="Wingdings" w:hAnsi="Wingdings" w:cs="Wingdings"/>
    </w:rPr>
  </w:style>
  <w:style w:type="character" w:customStyle="1" w:styleId="WW8Num56z0">
    <w:name w:val="WW8Num56z0"/>
    <w:rsid w:val="00371FC2"/>
    <w:rPr>
      <w:rFonts w:ascii="Wingdings" w:hAnsi="Wingdings" w:cs="Wingdings"/>
    </w:rPr>
  </w:style>
  <w:style w:type="character" w:customStyle="1" w:styleId="WW8Num62z0">
    <w:name w:val="WW8Num62z0"/>
    <w:rsid w:val="00371FC2"/>
    <w:rPr>
      <w:rFonts w:ascii="Wingdings" w:hAnsi="Wingdings" w:cs="Wingdings"/>
    </w:rPr>
  </w:style>
  <w:style w:type="character" w:customStyle="1" w:styleId="WW8Num31z0">
    <w:name w:val="WW8Num31z0"/>
    <w:rsid w:val="00371FC2"/>
    <w:rPr>
      <w:rFonts w:ascii="Wingdings" w:hAnsi="Wingdings" w:cs="Wingdings"/>
    </w:rPr>
  </w:style>
  <w:style w:type="character" w:customStyle="1" w:styleId="WW8Num14z0">
    <w:name w:val="WW8Num14z0"/>
    <w:rsid w:val="00371FC2"/>
    <w:rPr>
      <w:rFonts w:ascii="Wingdings" w:hAnsi="Wingdings" w:cs="Wingdings"/>
    </w:rPr>
  </w:style>
  <w:style w:type="character" w:customStyle="1" w:styleId="WW8Num17z0">
    <w:name w:val="WW8Num17z0"/>
    <w:rsid w:val="00371FC2"/>
    <w:rPr>
      <w:rFonts w:ascii="Wingdings" w:hAnsi="Wingdings" w:cs="Wingdings"/>
    </w:rPr>
  </w:style>
  <w:style w:type="character" w:customStyle="1" w:styleId="WW8Num18z0">
    <w:name w:val="WW8Num18z0"/>
    <w:rsid w:val="00371FC2"/>
    <w:rPr>
      <w:rFonts w:ascii="Wingdings" w:hAnsi="Wingdings" w:cs="Wingdings"/>
    </w:rPr>
  </w:style>
  <w:style w:type="character" w:customStyle="1" w:styleId="WW8Num50z0">
    <w:name w:val="WW8Num50z0"/>
    <w:rsid w:val="00371FC2"/>
    <w:rPr>
      <w:rFonts w:ascii="Wingdings" w:hAnsi="Wingdings" w:cs="Wingdings"/>
    </w:rPr>
  </w:style>
  <w:style w:type="character" w:customStyle="1" w:styleId="WW8Num32z0">
    <w:name w:val="WW8Num32z0"/>
    <w:rsid w:val="00371FC2"/>
    <w:rPr>
      <w:rFonts w:ascii="Wingdings" w:hAnsi="Wingdings" w:cs="Wingdings"/>
    </w:rPr>
  </w:style>
  <w:style w:type="character" w:customStyle="1" w:styleId="WW8Num9z0">
    <w:name w:val="WW8Num9z0"/>
    <w:rsid w:val="00371FC2"/>
    <w:rPr>
      <w:rFonts w:ascii="Wingdings" w:hAnsi="Wingdings" w:cs="Wingdings"/>
    </w:rPr>
  </w:style>
  <w:style w:type="character" w:customStyle="1" w:styleId="WW8Num43z0">
    <w:name w:val="WW8Num43z0"/>
    <w:rsid w:val="00371FC2"/>
    <w:rPr>
      <w:rFonts w:ascii="Wingdings" w:hAnsi="Wingdings" w:cs="Wingdings"/>
    </w:rPr>
  </w:style>
  <w:style w:type="character" w:customStyle="1" w:styleId="WW8Num36z0">
    <w:name w:val="WW8Num36z0"/>
    <w:rsid w:val="00371FC2"/>
    <w:rPr>
      <w:rFonts w:ascii="Wingdings" w:hAnsi="Wingdings" w:cs="Wingdings"/>
    </w:rPr>
  </w:style>
  <w:style w:type="character" w:customStyle="1" w:styleId="WW8Num60z0">
    <w:name w:val="WW8Num60z0"/>
    <w:rsid w:val="00371FC2"/>
    <w:rPr>
      <w:rFonts w:ascii="Wingdings" w:hAnsi="Wingdings" w:cs="Wingdings"/>
    </w:rPr>
  </w:style>
  <w:style w:type="character" w:customStyle="1" w:styleId="WW8Num40z0">
    <w:name w:val="WW8Num40z0"/>
    <w:rsid w:val="00371FC2"/>
    <w:rPr>
      <w:rFonts w:ascii="Wingdings" w:hAnsi="Wingdings" w:cs="Wingdings"/>
    </w:rPr>
  </w:style>
  <w:style w:type="character" w:customStyle="1" w:styleId="WW8Num4z0">
    <w:name w:val="WW8Num4z0"/>
    <w:rsid w:val="00371FC2"/>
    <w:rPr>
      <w:rFonts w:ascii="Wingdings" w:hAnsi="Wingdings" w:cs="Wingdings"/>
    </w:rPr>
  </w:style>
  <w:style w:type="character" w:customStyle="1" w:styleId="WW8Num45z0">
    <w:name w:val="WW8Num45z0"/>
    <w:rsid w:val="00371FC2"/>
    <w:rPr>
      <w:rFonts w:ascii="Wingdings" w:hAnsi="Wingdings" w:cs="Wingdings"/>
    </w:rPr>
  </w:style>
  <w:style w:type="character" w:customStyle="1" w:styleId="WW8Num51z0">
    <w:name w:val="WW8Num51z0"/>
    <w:rsid w:val="00371FC2"/>
    <w:rPr>
      <w:rFonts w:ascii="Wingdings" w:hAnsi="Wingdings" w:cs="Wingdings"/>
    </w:rPr>
  </w:style>
  <w:style w:type="paragraph" w:customStyle="1" w:styleId="a6">
    <w:name w:val="框内容"/>
    <w:basedOn w:val="BodyText"/>
    <w:rsid w:val="00371FC2"/>
    <w:pPr>
      <w:suppressAutoHyphens/>
      <w:spacing w:after="120"/>
    </w:pPr>
    <w:rPr>
      <w:rFonts w:ascii="Times New Roman" w:eastAsia="Times New Roman"/>
      <w:kern w:val="0"/>
      <w:sz w:val="20"/>
      <w:szCs w:val="20"/>
      <w:lang w:eastAsia="ar-SA"/>
    </w:rPr>
  </w:style>
  <w:style w:type="paragraph" w:customStyle="1" w:styleId="a7">
    <w:name w:val="表格标题"/>
    <w:basedOn w:val="a8"/>
    <w:rsid w:val="00371FC2"/>
    <w:pPr>
      <w:jc w:val="center"/>
    </w:pPr>
    <w:rPr>
      <w:b/>
      <w:bCs/>
    </w:rPr>
  </w:style>
  <w:style w:type="paragraph" w:customStyle="1" w:styleId="a8">
    <w:name w:val="表格内容"/>
    <w:basedOn w:val="Normal"/>
    <w:rsid w:val="00371FC2"/>
    <w:pPr>
      <w:widowControl w:val="0"/>
      <w:suppressLineNumbers/>
      <w:suppressAutoHyphens/>
      <w:jc w:val="both"/>
    </w:pPr>
    <w:rPr>
      <w:rFonts w:eastAsia="Times New Roman"/>
      <w:sz w:val="20"/>
      <w:szCs w:val="20"/>
      <w:lang w:eastAsia="ar-SA"/>
    </w:rPr>
  </w:style>
  <w:style w:type="paragraph" w:customStyle="1" w:styleId="a9">
    <w:name w:val="目录"/>
    <w:basedOn w:val="Normal"/>
    <w:rsid w:val="00371FC2"/>
    <w:pPr>
      <w:widowControl w:val="0"/>
      <w:suppressLineNumbers/>
      <w:suppressAutoHyphens/>
      <w:jc w:val="both"/>
    </w:pPr>
    <w:rPr>
      <w:rFonts w:eastAsia="Times New Roman" w:cs="Lohit Hindi"/>
      <w:sz w:val="20"/>
      <w:szCs w:val="20"/>
      <w:lang w:eastAsia="ar-SA"/>
    </w:rPr>
  </w:style>
  <w:style w:type="paragraph" w:customStyle="1" w:styleId="858D7CFB-ED40-4347-BF05-701D383B685F858D7CFB-ED40-4347-BF05-701D383B685F">
    <w:name w:val="图表目录{858D7CFB-ED40-4347-BF05-701D383B685F}{858D7CFB-ED40-4347-BF05-701D383B685F}"/>
    <w:basedOn w:val="Normal"/>
    <w:next w:val="Normal"/>
    <w:rsid w:val="00371FC2"/>
    <w:pPr>
      <w:widowControl w:val="0"/>
      <w:suppressAutoHyphens/>
      <w:ind w:hanging="200"/>
      <w:jc w:val="both"/>
    </w:pPr>
    <w:rPr>
      <w:rFonts w:eastAsia="Times New Roman"/>
      <w:sz w:val="20"/>
      <w:szCs w:val="20"/>
      <w:lang w:eastAsia="ar-SA"/>
    </w:rPr>
  </w:style>
  <w:style w:type="paragraph" w:styleId="Caption">
    <w:name w:val="caption"/>
    <w:basedOn w:val="Normal"/>
    <w:next w:val="Normal"/>
    <w:qFormat/>
    <w:rsid w:val="00371FC2"/>
    <w:pPr>
      <w:suppressAutoHyphens/>
      <w:snapToGrid w:val="0"/>
      <w:spacing w:line="360" w:lineRule="auto"/>
      <w:ind w:firstLineChars="200" w:firstLine="420"/>
      <w:jc w:val="center"/>
    </w:pPr>
    <w:rPr>
      <w:rFonts w:ascii="黑体" w:eastAsia="黑体" w:hAnsi="黑体" w:cs="Arial"/>
      <w:sz w:val="20"/>
      <w:szCs w:val="21"/>
      <w:lang w:eastAsia="ar-SA"/>
    </w:rPr>
  </w:style>
  <w:style w:type="paragraph" w:customStyle="1" w:styleId="858D7CFB-ED40-4347-BF05-701D383B685F858D7CFB-ED40-4347-BF05-701D383B685F0">
    <w:name w:val="标题{858D7CFB-ED40-4347-BF05-701D383B685F}{858D7CFB-ED40-4347-BF05-701D383B685F}"/>
    <w:basedOn w:val="Normal"/>
    <w:next w:val="BodyText"/>
    <w:rsid w:val="00371FC2"/>
    <w:pPr>
      <w:keepNext/>
      <w:widowControl w:val="0"/>
      <w:suppressAutoHyphens/>
      <w:spacing w:before="240" w:after="120"/>
      <w:jc w:val="both"/>
    </w:pPr>
    <w:rPr>
      <w:rFonts w:ascii="DejaVu Sans" w:eastAsia="DejaVu Sans" w:hAnsi="DejaVu Sans" w:cs="Lohit Hindi"/>
      <w:sz w:val="28"/>
      <w:szCs w:val="28"/>
      <w:lang w:eastAsia="ar-SA"/>
    </w:rPr>
  </w:style>
  <w:style w:type="paragraph" w:customStyle="1" w:styleId="858D7CFB-ED40-4347-BF05-701D383B685F858D7CFB-ED40-4347-BF05-701D383B685F1">
    <w:name w:val="题注{858D7CFB-ED40-4347-BF05-701D383B685F}{858D7CFB-ED40-4347-BF05-701D383B685F}"/>
    <w:basedOn w:val="Normal"/>
    <w:next w:val="Normal"/>
    <w:rsid w:val="00371FC2"/>
    <w:pPr>
      <w:widowControl w:val="0"/>
      <w:suppressAutoHyphens/>
      <w:jc w:val="both"/>
    </w:pPr>
    <w:rPr>
      <w:rFonts w:ascii="Arial" w:eastAsia="黑体" w:hAnsi="Arial" w:cs="Arial"/>
      <w:sz w:val="20"/>
      <w:szCs w:val="20"/>
      <w:lang w:eastAsia="ar-SA"/>
    </w:rPr>
  </w:style>
  <w:style w:type="paragraph" w:customStyle="1" w:styleId="858D7CFB-ED40-4347-BF05-701D383B685F858D7CFB-ED40-4347-BF05-701D383B685F2">
    <w:name w:val="批注主题{858D7CFB-ED40-4347-BF05-701D383B685F}{858D7CFB-ED40-4347-BF05-701D383B685F}"/>
    <w:basedOn w:val="858D7CFB-ED40-4347-BF05-701D383B685F858D7CFB-ED40-4347-BF05-701D383B685F3"/>
    <w:next w:val="858D7CFB-ED40-4347-BF05-701D383B685F858D7CFB-ED40-4347-BF05-701D383B685F3"/>
    <w:rsid w:val="00371FC2"/>
    <w:rPr>
      <w:b/>
      <w:bCs/>
    </w:rPr>
  </w:style>
  <w:style w:type="paragraph" w:customStyle="1" w:styleId="858D7CFB-ED40-4347-BF05-701D383B685F858D7CFB-ED40-4347-BF05-701D383B685F3">
    <w:name w:val="批注文字{858D7CFB-ED40-4347-BF05-701D383B685F}{858D7CFB-ED40-4347-BF05-701D383B685F}"/>
    <w:basedOn w:val="Normal"/>
    <w:rsid w:val="00371FC2"/>
    <w:pPr>
      <w:widowControl w:val="0"/>
      <w:suppressAutoHyphens/>
    </w:pPr>
    <w:rPr>
      <w:rFonts w:eastAsia="Times New Roman"/>
      <w:sz w:val="20"/>
      <w:szCs w:val="20"/>
      <w:lang w:eastAsia="ar-SA"/>
    </w:rPr>
  </w:style>
  <w:style w:type="paragraph" w:customStyle="1" w:styleId="858D7CFB-ED40-4347-BF05-701D383B685F858D7CFB-ED40-4347-BF05-701D383B685F4">
    <w:name w:val="引文目录标题{858D7CFB-ED40-4347-BF05-701D383B685F}{858D7CFB-ED40-4347-BF05-701D383B685F}"/>
    <w:basedOn w:val="Normal"/>
    <w:next w:val="Normal"/>
    <w:rsid w:val="00371FC2"/>
    <w:pPr>
      <w:widowControl w:val="0"/>
      <w:suppressAutoHyphens/>
      <w:spacing w:before="120"/>
      <w:jc w:val="both"/>
    </w:pPr>
    <w:rPr>
      <w:rFonts w:ascii="Arial" w:eastAsia="Times New Roman" w:hAnsi="Arial" w:cs="Arial"/>
      <w:szCs w:val="20"/>
      <w:lang w:eastAsia="ar-SA"/>
    </w:rPr>
  </w:style>
  <w:style w:type="paragraph" w:styleId="FootnoteText">
    <w:name w:val="footnote text"/>
    <w:basedOn w:val="Normal"/>
    <w:link w:val="FootnoteTextChar"/>
    <w:rsid w:val="00371FC2"/>
    <w:pPr>
      <w:widowControl w:val="0"/>
      <w:suppressAutoHyphens/>
      <w:snapToGrid w:val="0"/>
    </w:pPr>
    <w:rPr>
      <w:rFonts w:eastAsia="Times New Roman"/>
      <w:sz w:val="18"/>
      <w:szCs w:val="18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371FC2"/>
    <w:rPr>
      <w:rFonts w:eastAsia="Times New Roman"/>
      <w:sz w:val="18"/>
      <w:szCs w:val="18"/>
      <w:lang w:eastAsia="ar-SA"/>
    </w:rPr>
  </w:style>
  <w:style w:type="paragraph" w:customStyle="1" w:styleId="SMIC52">
    <w:name w:val="SMIC_正文5号缩进2字符"/>
    <w:basedOn w:val="Normal"/>
    <w:rsid w:val="00371FC2"/>
    <w:pPr>
      <w:widowControl w:val="0"/>
      <w:suppressAutoHyphens/>
      <w:spacing w:line="360" w:lineRule="auto"/>
      <w:ind w:firstLineChars="200" w:firstLine="480"/>
    </w:pPr>
    <w:rPr>
      <w:rFonts w:ascii="宋体" w:eastAsia="Times New Roman" w:hAnsi="宋体"/>
      <w:kern w:val="2"/>
      <w:lang w:eastAsia="ar-SA"/>
    </w:rPr>
  </w:style>
  <w:style w:type="paragraph" w:customStyle="1" w:styleId="100">
    <w:name w:val="内容目录 10"/>
    <w:basedOn w:val="a9"/>
    <w:rsid w:val="00371FC2"/>
    <w:pPr>
      <w:tabs>
        <w:tab w:val="right" w:leader="dot" w:pos="7091"/>
      </w:tabs>
      <w:ind w:left="2547"/>
    </w:pPr>
  </w:style>
  <w:style w:type="paragraph" w:styleId="List">
    <w:name w:val="List"/>
    <w:basedOn w:val="BodyText"/>
    <w:rsid w:val="00371FC2"/>
    <w:pPr>
      <w:suppressAutoHyphens/>
      <w:spacing w:after="120"/>
    </w:pPr>
    <w:rPr>
      <w:rFonts w:ascii="Times New Roman" w:eastAsia="Times New Roman" w:cs="Lohit Hindi"/>
      <w:kern w:val="0"/>
      <w:sz w:val="20"/>
      <w:szCs w:val="20"/>
      <w:lang w:eastAsia="ar-SA"/>
    </w:rPr>
  </w:style>
  <w:style w:type="paragraph" w:customStyle="1" w:styleId="858D7CFB-ED40-4347-BF05-701D383B685F858D7CFB-ED40-4347-BF05-701D383B685F5">
    <w:name w:val="批注框文本{858D7CFB-ED40-4347-BF05-701D383B685F}{858D7CFB-ED40-4347-BF05-701D383B685F}"/>
    <w:basedOn w:val="Normal"/>
    <w:rsid w:val="00371FC2"/>
    <w:pPr>
      <w:widowControl w:val="0"/>
      <w:suppressAutoHyphens/>
      <w:jc w:val="both"/>
    </w:pPr>
    <w:rPr>
      <w:rFonts w:eastAsia="Times New Roman"/>
      <w:sz w:val="18"/>
      <w:szCs w:val="18"/>
      <w:lang w:eastAsia="ar-SA"/>
    </w:rPr>
  </w:style>
  <w:style w:type="paragraph" w:styleId="PlainText">
    <w:name w:val="Plain Text"/>
    <w:basedOn w:val="Normal"/>
    <w:link w:val="PlainTextChar"/>
    <w:rsid w:val="00371FC2"/>
    <w:pPr>
      <w:widowControl w:val="0"/>
      <w:jc w:val="both"/>
    </w:pPr>
    <w:rPr>
      <w:rFonts w:ascii="宋体" w:hAnsi="Courier New" w:cs="Courier New"/>
      <w:kern w:val="2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71FC2"/>
    <w:rPr>
      <w:rFonts w:ascii="宋体" w:hAnsi="Courier New" w:cs="Courier New"/>
      <w:kern w:val="2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71FC2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371FC2"/>
    <w:rPr>
      <w:rFonts w:ascii="Cambria" w:hAnsi="Cambria"/>
      <w:b/>
      <w:bCs/>
      <w:kern w:val="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968">
          <w:blockQuote w:val="1"/>
          <w:marLeft w:val="0"/>
          <w:marRight w:val="0"/>
          <w:marTop w:val="120"/>
          <w:marBottom w:val="24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18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760">
          <w:blockQuote w:val="1"/>
          <w:marLeft w:val="0"/>
          <w:marRight w:val="0"/>
          <w:marTop w:val="75"/>
          <w:marBottom w:val="75"/>
          <w:divBdr>
            <w:top w:val="single" w:sz="6" w:space="4" w:color="BBBBBB"/>
            <w:left w:val="single" w:sz="6" w:space="15" w:color="BBBBBB"/>
            <w:bottom w:val="single" w:sz="6" w:space="4" w:color="BBBBBB"/>
            <w:right w:val="single" w:sz="6" w:space="8" w:color="BBBBBB"/>
          </w:divBdr>
        </w:div>
        <w:div w:id="676735809">
          <w:blockQuote w:val="1"/>
          <w:marLeft w:val="0"/>
          <w:marRight w:val="0"/>
          <w:marTop w:val="75"/>
          <w:marBottom w:val="75"/>
          <w:divBdr>
            <w:top w:val="single" w:sz="6" w:space="4" w:color="BBBBBB"/>
            <w:left w:val="single" w:sz="6" w:space="15" w:color="BBBBBB"/>
            <w:bottom w:val="single" w:sz="6" w:space="4" w:color="BBBBBB"/>
            <w:right w:val="single" w:sz="6" w:space="8" w:color="BBBBBB"/>
          </w:divBdr>
        </w:div>
        <w:div w:id="1540166004">
          <w:blockQuote w:val="1"/>
          <w:marLeft w:val="0"/>
          <w:marRight w:val="0"/>
          <w:marTop w:val="75"/>
          <w:marBottom w:val="75"/>
          <w:divBdr>
            <w:top w:val="single" w:sz="6" w:space="4" w:color="BBBBBB"/>
            <w:left w:val="single" w:sz="6" w:space="15" w:color="BBBBBB"/>
            <w:bottom w:val="single" w:sz="6" w:space="4" w:color="BBBBBB"/>
            <w:right w:val="single" w:sz="6" w:space="8" w:color="BBBBBB"/>
          </w:divBdr>
        </w:div>
      </w:divsChild>
    </w:div>
    <w:div w:id="5449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9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1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7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630788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  <w:div w:id="11037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6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59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4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22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9358">
          <w:blockQuote w:val="1"/>
          <w:marLeft w:val="0"/>
          <w:marRight w:val="0"/>
          <w:marTop w:val="75"/>
          <w:marBottom w:val="75"/>
          <w:divBdr>
            <w:top w:val="single" w:sz="6" w:space="4" w:color="BBBBBB"/>
            <w:left w:val="single" w:sz="6" w:space="15" w:color="BBBBBB"/>
            <w:bottom w:val="single" w:sz="6" w:space="4" w:color="BBBBBB"/>
            <w:right w:val="single" w:sz="6" w:space="8" w:color="BBBBBB"/>
          </w:divBdr>
        </w:div>
      </w:divsChild>
    </w:div>
    <w:div w:id="2141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8656;&#27714;&#35268;&#26684;&#35828;&#26126;&#20070;&#27169;&#29256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A76BE7-B28D-C443-87AE-5365B256E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C:\Users\Administrator\Documents\需求规格说明书模版.dot</Template>
  <TotalTime>4142</TotalTime>
  <Pages>108</Pages>
  <Words>19715</Words>
  <Characters>112377</Characters>
  <Application>Microsoft Macintosh Word</Application>
  <DocSecurity>0</DocSecurity>
  <PresentationFormat/>
  <Lines>936</Lines>
  <Paragraphs>263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系统名称</vt:lpstr>
    </vt:vector>
  </TitlesOfParts>
  <Company>HP</Company>
  <LinksUpToDate>false</LinksUpToDate>
  <CharactersWithSpaces>131829</CharactersWithSpaces>
  <SharedDoc>false</SharedDoc>
  <HLinks>
    <vt:vector size="216" baseType="variant">
      <vt:variant>
        <vt:i4>393237</vt:i4>
      </vt:variant>
      <vt:variant>
        <vt:i4>216</vt:i4>
      </vt:variant>
      <vt:variant>
        <vt:i4>0</vt:i4>
      </vt:variant>
      <vt:variant>
        <vt:i4>5</vt:i4>
      </vt:variant>
      <vt:variant>
        <vt:lpwstr>http://node1.itcast.cn:8080/</vt:lpwstr>
      </vt:variant>
      <vt:variant>
        <vt:lpwstr/>
      </vt:variant>
      <vt:variant>
        <vt:i4>4784219</vt:i4>
      </vt:variant>
      <vt:variant>
        <vt:i4>207</vt:i4>
      </vt:variant>
      <vt:variant>
        <vt:i4>0</vt:i4>
      </vt:variant>
      <vt:variant>
        <vt:i4>5</vt:i4>
      </vt:variant>
      <vt:variant>
        <vt:lpwstr>http://spark.apache.org/</vt:lpwstr>
      </vt:variant>
      <vt:variant>
        <vt:lpwstr/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_Toc5602</vt:lpwstr>
      </vt:variant>
      <vt:variant>
        <vt:i4>1310734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_Toc30934</vt:lpwstr>
      </vt:variant>
      <vt:variant>
        <vt:i4>1114124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_Toc11875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_Toc2241</vt:lpwstr>
      </vt:variant>
      <vt:variant>
        <vt:i4>1572867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_Toc26392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_Toc7979</vt:lpwstr>
      </vt:variant>
      <vt:variant>
        <vt:i4>1048579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_Toc32656</vt:lpwstr>
      </vt:variant>
      <vt:variant>
        <vt:i4>1507333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_Toc17470</vt:lpwstr>
      </vt:variant>
      <vt:variant>
        <vt:i4>1179648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_Toc17223</vt:lpwstr>
      </vt:variant>
      <vt:variant>
        <vt:i4>1769522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_Toc6448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_Toc7552</vt:lpwstr>
      </vt:variant>
      <vt:variant>
        <vt:i4>1900602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_Toc8228</vt:lpwstr>
      </vt:variant>
      <vt:variant>
        <vt:i4>1572869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_Toc26394</vt:lpwstr>
      </vt:variant>
      <vt:variant>
        <vt:i4>1572875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_Toc18278</vt:lpwstr>
      </vt:variant>
      <vt:variant>
        <vt:i4>1966128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_Toc3930</vt:lpwstr>
      </vt:variant>
      <vt:variant>
        <vt:i4>1376259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_Toc30626</vt:lpwstr>
      </vt:variant>
      <vt:variant>
        <vt:i4>1179660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_Toc32679</vt:lpwstr>
      </vt:variant>
      <vt:variant>
        <vt:i4>1310776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_Toc9516</vt:lpwstr>
      </vt:variant>
      <vt:variant>
        <vt:i4>1835013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_Toc12195</vt:lpwstr>
      </vt:variant>
      <vt:variant>
        <vt:i4>1310731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_Toc12913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_Toc6698</vt:lpwstr>
      </vt:variant>
      <vt:variant>
        <vt:i4>1245191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_Toc24104</vt:lpwstr>
      </vt:variant>
      <vt:variant>
        <vt:i4>1441801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_Toc4576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_Toc1285</vt:lpwstr>
      </vt:variant>
      <vt:variant>
        <vt:i4>1310728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_Toc15861</vt:lpwstr>
      </vt:variant>
      <vt:variant>
        <vt:i4>2031616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_Toc29416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_Toc5663</vt:lpwstr>
      </vt:variant>
      <vt:variant>
        <vt:i4>1114119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_Toc32246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_Toc1549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_Toc3026</vt:lpwstr>
      </vt:variant>
      <vt:variant>
        <vt:i4>1966080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_Toc10190</vt:lpwstr>
      </vt:variant>
      <vt:variant>
        <vt:i4>1769480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_Toc18841</vt:lpwstr>
      </vt:variant>
      <vt:variant>
        <vt:i4>1966091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系统名称</dc:title>
  <dc:subject/>
  <dc:creator>HY</dc:creator>
  <cp:keywords/>
  <dc:description/>
  <cp:lastModifiedBy>武玉飞</cp:lastModifiedBy>
  <cp:revision>9</cp:revision>
  <cp:lastPrinted>2017-09-10T12:30:00Z</cp:lastPrinted>
  <dcterms:created xsi:type="dcterms:W3CDTF">2017-07-26T02:42:00Z</dcterms:created>
  <dcterms:modified xsi:type="dcterms:W3CDTF">2018-01-01T02:11:00Z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2052-9.1.0.4798</vt:lpwstr>
  </property>
</Properties>
</file>